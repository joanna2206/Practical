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62BA1" w14:textId="5446868E" w:rsidR="00993EB7" w:rsidRPr="00CB0FE5" w:rsidRDefault="00CB0FE5" w:rsidP="00CB0FE5">
      <w:pPr>
        <w:pStyle w:val="BodyText"/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63214619"/>
      <w:bookmarkEnd w:id="0"/>
      <w:r w:rsidRPr="00CB0FE5">
        <w:rPr>
          <w:rFonts w:ascii="Times New Roman" w:hAnsi="Times New Roman" w:cs="Times New Roman"/>
          <w:b/>
          <w:bCs/>
        </w:rPr>
        <w:t xml:space="preserve">Dr. D. Y. Patil College of Engineering and Innovation </w:t>
      </w:r>
      <w:proofErr w:type="spellStart"/>
      <w:r w:rsidRPr="00CB0FE5">
        <w:rPr>
          <w:rFonts w:ascii="Times New Roman" w:hAnsi="Times New Roman" w:cs="Times New Roman"/>
          <w:b/>
          <w:bCs/>
        </w:rPr>
        <w:t>Varale</w:t>
      </w:r>
      <w:proofErr w:type="spellEnd"/>
      <w:r w:rsidRPr="00CB0FE5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Talegaon</w:t>
      </w:r>
    </w:p>
    <w:p w14:paraId="29CC059C" w14:textId="256BBF7D" w:rsidR="00CB0FE5" w:rsidRPr="00CB0FE5" w:rsidRDefault="00CB0FE5" w:rsidP="00CB0FE5">
      <w:pPr>
        <w:pStyle w:val="BodyText"/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 w:rsidRPr="00CB0FE5">
        <w:rPr>
          <w:rFonts w:ascii="Times New Roman" w:hAnsi="Times New Roman" w:cs="Times New Roman"/>
          <w:b/>
          <w:bCs/>
        </w:rPr>
        <w:t>Department of Computer Engineering</w:t>
      </w:r>
    </w:p>
    <w:p w14:paraId="5B0C6D40" w14:textId="2B432D9F" w:rsidR="00CB0FE5" w:rsidRPr="00CB0FE5" w:rsidRDefault="00CB0FE5" w:rsidP="00CB0FE5">
      <w:pPr>
        <w:pStyle w:val="BodyText"/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 w:rsidRPr="00CB0FE5">
        <w:rPr>
          <w:rFonts w:ascii="Times New Roman" w:hAnsi="Times New Roman" w:cs="Times New Roman"/>
          <w:b/>
          <w:bCs/>
        </w:rPr>
        <w:t>Practical: Laboratory Practice-II</w:t>
      </w:r>
    </w:p>
    <w:p w14:paraId="0FB1D5D2" w14:textId="201E3D31" w:rsidR="00CB0FE5" w:rsidRPr="00CB0FE5" w:rsidRDefault="00CB0FE5" w:rsidP="00CB0FE5">
      <w:pPr>
        <w:pStyle w:val="BodyText"/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 w:rsidRPr="00CB0FE5">
        <w:rPr>
          <w:rFonts w:ascii="Times New Roman" w:hAnsi="Times New Roman" w:cs="Times New Roman"/>
          <w:b/>
          <w:bCs/>
        </w:rPr>
        <w:t xml:space="preserve">Class: TE </w:t>
      </w:r>
      <w:proofErr w:type="gramStart"/>
      <w:r w:rsidRPr="00CB0FE5">
        <w:rPr>
          <w:rFonts w:ascii="Times New Roman" w:hAnsi="Times New Roman" w:cs="Times New Roman"/>
          <w:b/>
          <w:bCs/>
        </w:rPr>
        <w:t>Comp</w:t>
      </w:r>
      <w:r>
        <w:rPr>
          <w:rFonts w:ascii="Times New Roman" w:hAnsi="Times New Roman" w:cs="Times New Roman"/>
          <w:b/>
          <w:bCs/>
        </w:rPr>
        <w:t>uter</w:t>
      </w:r>
      <w:r w:rsidRPr="00CB0FE5">
        <w:rPr>
          <w:rFonts w:ascii="Times New Roman" w:hAnsi="Times New Roman" w:cs="Times New Roman"/>
          <w:b/>
          <w:bCs/>
        </w:rPr>
        <w:t xml:space="preserve">  A</w:t>
      </w:r>
      <w:r>
        <w:rPr>
          <w:rFonts w:ascii="Times New Roman" w:hAnsi="Times New Roman" w:cs="Times New Roman"/>
          <w:b/>
          <w:bCs/>
        </w:rPr>
        <w:t>.</w:t>
      </w:r>
      <w:r w:rsidRPr="00CB0FE5">
        <w:rPr>
          <w:rFonts w:ascii="Times New Roman" w:hAnsi="Times New Roman" w:cs="Times New Roman"/>
          <w:b/>
          <w:bCs/>
        </w:rPr>
        <w:t>Y</w:t>
      </w:r>
      <w:r>
        <w:rPr>
          <w:rFonts w:ascii="Times New Roman" w:hAnsi="Times New Roman" w:cs="Times New Roman"/>
          <w:b/>
          <w:bCs/>
        </w:rPr>
        <w:t>.</w:t>
      </w:r>
      <w:proofErr w:type="gramEnd"/>
      <w:r w:rsidRPr="00CB0FE5">
        <w:rPr>
          <w:rFonts w:ascii="Times New Roman" w:hAnsi="Times New Roman" w:cs="Times New Roman"/>
          <w:b/>
          <w:bCs/>
        </w:rPr>
        <w:t xml:space="preserve"> 24-25 Sem-II</w:t>
      </w:r>
    </w:p>
    <w:p w14:paraId="6124B247" w14:textId="22C94A80" w:rsidR="00993EB7" w:rsidRPr="000A37D1" w:rsidRDefault="00993EB7" w:rsidP="000A37D1">
      <w:pPr>
        <w:pStyle w:val="BodyText"/>
        <w:spacing w:before="0" w:line="360" w:lineRule="auto"/>
        <w:rPr>
          <w:rFonts w:ascii="Times New Roman" w:hAnsi="Times New Roman" w:cs="Times New Roman"/>
        </w:rPr>
      </w:pPr>
      <w:r w:rsidRPr="000A37D1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F3BE0C0" wp14:editId="5729EDD4">
                <wp:extent cx="6184900" cy="25400"/>
                <wp:effectExtent l="15875" t="5715" r="19050" b="6985"/>
                <wp:docPr id="39622350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25400"/>
                          <a:chOff x="0" y="0"/>
                          <a:chExt cx="9740" cy="40"/>
                        </a:xfrm>
                      </wpg:grpSpPr>
                      <wps:wsp>
                        <wps:cNvPr id="14388405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7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447ED6" id="Group 3" o:spid="_x0000_s1026" style="width:487pt;height:2pt;mso-position-horizontal-relative:char;mso-position-vertical-relative:line" coordsize="974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">
                <v:line id="Line 5" o:spid="_x0000_s1027" style="position:absolute;visibility:visible;mso-wrap-style:square" from="0,20" to="974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" strokeweight="2pt"/>
                <w10:anchorlock/>
              </v:group>
            </w:pict>
          </mc:Fallback>
        </mc:AlternateContent>
      </w:r>
    </w:p>
    <w:p w14:paraId="1C07B16C" w14:textId="563BB3E1" w:rsidR="00993EB7" w:rsidRPr="000A37D1" w:rsidRDefault="00993EB7" w:rsidP="000A37D1">
      <w:pPr>
        <w:pStyle w:val="Heading1"/>
        <w:spacing w:before="0" w:line="360" w:lineRule="auto"/>
        <w:ind w:left="0" w:right="2267"/>
        <w:jc w:val="center"/>
        <w:rPr>
          <w:rFonts w:ascii="Times New Roman" w:hAnsi="Times New Roman" w:cs="Times New Roman"/>
        </w:rPr>
      </w:pPr>
      <w:r w:rsidRPr="000A37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BA2F2B3" wp14:editId="2E5208DD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6184900" cy="1270"/>
                <wp:effectExtent l="0" t="0" r="0" b="0"/>
                <wp:wrapTopAndBottom/>
                <wp:docPr id="1919380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49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740"/>
                            <a:gd name="T2" fmla="+- 0 11180 1440"/>
                            <a:gd name="T3" fmla="*/ T2 w 97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40">
                              <a:moveTo>
                                <a:pt x="0" y="0"/>
                              </a:moveTo>
                              <a:lnTo>
                                <a:pt x="974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6F7CB" id="Freeform: Shape 2" o:spid="_x0000_s1026" style="position:absolute;margin-left:0;margin-top:19.15pt;width:487pt;height:.1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" path="m,l9740,e" filled="f" strokeweight="2pt">
                <v:path arrowok="t" o:connecttype="custom" o:connectlocs="0,0;6184900,0" o:connectangles="0,0"/>
                <w10:wrap type="topAndBottom" anchorx="margin"/>
              </v:shape>
            </w:pict>
          </mc:Fallback>
        </mc:AlternateContent>
      </w:r>
      <w:r w:rsidRPr="000A37D1">
        <w:rPr>
          <w:rFonts w:ascii="Times New Roman" w:hAnsi="Times New Roman" w:cs="Times New Roman"/>
        </w:rPr>
        <w:t xml:space="preserve">                               Assignment</w:t>
      </w:r>
      <w:r w:rsidRPr="000A37D1">
        <w:rPr>
          <w:rFonts w:ascii="Times New Roman" w:hAnsi="Times New Roman" w:cs="Times New Roman"/>
          <w:spacing w:val="-6"/>
        </w:rPr>
        <w:t xml:space="preserve"> </w:t>
      </w:r>
      <w:r w:rsidRPr="000A37D1">
        <w:rPr>
          <w:rFonts w:ascii="Times New Roman" w:hAnsi="Times New Roman" w:cs="Times New Roman"/>
        </w:rPr>
        <w:t>No:</w:t>
      </w:r>
      <w:r w:rsidR="009F1C4C">
        <w:rPr>
          <w:rFonts w:ascii="Times New Roman" w:hAnsi="Times New Roman" w:cs="Times New Roman"/>
        </w:rPr>
        <w:t xml:space="preserve"> 4</w:t>
      </w:r>
    </w:p>
    <w:p w14:paraId="0834F7B0" w14:textId="77777777" w:rsidR="000A37D1" w:rsidRPr="000A37D1" w:rsidRDefault="000A37D1" w:rsidP="000A37D1">
      <w:pPr>
        <w:pStyle w:val="ListParagraph"/>
        <w:numPr>
          <w:ilvl w:val="0"/>
          <w:numId w:val="25"/>
        </w:numPr>
        <w:tabs>
          <w:tab w:val="left" w:pos="640"/>
        </w:tabs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</w:t>
      </w:r>
      <w:r w:rsidRPr="000A37D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  <w:r w:rsidRPr="000A37D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Assignment:</w:t>
      </w:r>
    </w:p>
    <w:p w14:paraId="4E6627A5" w14:textId="77777777" w:rsidR="00CB0FE5" w:rsidRDefault="000A37D1" w:rsidP="00CB0FE5">
      <w:pPr>
        <w:pStyle w:val="BodyText"/>
        <w:spacing w:before="0" w:line="360" w:lineRule="auto"/>
        <w:ind w:right="1421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t>Implement</w:t>
      </w:r>
      <w:r w:rsidRPr="000A37D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</w:t>
      </w:r>
      <w:r w:rsidRPr="000A37D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solution</w:t>
      </w:r>
      <w:r w:rsidRPr="000A37D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for</w:t>
      </w:r>
      <w:r w:rsidRPr="000A37D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</w:t>
      </w:r>
      <w:r w:rsidRPr="000A37D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Constraint</w:t>
      </w:r>
      <w:r w:rsidRPr="000A37D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Satisfaction</w:t>
      </w:r>
      <w:r w:rsidRPr="000A37D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Problem</w:t>
      </w:r>
      <w:r w:rsidRPr="000A37D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using</w:t>
      </w:r>
      <w:r w:rsidRPr="000A37D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Branch</w:t>
      </w:r>
      <w:r w:rsidRPr="000A37D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and</w:t>
      </w:r>
      <w:r w:rsidRPr="000A37D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Bound</w:t>
      </w:r>
      <w:r w:rsidRPr="000A37D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/</w:t>
      </w:r>
      <w:r>
        <w:rPr>
          <w:rFonts w:ascii="Times New Roman" w:hAnsi="Times New Roman" w:cs="Times New Roman"/>
          <w:color w:val="000000" w:themeColor="text1"/>
          <w:spacing w:val="-5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Backtracking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for</w:t>
      </w:r>
      <w:r w:rsidR="003B144E">
        <w:rPr>
          <w:rFonts w:ascii="Times New Roman" w:hAnsi="Times New Roman" w:cs="Times New Roman"/>
          <w:color w:val="000000" w:themeColor="text1"/>
        </w:rPr>
        <w:t xml:space="preserve">: </w:t>
      </w:r>
      <w:r w:rsidR="009F1C4C">
        <w:rPr>
          <w:rFonts w:ascii="Times New Roman" w:hAnsi="Times New Roman" w:cs="Times New Roman"/>
          <w:color w:val="000000" w:themeColor="text1"/>
        </w:rPr>
        <w:t xml:space="preserve"> A] </w:t>
      </w:r>
      <w:r w:rsidRPr="000A37D1">
        <w:rPr>
          <w:rFonts w:ascii="Times New Roman" w:hAnsi="Times New Roman" w:cs="Times New Roman"/>
          <w:color w:val="000000" w:themeColor="text1"/>
        </w:rPr>
        <w:t>n-queens problem</w:t>
      </w:r>
      <w:r w:rsidR="009F1C4C">
        <w:rPr>
          <w:rFonts w:ascii="Times New Roman" w:hAnsi="Times New Roman" w:cs="Times New Roman"/>
          <w:color w:val="000000" w:themeColor="text1"/>
        </w:rPr>
        <w:t xml:space="preserve"> B] Graph Coloring Problem</w:t>
      </w:r>
    </w:p>
    <w:p w14:paraId="1CBACB88" w14:textId="2B0652A2" w:rsidR="000A37D1" w:rsidRPr="00CB0FE5" w:rsidRDefault="000A37D1" w:rsidP="00CB0FE5">
      <w:pPr>
        <w:pStyle w:val="BodyText"/>
        <w:numPr>
          <w:ilvl w:val="0"/>
          <w:numId w:val="25"/>
        </w:numPr>
        <w:spacing w:before="0" w:line="360" w:lineRule="auto"/>
        <w:ind w:right="1421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b/>
          <w:bCs/>
          <w:color w:val="000000" w:themeColor="text1"/>
        </w:rPr>
        <w:t>Prerequisite:</w:t>
      </w:r>
    </w:p>
    <w:p w14:paraId="238DE452" w14:textId="77777777" w:rsidR="00CB0FE5" w:rsidRDefault="000A37D1" w:rsidP="00CB0FE5">
      <w:pPr>
        <w:pStyle w:val="BodyText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t>Basic</w:t>
      </w:r>
      <w:r w:rsidRPr="000A37D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knowledge</w:t>
      </w:r>
      <w:r w:rsidRPr="000A37D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of</w:t>
      </w:r>
      <w:r w:rsidRPr="000A37D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CSP,</w:t>
      </w:r>
      <w:r w:rsidRPr="000A37D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Backtracking</w:t>
      </w:r>
    </w:p>
    <w:p w14:paraId="4DC13399" w14:textId="30FA4A1F" w:rsidR="000A37D1" w:rsidRPr="00CB0FE5" w:rsidRDefault="000A37D1" w:rsidP="00CB0FE5">
      <w:pPr>
        <w:pStyle w:val="BodyText"/>
        <w:numPr>
          <w:ilvl w:val="0"/>
          <w:numId w:val="25"/>
        </w:numPr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b/>
          <w:bCs/>
          <w:color w:val="000000" w:themeColor="text1"/>
        </w:rPr>
        <w:t>Objective:</w:t>
      </w:r>
    </w:p>
    <w:p w14:paraId="07E54595" w14:textId="77777777" w:rsidR="000A37D1" w:rsidRPr="000A37D1" w:rsidRDefault="000A37D1" w:rsidP="000A37D1">
      <w:pPr>
        <w:pStyle w:val="BodyText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t>In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this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experiment,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we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will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be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able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to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do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the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following:</w:t>
      </w:r>
    </w:p>
    <w:p w14:paraId="01AB262C" w14:textId="2440D611" w:rsidR="000A37D1" w:rsidRPr="000A37D1" w:rsidRDefault="000A37D1" w:rsidP="000A37D1">
      <w:pPr>
        <w:pStyle w:val="ListParagraph"/>
        <w:numPr>
          <w:ilvl w:val="1"/>
          <w:numId w:val="25"/>
        </w:numPr>
        <w:tabs>
          <w:tab w:val="left" w:pos="1079"/>
          <w:tab w:val="left" w:pos="1080"/>
        </w:tabs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Study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place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queens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board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attacking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mode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backtracking.</w:t>
      </w:r>
    </w:p>
    <w:p w14:paraId="1DE40C93" w14:textId="77777777" w:rsidR="000A37D1" w:rsidRPr="000A37D1" w:rsidRDefault="000A37D1" w:rsidP="000A37D1">
      <w:pPr>
        <w:pStyle w:val="ListParagraph"/>
        <w:numPr>
          <w:ilvl w:val="1"/>
          <w:numId w:val="25"/>
        </w:numPr>
        <w:tabs>
          <w:tab w:val="left" w:pos="1079"/>
          <w:tab w:val="left" w:pos="1080"/>
        </w:tabs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CSP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Problem.</w:t>
      </w:r>
    </w:p>
    <w:p w14:paraId="231B831D" w14:textId="77777777" w:rsidR="00CB0FE5" w:rsidRDefault="000A37D1" w:rsidP="00CB0FE5">
      <w:pPr>
        <w:pStyle w:val="ListParagraph"/>
        <w:numPr>
          <w:ilvl w:val="0"/>
          <w:numId w:val="25"/>
        </w:numPr>
        <w:tabs>
          <w:tab w:val="left" w:pos="630"/>
        </w:tabs>
        <w:spacing w:before="0" w:line="360" w:lineRule="auto"/>
        <w:ind w:right="6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Outcome:</w:t>
      </w:r>
      <w:r w:rsidRPr="000A37D1">
        <w:rPr>
          <w:rFonts w:ascii="Times New Roman" w:hAnsi="Times New Roman" w:cs="Times New Roman"/>
          <w:b/>
          <w:color w:val="000000" w:themeColor="text1"/>
          <w:spacing w:val="2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Successfully</w:t>
      </w:r>
      <w:r w:rsidRPr="000A37D1">
        <w:rPr>
          <w:rFonts w:ascii="Times New Roman" w:hAnsi="Times New Roman" w:cs="Times New Roman"/>
          <w:color w:val="000000" w:themeColor="text1"/>
          <w:spacing w:val="2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able</w:t>
      </w:r>
      <w:r w:rsidRPr="000A37D1">
        <w:rPr>
          <w:rFonts w:ascii="Times New Roman" w:hAnsi="Times New Roman" w:cs="Times New Roman"/>
          <w:color w:val="000000" w:themeColor="text1"/>
          <w:spacing w:val="2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0A37D1">
        <w:rPr>
          <w:rFonts w:ascii="Times New Roman" w:hAnsi="Times New Roman" w:cs="Times New Roman"/>
          <w:color w:val="000000" w:themeColor="text1"/>
          <w:spacing w:val="2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place</w:t>
      </w:r>
      <w:r w:rsidRPr="000A37D1">
        <w:rPr>
          <w:rFonts w:ascii="Times New Roman" w:hAnsi="Times New Roman" w:cs="Times New Roman"/>
          <w:color w:val="000000" w:themeColor="text1"/>
          <w:spacing w:val="2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0A37D1">
        <w:rPr>
          <w:rFonts w:ascii="Times New Roman" w:hAnsi="Times New Roman" w:cs="Times New Roman"/>
          <w:color w:val="000000" w:themeColor="text1"/>
          <w:spacing w:val="2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queens</w:t>
      </w:r>
      <w:r w:rsidRPr="000A37D1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0A37D1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board</w:t>
      </w:r>
      <w:r w:rsidRPr="000A37D1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0A37D1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attacking</w:t>
      </w:r>
      <w:r w:rsidRPr="000A37D1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mode</w:t>
      </w:r>
      <w:r w:rsidRPr="000A37D1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pacing w:val="-5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51"/>
          <w:sz w:val="24"/>
          <w:szCs w:val="24"/>
        </w:rPr>
        <w:t xml:space="preserve"> 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backtracking.</w:t>
      </w:r>
    </w:p>
    <w:p w14:paraId="6A739A54" w14:textId="2FA33456" w:rsidR="000A37D1" w:rsidRPr="00CB0FE5" w:rsidRDefault="000A37D1" w:rsidP="00CB0FE5">
      <w:pPr>
        <w:pStyle w:val="ListParagraph"/>
        <w:numPr>
          <w:ilvl w:val="0"/>
          <w:numId w:val="25"/>
        </w:numPr>
        <w:tabs>
          <w:tab w:val="left" w:pos="630"/>
        </w:tabs>
        <w:spacing w:before="0" w:line="360" w:lineRule="auto"/>
        <w:ind w:right="6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0F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Software</w:t>
      </w:r>
      <w:r w:rsidRPr="00CB0FE5">
        <w:rPr>
          <w:rFonts w:ascii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CB0F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Pr="00CB0FE5">
        <w:rPr>
          <w:rFonts w:ascii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CB0F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Hardware</w:t>
      </w:r>
      <w:r w:rsidRPr="00CB0FE5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CB0F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Requirement:</w:t>
      </w:r>
    </w:p>
    <w:p w14:paraId="6FF48053" w14:textId="1DA46C07" w:rsidR="000A37D1" w:rsidRDefault="000A37D1" w:rsidP="000A37D1">
      <w:pPr>
        <w:pStyle w:val="BodyText"/>
        <w:spacing w:before="0" w:line="360" w:lineRule="auto"/>
        <w:rPr>
          <w:rFonts w:ascii="Times New Roman" w:hAnsi="Times New Roman" w:cs="Times New Roman"/>
          <w:color w:val="000000" w:themeColor="text1"/>
          <w:spacing w:val="48"/>
        </w:rPr>
      </w:pPr>
      <w:r>
        <w:rPr>
          <w:rFonts w:ascii="Times New Roman" w:hAnsi="Times New Roman" w:cs="Times New Roman"/>
          <w:color w:val="000000" w:themeColor="text1"/>
        </w:rPr>
        <w:t>Programming Languages: P</w:t>
      </w:r>
      <w:r w:rsidRPr="000A37D1">
        <w:rPr>
          <w:rFonts w:ascii="Times New Roman" w:hAnsi="Times New Roman" w:cs="Times New Roman"/>
          <w:color w:val="000000" w:themeColor="text1"/>
        </w:rPr>
        <w:t>ython</w:t>
      </w:r>
      <w:r>
        <w:rPr>
          <w:rFonts w:ascii="Times New Roman" w:hAnsi="Times New Roman" w:cs="Times New Roman"/>
          <w:color w:val="000000" w:themeColor="text1"/>
        </w:rPr>
        <w:t>/J</w:t>
      </w:r>
      <w:r w:rsidRPr="000A37D1">
        <w:rPr>
          <w:rFonts w:ascii="Times New Roman" w:hAnsi="Times New Roman" w:cs="Times New Roman"/>
          <w:color w:val="000000" w:themeColor="text1"/>
        </w:rPr>
        <w:t>ava</w:t>
      </w:r>
      <w:r w:rsidRPr="000A37D1">
        <w:rPr>
          <w:rFonts w:ascii="Times New Roman" w:hAnsi="Times New Roman" w:cs="Times New Roman"/>
          <w:color w:val="000000" w:themeColor="text1"/>
          <w:spacing w:val="48"/>
        </w:rPr>
        <w:t xml:space="preserve"> </w:t>
      </w:r>
    </w:p>
    <w:p w14:paraId="5B18951A" w14:textId="04BFBC2B" w:rsidR="000A37D1" w:rsidRPr="000A37D1" w:rsidRDefault="000A37D1" w:rsidP="000A37D1">
      <w:pPr>
        <w:pStyle w:val="BodyText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7D275B">
        <w:rPr>
          <w:rFonts w:ascii="Times New Roman" w:hAnsi="Times New Roman" w:cs="Times New Roman"/>
          <w:color w:val="000000" w:themeColor="text1"/>
        </w:rPr>
        <w:t>Operating System: Windows/Ubuntu</w:t>
      </w:r>
    </w:p>
    <w:p w14:paraId="11EBDB01" w14:textId="77777777" w:rsidR="000A37D1" w:rsidRPr="000A37D1" w:rsidRDefault="000A37D1" w:rsidP="000A37D1">
      <w:pPr>
        <w:pStyle w:val="ListParagraph"/>
        <w:numPr>
          <w:ilvl w:val="0"/>
          <w:numId w:val="25"/>
        </w:numPr>
        <w:tabs>
          <w:tab w:val="left" w:pos="600"/>
        </w:tabs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Relevant</w:t>
      </w:r>
      <w:r w:rsidRPr="000A37D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</w:t>
      </w:r>
      <w:r w:rsidRPr="000A37D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0A37D1"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Literature</w:t>
      </w:r>
      <w:r w:rsidRPr="000A37D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Survey:</w:t>
      </w:r>
    </w:p>
    <w:p w14:paraId="203D69BE" w14:textId="77777777" w:rsidR="000A37D1" w:rsidRPr="000A37D1" w:rsidRDefault="000A37D1" w:rsidP="000A37D1">
      <w:pPr>
        <w:pStyle w:val="Heading1"/>
        <w:spacing w:before="0" w:line="360" w:lineRule="auto"/>
        <w:ind w:left="0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t>Constraint</w:t>
      </w:r>
      <w:r w:rsidRPr="000A37D1">
        <w:rPr>
          <w:rFonts w:ascii="Times New Roman" w:hAnsi="Times New Roman" w:cs="Times New Roman"/>
          <w:color w:val="000000" w:themeColor="text1"/>
          <w:spacing w:val="-15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Satisfaction</w:t>
      </w:r>
      <w:r w:rsidRPr="000A37D1">
        <w:rPr>
          <w:rFonts w:ascii="Times New Roman" w:hAnsi="Times New Roman" w:cs="Times New Roman"/>
          <w:color w:val="000000" w:themeColor="text1"/>
          <w:spacing w:val="-15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Problem</w:t>
      </w:r>
    </w:p>
    <w:p w14:paraId="6F0E5039" w14:textId="77777777" w:rsidR="000A37D1" w:rsidRPr="000A37D1" w:rsidRDefault="000A37D1" w:rsidP="000A37D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CSP</w:t>
      </w:r>
      <w:r w:rsidRPr="000A37D1">
        <w:rPr>
          <w:rFonts w:ascii="Times New Roman" w:hAnsi="Times New Roman" w:cs="Times New Roman"/>
          <w:b/>
          <w:color w:val="000000" w:themeColor="text1"/>
          <w:spacing w:val="-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means</w:t>
      </w:r>
      <w:r w:rsidRPr="000A37D1">
        <w:rPr>
          <w:rFonts w:ascii="Times New Roman" w:hAnsi="Times New Roman" w:cs="Times New Roman"/>
          <w:b/>
          <w:color w:val="000000" w:themeColor="text1"/>
          <w:spacing w:val="-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solving</w:t>
      </w:r>
      <w:r w:rsidRPr="000A37D1">
        <w:rPr>
          <w:rFonts w:ascii="Times New Roman" w:hAnsi="Times New Roman" w:cs="Times New Roman"/>
          <w:b/>
          <w:color w:val="000000" w:themeColor="text1"/>
          <w:spacing w:val="-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0A37D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</w:t>
      </w:r>
      <w:r w:rsidRPr="000A37D1">
        <w:rPr>
          <w:rFonts w:ascii="Times New Roman" w:hAnsi="Times New Roman" w:cs="Times New Roman"/>
          <w:b/>
          <w:color w:val="000000" w:themeColor="text1"/>
          <w:spacing w:val="-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under</w:t>
      </w:r>
      <w:r w:rsidRPr="000A37D1">
        <w:rPr>
          <w:rFonts w:ascii="Times New Roman" w:hAnsi="Times New Roman" w:cs="Times New Roman"/>
          <w:b/>
          <w:color w:val="000000" w:themeColor="text1"/>
          <w:spacing w:val="-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certain</w:t>
      </w:r>
      <w:r w:rsidRPr="000A37D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constraints</w:t>
      </w:r>
      <w:r w:rsidRPr="000A37D1">
        <w:rPr>
          <w:rFonts w:ascii="Times New Roman" w:hAnsi="Times New Roman" w:cs="Times New Roman"/>
          <w:b/>
          <w:color w:val="000000" w:themeColor="text1"/>
          <w:spacing w:val="-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</w:t>
      </w:r>
      <w:r w:rsidRPr="000A37D1">
        <w:rPr>
          <w:rFonts w:ascii="Times New Roman" w:hAnsi="Times New Roman" w:cs="Times New Roman"/>
          <w:b/>
          <w:color w:val="000000" w:themeColor="text1"/>
          <w:spacing w:val="-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rules</w:t>
      </w:r>
    </w:p>
    <w:p w14:paraId="13288F60" w14:textId="2DA5914D" w:rsidR="000A37D1" w:rsidRPr="000A37D1" w:rsidRDefault="000A37D1" w:rsidP="000A37D1">
      <w:pPr>
        <w:pStyle w:val="BodyText"/>
        <w:spacing w:before="0" w:line="360" w:lineRule="auto"/>
        <w:ind w:right="6267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t>CSP</w:t>
      </w:r>
      <w:r w:rsidRPr="000A37D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depends</w:t>
      </w:r>
      <w:r w:rsidRPr="000A37D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on</w:t>
      </w:r>
      <w:r w:rsidRPr="000A37D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three</w:t>
      </w:r>
      <w:r w:rsidRPr="000A37D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components</w:t>
      </w:r>
      <w:r w:rsidRPr="000A37D1">
        <w:rPr>
          <w:rFonts w:ascii="Times New Roman" w:hAnsi="Times New Roman" w:cs="Times New Roman"/>
          <w:color w:val="000000" w:themeColor="text1"/>
          <w:spacing w:val="-5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X: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It is a set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of variables</w:t>
      </w:r>
      <w:r w:rsidR="007035BA">
        <w:rPr>
          <w:rFonts w:ascii="Times New Roman" w:hAnsi="Times New Roman" w:cs="Times New Roman"/>
          <w:color w:val="000000" w:themeColor="text1"/>
        </w:rPr>
        <w:t xml:space="preserve"> </w:t>
      </w:r>
    </w:p>
    <w:p w14:paraId="4B149389" w14:textId="77777777" w:rsidR="007035BA" w:rsidRDefault="000A37D1" w:rsidP="000A37D1">
      <w:pPr>
        <w:pStyle w:val="BodyText"/>
        <w:spacing w:before="0" w:line="360" w:lineRule="auto"/>
        <w:ind w:right="4785"/>
        <w:rPr>
          <w:rFonts w:ascii="Times New Roman" w:hAnsi="Times New Roman" w:cs="Times New Roman"/>
          <w:color w:val="000000" w:themeColor="text1"/>
          <w:spacing w:val="-3"/>
        </w:rPr>
      </w:pPr>
      <w:r w:rsidRPr="000A37D1">
        <w:rPr>
          <w:rFonts w:ascii="Times New Roman" w:hAnsi="Times New Roman" w:cs="Times New Roman"/>
          <w:color w:val="000000" w:themeColor="text1"/>
        </w:rPr>
        <w:t>D: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It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is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set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of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domains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</w:p>
    <w:p w14:paraId="1611024F" w14:textId="66A46070" w:rsidR="000A37D1" w:rsidRDefault="000A37D1" w:rsidP="000A37D1">
      <w:pPr>
        <w:pStyle w:val="BodyText"/>
        <w:spacing w:before="0" w:line="360" w:lineRule="auto"/>
        <w:ind w:right="4785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t>There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is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specific domain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for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each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variable.</w:t>
      </w:r>
    </w:p>
    <w:p w14:paraId="5AD43B46" w14:textId="4B6C9A95" w:rsidR="00A16A2B" w:rsidRPr="000A37D1" w:rsidRDefault="00A16A2B" w:rsidP="000A37D1">
      <w:pPr>
        <w:pStyle w:val="BodyText"/>
        <w:spacing w:before="0" w:line="360" w:lineRule="auto"/>
        <w:ind w:right="478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Domain is p</w:t>
      </w:r>
      <w:r w:rsidRPr="00A16A2B">
        <w:rPr>
          <w:rFonts w:ascii="Times New Roman" w:hAnsi="Times New Roman" w:cs="Times New Roman"/>
          <w:color w:val="000000" w:themeColor="text1"/>
        </w:rPr>
        <w:t>ossible values each variable can take.</w:t>
      </w:r>
    </w:p>
    <w:p w14:paraId="25925F87" w14:textId="38E82B1B" w:rsidR="000A37D1" w:rsidRPr="000A37D1" w:rsidRDefault="000A37D1" w:rsidP="000A37D1">
      <w:pPr>
        <w:pStyle w:val="BodyText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t>C: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It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is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set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of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constraints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which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are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followed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by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the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set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of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variables</w:t>
      </w:r>
      <w:r w:rsidR="00A16A2B">
        <w:rPr>
          <w:rFonts w:ascii="Times New Roman" w:hAnsi="Times New Roman" w:cs="Times New Roman"/>
          <w:color w:val="000000" w:themeColor="text1"/>
        </w:rPr>
        <w:t xml:space="preserve">. </w:t>
      </w:r>
      <w:r w:rsidR="00A16A2B" w:rsidRPr="00A16A2B">
        <w:rPr>
          <w:rFonts w:ascii="Times New Roman" w:hAnsi="Times New Roman" w:cs="Times New Roman"/>
          <w:color w:val="000000" w:themeColor="text1"/>
        </w:rPr>
        <w:t>Rules that restrict how variables can be assigned</w:t>
      </w:r>
      <w:r w:rsidR="00A16A2B">
        <w:rPr>
          <w:rFonts w:ascii="Times New Roman" w:hAnsi="Times New Roman" w:cs="Times New Roman"/>
          <w:color w:val="000000" w:themeColor="text1"/>
        </w:rPr>
        <w:t>.</w:t>
      </w:r>
    </w:p>
    <w:p w14:paraId="7B6774D0" w14:textId="77777777" w:rsidR="000A37D1" w:rsidRPr="000A37D1" w:rsidRDefault="000A37D1" w:rsidP="000A37D1">
      <w:pPr>
        <w:pStyle w:val="BodyText"/>
        <w:spacing w:before="0" w:line="360" w:lineRule="auto"/>
        <w:rPr>
          <w:rFonts w:ascii="Times New Roman" w:hAnsi="Times New Roman" w:cs="Times New Roman"/>
          <w:color w:val="000000" w:themeColor="text1"/>
        </w:rPr>
      </w:pPr>
    </w:p>
    <w:p w14:paraId="4AF9474C" w14:textId="77777777" w:rsidR="000A37D1" w:rsidRPr="000A37D1" w:rsidRDefault="000A37D1" w:rsidP="000A37D1">
      <w:pPr>
        <w:pStyle w:val="Heading1"/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t>Backtracking</w:t>
      </w:r>
      <w:r w:rsidRPr="000A37D1">
        <w:rPr>
          <w:rFonts w:ascii="Times New Roman" w:hAnsi="Times New Roman" w:cs="Times New Roman"/>
          <w:color w:val="000000" w:themeColor="text1"/>
          <w:spacing w:val="-1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Algorithm</w:t>
      </w:r>
    </w:p>
    <w:p w14:paraId="583112A3" w14:textId="77777777" w:rsidR="000A37D1" w:rsidRPr="000A37D1" w:rsidRDefault="000A37D1" w:rsidP="000A37D1">
      <w:pPr>
        <w:pStyle w:val="BodyText"/>
        <w:spacing w:before="0" w:line="360" w:lineRule="auto"/>
        <w:ind w:right="658"/>
        <w:jc w:val="both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t>Backtracking is an algorithmic-technique for solving problems recursively by trying to build a</w:t>
      </w:r>
      <w:r w:rsidRPr="000A37D1">
        <w:rPr>
          <w:rFonts w:ascii="Times New Roman" w:hAnsi="Times New Roman" w:cs="Times New Roman"/>
          <w:color w:val="000000" w:themeColor="text1"/>
          <w:spacing w:val="-5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solution incrementally, one piece at a time, removing those solutions that fail to satisfy the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constraints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of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the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problem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at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any point of time (by time, here, is referred to the time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elapsed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till reaching any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level of the search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tree).</w:t>
      </w:r>
    </w:p>
    <w:p w14:paraId="6DA4E3DC" w14:textId="5116CC24" w:rsidR="000A37D1" w:rsidRPr="000A37D1" w:rsidRDefault="003B144E" w:rsidP="000A37D1">
      <w:pPr>
        <w:pStyle w:val="Heading1"/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A] </w:t>
      </w:r>
      <w:r w:rsidR="007035BA">
        <w:rPr>
          <w:rFonts w:ascii="Times New Roman" w:hAnsi="Times New Roman" w:cs="Times New Roman"/>
          <w:color w:val="000000" w:themeColor="text1"/>
        </w:rPr>
        <w:t>n</w:t>
      </w:r>
      <w:r w:rsidR="000A37D1" w:rsidRPr="000A37D1">
        <w:rPr>
          <w:rFonts w:ascii="Times New Roman" w:hAnsi="Times New Roman" w:cs="Times New Roman"/>
          <w:color w:val="000000" w:themeColor="text1"/>
        </w:rPr>
        <w:t>-Queens</w:t>
      </w:r>
      <w:r w:rsidR="000A37D1" w:rsidRPr="000A37D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problem</w:t>
      </w:r>
    </w:p>
    <w:p w14:paraId="69C6574B" w14:textId="2800A766" w:rsidR="000A37D1" w:rsidRPr="000A37D1" w:rsidRDefault="000A37D1" w:rsidP="000A37D1">
      <w:pPr>
        <w:pStyle w:val="BodyText"/>
        <w:spacing w:before="0" w:line="360" w:lineRule="auto"/>
        <w:ind w:right="654"/>
        <w:jc w:val="both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t xml:space="preserve">The </w:t>
      </w:r>
      <w:r w:rsidR="007035BA">
        <w:rPr>
          <w:rFonts w:ascii="Times New Roman" w:hAnsi="Times New Roman" w:cs="Times New Roman"/>
          <w:color w:val="000000" w:themeColor="text1"/>
        </w:rPr>
        <w:t>n</w:t>
      </w:r>
      <w:r w:rsidRPr="000A37D1">
        <w:rPr>
          <w:rFonts w:ascii="Times New Roman" w:hAnsi="Times New Roman" w:cs="Times New Roman"/>
          <w:color w:val="000000" w:themeColor="text1"/>
        </w:rPr>
        <w:t xml:space="preserve">-Queens problem is a puzzle of placing exactly N queens on an </w:t>
      </w:r>
      <w:proofErr w:type="spellStart"/>
      <w:r w:rsidRPr="000A37D1">
        <w:rPr>
          <w:rFonts w:ascii="Times New Roman" w:hAnsi="Times New Roman" w:cs="Times New Roman"/>
          <w:color w:val="000000" w:themeColor="text1"/>
        </w:rPr>
        <w:t>NxN</w:t>
      </w:r>
      <w:proofErr w:type="spellEnd"/>
      <w:r w:rsidRPr="000A37D1">
        <w:rPr>
          <w:rFonts w:ascii="Times New Roman" w:hAnsi="Times New Roman" w:cs="Times New Roman"/>
          <w:color w:val="000000" w:themeColor="text1"/>
        </w:rPr>
        <w:t xml:space="preserve"> chessboard, such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that no two queens can attack each other in that configuration. Thus, no two queens can lie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in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the same row,</w:t>
      </w:r>
      <w:r w:rsidR="007035BA">
        <w:rPr>
          <w:rFonts w:ascii="Times New Roman" w:hAnsi="Times New Roman" w:cs="Times New Roman"/>
          <w:color w:val="000000" w:themeColor="text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column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or diagonal.</w:t>
      </w:r>
    </w:p>
    <w:p w14:paraId="790FD97F" w14:textId="77777777" w:rsidR="000A37D1" w:rsidRPr="000A37D1" w:rsidRDefault="000A37D1" w:rsidP="000A37D1">
      <w:pPr>
        <w:pStyle w:val="BodyText"/>
        <w:spacing w:before="0" w:line="360" w:lineRule="auto"/>
        <w:ind w:right="654"/>
        <w:jc w:val="both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t>The idea is to place queens one by one in different columns, starting from the leftmost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column. When we place a queen in a column, we check for clashes with already placed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queens. In the current column, if we find a row for which there is no clash, we mark this row</w:t>
      </w:r>
      <w:r w:rsidRPr="000A37D1">
        <w:rPr>
          <w:rFonts w:ascii="Times New Roman" w:hAnsi="Times New Roman" w:cs="Times New Roman"/>
          <w:color w:val="000000" w:themeColor="text1"/>
          <w:spacing w:val="-5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and column as part of the solution. If we do not find such a row due to clashes then we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backtrack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and return false.</w:t>
      </w:r>
    </w:p>
    <w:p w14:paraId="7017C3A3" w14:textId="77777777" w:rsidR="000A37D1" w:rsidRPr="000A37D1" w:rsidRDefault="000A37D1" w:rsidP="000A37D1">
      <w:pPr>
        <w:pStyle w:val="BodyText"/>
        <w:spacing w:before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0A37D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0D033BA" wp14:editId="11FCB447">
            <wp:extent cx="5734050" cy="2548370"/>
            <wp:effectExtent l="0" t="0" r="0" b="4445"/>
            <wp:docPr id="123046269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62692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30A3" w14:textId="77777777" w:rsidR="000A37D1" w:rsidRPr="000A37D1" w:rsidRDefault="000A37D1" w:rsidP="000A37D1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D8BB0C3" w14:textId="77777777" w:rsidR="000A37D1" w:rsidRPr="000A37D1" w:rsidRDefault="000A37D1" w:rsidP="000A37D1">
      <w:pPr>
        <w:pStyle w:val="Heading1"/>
        <w:spacing w:before="0" w:line="360" w:lineRule="auto"/>
        <w:ind w:left="0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t>N-Queens</w:t>
      </w:r>
      <w:r w:rsidRPr="000A37D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problem</w:t>
      </w:r>
      <w:r w:rsidRPr="000A37D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Algorithm</w:t>
      </w:r>
    </w:p>
    <w:p w14:paraId="4308F09F" w14:textId="77777777" w:rsidR="000A37D1" w:rsidRPr="000A37D1" w:rsidRDefault="000A37D1" w:rsidP="000A37D1">
      <w:pPr>
        <w:pStyle w:val="ListParagraph"/>
        <w:numPr>
          <w:ilvl w:val="0"/>
          <w:numId w:val="24"/>
        </w:numPr>
        <w:tabs>
          <w:tab w:val="left" w:pos="609"/>
        </w:tabs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leftmost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column</w:t>
      </w:r>
    </w:p>
    <w:p w14:paraId="4903DE0D" w14:textId="77777777" w:rsidR="000A37D1" w:rsidRDefault="000A37D1" w:rsidP="000A37D1">
      <w:pPr>
        <w:pStyle w:val="ListParagraph"/>
        <w:numPr>
          <w:ilvl w:val="0"/>
          <w:numId w:val="24"/>
        </w:numPr>
        <w:tabs>
          <w:tab w:val="left" w:pos="609"/>
        </w:tabs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queens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placed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6057A2A7" w14:textId="767869F1" w:rsidR="00CB0FE5" w:rsidRPr="000A37D1" w:rsidRDefault="00CB0FE5" w:rsidP="000A37D1">
      <w:pPr>
        <w:pStyle w:val="ListParagraph"/>
        <w:numPr>
          <w:ilvl w:val="0"/>
          <w:numId w:val="24"/>
        </w:numPr>
        <w:tabs>
          <w:tab w:val="left" w:pos="609"/>
        </w:tabs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Try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all rows in the curre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nt column.  Do the following for every tried row.</w:t>
      </w:r>
    </w:p>
    <w:p w14:paraId="7204B821" w14:textId="77777777" w:rsidR="000A37D1" w:rsidRPr="000A37D1" w:rsidRDefault="000A37D1" w:rsidP="000A37D1">
      <w:pPr>
        <w:pStyle w:val="ListParagraph"/>
        <w:numPr>
          <w:ilvl w:val="1"/>
          <w:numId w:val="24"/>
        </w:numPr>
        <w:tabs>
          <w:tab w:val="left" w:pos="820"/>
        </w:tabs>
        <w:spacing w:before="0" w:line="360" w:lineRule="auto"/>
        <w:ind w:right="675" w:hanging="16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queen can be placed safely in this </w:t>
      </w:r>
      <w:proofErr w:type="gramStart"/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row</w:t>
      </w:r>
      <w:proofErr w:type="gramEnd"/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mark this [row, column] as part of the</w:t>
      </w:r>
      <w:r w:rsidRPr="000A37D1">
        <w:rPr>
          <w:rFonts w:ascii="Times New Roman" w:hAnsi="Times New Roman" w:cs="Times New Roman"/>
          <w:color w:val="000000" w:themeColor="text1"/>
          <w:spacing w:val="-5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solution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recursively check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if placing</w:t>
      </w:r>
      <w:r w:rsidRPr="000A37D1">
        <w:rPr>
          <w:rFonts w:ascii="Times New Roman" w:hAnsi="Times New Roman" w:cs="Times New Roman"/>
          <w:color w:val="000000" w:themeColor="text1"/>
          <w:spacing w:val="5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the queen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here leads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to a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solution.</w:t>
      </w:r>
    </w:p>
    <w:p w14:paraId="3A18C0D3" w14:textId="77777777" w:rsidR="000A37D1" w:rsidRPr="000A37D1" w:rsidRDefault="000A37D1" w:rsidP="000A37D1">
      <w:pPr>
        <w:pStyle w:val="ListParagraph"/>
        <w:numPr>
          <w:ilvl w:val="1"/>
          <w:numId w:val="24"/>
        </w:numPr>
        <w:tabs>
          <w:tab w:val="left" w:pos="831"/>
        </w:tabs>
        <w:spacing w:before="0" w:line="360" w:lineRule="auto"/>
        <w:ind w:left="830" w:hanging="25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placing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queen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[row,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column]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leads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solution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0A37D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true.</w:t>
      </w:r>
    </w:p>
    <w:p w14:paraId="62AA3BC9" w14:textId="77777777" w:rsidR="000A37D1" w:rsidRPr="000A37D1" w:rsidRDefault="000A37D1" w:rsidP="000A37D1">
      <w:pPr>
        <w:pStyle w:val="ListParagraph"/>
        <w:numPr>
          <w:ilvl w:val="1"/>
          <w:numId w:val="24"/>
        </w:numPr>
        <w:tabs>
          <w:tab w:val="left" w:pos="806"/>
        </w:tabs>
        <w:spacing w:before="0" w:line="360" w:lineRule="auto"/>
        <w:ind w:left="794" w:right="847" w:hanging="2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0A37D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placing</w:t>
      </w:r>
      <w:r w:rsidRPr="000A37D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queen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doesn't</w:t>
      </w:r>
      <w:r w:rsidRPr="000A37D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lead</w:t>
      </w:r>
      <w:r w:rsidRPr="000A37D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0A37D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solution</w:t>
      </w:r>
      <w:r w:rsidRPr="000A37D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r w:rsidRPr="000A37D1">
        <w:rPr>
          <w:rFonts w:ascii="Times New Roman" w:hAnsi="Times New Roman" w:cs="Times New Roman"/>
          <w:color w:val="000000" w:themeColor="text1"/>
          <w:spacing w:val="47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unmark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0A37D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[row,</w:t>
      </w:r>
      <w:r w:rsidRPr="000A37D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column]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(Backtrack)</w:t>
      </w:r>
      <w:r w:rsidRPr="000A37D1">
        <w:rPr>
          <w:rFonts w:ascii="Times New Roman" w:hAnsi="Times New Roman" w:cs="Times New Roman"/>
          <w:color w:val="000000" w:themeColor="text1"/>
          <w:spacing w:val="-52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go to step (a)</w:t>
      </w:r>
      <w:r w:rsidRPr="000A37D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to try other rows.</w:t>
      </w:r>
    </w:p>
    <w:p w14:paraId="37C485C1" w14:textId="77777777" w:rsidR="000A37D1" w:rsidRPr="000A37D1" w:rsidRDefault="000A37D1" w:rsidP="000A37D1">
      <w:pPr>
        <w:pStyle w:val="ListParagraph"/>
        <w:numPr>
          <w:ilvl w:val="0"/>
          <w:numId w:val="24"/>
        </w:numPr>
        <w:tabs>
          <w:tab w:val="left" w:pos="609"/>
        </w:tabs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0A37D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rows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been</w:t>
      </w:r>
      <w:r w:rsidRPr="000A37D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tried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nothing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worked,</w:t>
      </w:r>
      <w:r w:rsidRPr="000A37D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0A37D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trigger</w:t>
      </w:r>
      <w:r w:rsidRPr="000A37D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  <w:sz w:val="24"/>
          <w:szCs w:val="24"/>
        </w:rPr>
        <w:t>backtracking.</w:t>
      </w:r>
    </w:p>
    <w:p w14:paraId="094C20FF" w14:textId="77777777" w:rsidR="000A37D1" w:rsidRDefault="000A37D1" w:rsidP="000A37D1">
      <w:pPr>
        <w:pStyle w:val="ListParagraph"/>
        <w:tabs>
          <w:tab w:val="left" w:pos="609"/>
        </w:tabs>
        <w:spacing w:before="0" w:line="360" w:lineRule="auto"/>
        <w:ind w:left="60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B41A5F" w14:textId="39DC58BC" w:rsidR="009F1C4C" w:rsidRDefault="003B144E" w:rsidP="009F1C4C">
      <w:pPr>
        <w:pStyle w:val="Heading1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73239"/>
        </w:rPr>
      </w:pPr>
      <w:r>
        <w:rPr>
          <w:rFonts w:ascii="Times New Roman" w:hAnsi="Times New Roman" w:cs="Times New Roman"/>
          <w:color w:val="273239"/>
        </w:rPr>
        <w:t xml:space="preserve">B] </w:t>
      </w:r>
      <w:r w:rsidR="009F1C4C" w:rsidRPr="009F1C4C">
        <w:rPr>
          <w:rFonts w:ascii="Times New Roman" w:hAnsi="Times New Roman" w:cs="Times New Roman"/>
          <w:color w:val="273239"/>
        </w:rPr>
        <w:t>Graph-Coloring Problem</w:t>
      </w:r>
    </w:p>
    <w:p w14:paraId="01150F92" w14:textId="5F88F3A1" w:rsidR="00A16A2B" w:rsidRPr="00A16A2B" w:rsidRDefault="00A16A2B" w:rsidP="00A16A2B">
      <w:pPr>
        <w:pStyle w:val="Heading1"/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Graph Colouring is a classic Constraint Satisfaction Problem (CSP) where the goal is to assign colours to vertices of a graph such that:</w:t>
      </w:r>
    </w:p>
    <w:p w14:paraId="20031694" w14:textId="23F75AE1" w:rsidR="00A16A2B" w:rsidRPr="00A16A2B" w:rsidRDefault="00A16A2B" w:rsidP="00A16A2B">
      <w:pPr>
        <w:pStyle w:val="Heading1"/>
        <w:numPr>
          <w:ilvl w:val="0"/>
          <w:numId w:val="27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No two adjacent vertices share the same colour (edge constraint).</w:t>
      </w:r>
    </w:p>
    <w:p w14:paraId="3185EAA2" w14:textId="63663916" w:rsidR="00A16A2B" w:rsidRPr="00A16A2B" w:rsidRDefault="00A16A2B" w:rsidP="00A16A2B">
      <w:pPr>
        <w:pStyle w:val="Heading1"/>
        <w:numPr>
          <w:ilvl w:val="0"/>
          <w:numId w:val="27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Minimize the number of colours used (optional optimization).</w:t>
      </w:r>
    </w:p>
    <w:p w14:paraId="79871709" w14:textId="77777777" w:rsidR="00A16A2B" w:rsidRPr="00A16A2B" w:rsidRDefault="00000000" w:rsidP="00A16A2B">
      <w:pPr>
        <w:pStyle w:val="Heading1"/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pict w14:anchorId="48248680">
          <v:rect id="_x0000_i1025" style="width:0;height:1.5pt" o:hralign="center" o:hrstd="t" o:hr="t" fillcolor="#a0a0a0" stroked="f"/>
        </w:pict>
      </w:r>
    </w:p>
    <w:p w14:paraId="4E8BB615" w14:textId="77777777" w:rsidR="00A16A2B" w:rsidRPr="00A16A2B" w:rsidRDefault="00A16A2B" w:rsidP="00A16A2B">
      <w:pPr>
        <w:pStyle w:val="Heading1"/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lastRenderedPageBreak/>
        <w:t xml:space="preserve">Formulating Graph </w:t>
      </w:r>
      <w:proofErr w:type="spellStart"/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Coloring</w:t>
      </w:r>
      <w:proofErr w:type="spellEnd"/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 as a CSP</w:t>
      </w:r>
    </w:p>
    <w:p w14:paraId="60D524F6" w14:textId="77777777" w:rsidR="00A16A2B" w:rsidRPr="00A16A2B" w:rsidRDefault="00A16A2B" w:rsidP="00A16A2B">
      <w:pPr>
        <w:pStyle w:val="Heading1"/>
        <w:numPr>
          <w:ilvl w:val="0"/>
          <w:numId w:val="28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Variables (V): Each vertex of the graph is a variable.</w:t>
      </w:r>
    </w:p>
    <w:p w14:paraId="6BF7C955" w14:textId="77777777" w:rsidR="00A16A2B" w:rsidRPr="00A16A2B" w:rsidRDefault="00A16A2B" w:rsidP="00A16A2B">
      <w:pPr>
        <w:pStyle w:val="Heading1"/>
        <w:numPr>
          <w:ilvl w:val="0"/>
          <w:numId w:val="28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Domain (D): A set of available </w:t>
      </w:r>
      <w:proofErr w:type="spellStart"/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colors</w:t>
      </w:r>
      <w:proofErr w:type="spellEnd"/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 (e.g., {Red, Green, Blue}).</w:t>
      </w:r>
    </w:p>
    <w:p w14:paraId="1BF3A529" w14:textId="77777777" w:rsidR="00A16A2B" w:rsidRPr="00A16A2B" w:rsidRDefault="00A16A2B" w:rsidP="00A16A2B">
      <w:pPr>
        <w:pStyle w:val="Heading1"/>
        <w:numPr>
          <w:ilvl w:val="0"/>
          <w:numId w:val="28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Constraints (C): If two vertices are connected by an edge, they must have different </w:t>
      </w:r>
      <w:proofErr w:type="spellStart"/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colors</w:t>
      </w:r>
      <w:proofErr w:type="spellEnd"/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.</w:t>
      </w:r>
    </w:p>
    <w:p w14:paraId="6D13E34B" w14:textId="77777777" w:rsidR="00A16A2B" w:rsidRPr="00A16A2B" w:rsidRDefault="00000000" w:rsidP="00A16A2B">
      <w:pPr>
        <w:pStyle w:val="Heading1"/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pict w14:anchorId="3C48A8B4">
          <v:rect id="_x0000_i1026" style="width:0;height:1.5pt" o:hralign="center" o:hrstd="t" o:hr="t" fillcolor="#a0a0a0" stroked="f"/>
        </w:pict>
      </w:r>
    </w:p>
    <w:p w14:paraId="2F03A670" w14:textId="56D931DD" w:rsidR="00A16A2B" w:rsidRPr="00A16A2B" w:rsidRDefault="00A16A2B" w:rsidP="00A16A2B">
      <w:pPr>
        <w:pStyle w:val="Heading1"/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Example: Colo</w:t>
      </w:r>
      <w:r w:rsidR="00980C4F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u</w:t>
      </w: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ring a Graph</w:t>
      </w:r>
    </w:p>
    <w:p w14:paraId="3A14E9A2" w14:textId="77777777" w:rsidR="00A16A2B" w:rsidRPr="00A16A2B" w:rsidRDefault="00A16A2B" w:rsidP="00A16A2B">
      <w:pPr>
        <w:pStyle w:val="Heading1"/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Consider the following graph:</w:t>
      </w:r>
    </w:p>
    <w:p w14:paraId="5C4403ED" w14:textId="7E4EC7D0" w:rsidR="00A16A2B" w:rsidRPr="00A16A2B" w:rsidRDefault="00A16A2B" w:rsidP="00A16A2B">
      <w:pPr>
        <w:pStyle w:val="Heading1"/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</w:p>
    <w:p w14:paraId="38579395" w14:textId="77777777" w:rsidR="00A16A2B" w:rsidRPr="00A16A2B" w:rsidRDefault="00A16A2B" w:rsidP="00B25A42">
      <w:pPr>
        <w:pStyle w:val="Heading1"/>
        <w:shd w:val="clear" w:color="auto" w:fill="FFFFFF"/>
        <w:spacing w:before="0"/>
        <w:ind w:left="822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    A ----- B</w:t>
      </w:r>
    </w:p>
    <w:p w14:paraId="12C597F8" w14:textId="635FDB0B" w:rsidR="00A16A2B" w:rsidRPr="00A16A2B" w:rsidRDefault="00A16A2B" w:rsidP="00B25A42">
      <w:pPr>
        <w:pStyle w:val="Heading1"/>
        <w:shd w:val="clear" w:color="auto" w:fill="FFFFFF"/>
        <w:spacing w:before="0"/>
        <w:ind w:left="822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    |    </w:t>
      </w:r>
      <w:r w:rsidR="00B25A42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   </w:t>
      </w: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/</w:t>
      </w:r>
      <w:r w:rsidR="00B25A42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   </w:t>
      </w: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 |</w:t>
      </w:r>
    </w:p>
    <w:p w14:paraId="4163BA98" w14:textId="48875F08" w:rsidR="00A16A2B" w:rsidRPr="00A16A2B" w:rsidRDefault="00A16A2B" w:rsidP="00B25A42">
      <w:pPr>
        <w:pStyle w:val="Heading1"/>
        <w:shd w:val="clear" w:color="auto" w:fill="FFFFFF"/>
        <w:spacing w:before="0"/>
        <w:ind w:left="822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    |   </w:t>
      </w:r>
      <w:r w:rsidR="00B25A42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 </w:t>
      </w: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/   </w:t>
      </w:r>
      <w:r w:rsidR="00B25A42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    </w:t>
      </w: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|</w:t>
      </w:r>
      <w:r w:rsidR="00B25A42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   </w:t>
      </w:r>
    </w:p>
    <w:p w14:paraId="7CBF6C8D" w14:textId="1AA2A522" w:rsidR="00A16A2B" w:rsidRDefault="00A16A2B" w:rsidP="00B25A42">
      <w:pPr>
        <w:pStyle w:val="Heading1"/>
        <w:shd w:val="clear" w:color="auto" w:fill="FFFFFF"/>
        <w:spacing w:before="0"/>
        <w:ind w:left="822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    C </w:t>
      </w:r>
      <w:proofErr w:type="gramStart"/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----- </w:t>
      </w:r>
      <w:r w:rsidR="00B25A42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 </w:t>
      </w: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D</w:t>
      </w:r>
      <w:proofErr w:type="gramEnd"/>
    </w:p>
    <w:p w14:paraId="30719E59" w14:textId="77777777" w:rsidR="00B25A42" w:rsidRPr="00A16A2B" w:rsidRDefault="00B25A42" w:rsidP="00B25A42">
      <w:pPr>
        <w:pStyle w:val="Heading1"/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</w:p>
    <w:p w14:paraId="56B45BED" w14:textId="77777777" w:rsidR="00A16A2B" w:rsidRPr="00E71D0A" w:rsidRDefault="00A16A2B" w:rsidP="00B25A42">
      <w:pPr>
        <w:pStyle w:val="Heading1"/>
        <w:shd w:val="clear" w:color="auto" w:fill="FFFFFF"/>
        <w:spacing w:before="0" w:line="360" w:lineRule="auto"/>
        <w:ind w:left="0"/>
        <w:textAlignment w:val="baseline"/>
        <w:rPr>
          <w:rFonts w:ascii="Times New Roman" w:eastAsia="Times New Roman" w:hAnsi="Times New Roman" w:cs="Times New Roman"/>
          <w:color w:val="273239"/>
          <w:lang w:val="en-IN"/>
        </w:rPr>
      </w:pPr>
      <w:r w:rsidRPr="00E71D0A">
        <w:rPr>
          <w:rFonts w:ascii="Times New Roman" w:eastAsia="Times New Roman" w:hAnsi="Times New Roman" w:cs="Times New Roman"/>
          <w:color w:val="273239"/>
          <w:lang w:val="en-IN"/>
        </w:rPr>
        <w:t>Step 1: Define the CSP Components</w:t>
      </w:r>
    </w:p>
    <w:p w14:paraId="603772EE" w14:textId="77777777" w:rsidR="00A16A2B" w:rsidRPr="00A16A2B" w:rsidRDefault="00A16A2B" w:rsidP="00A16A2B">
      <w:pPr>
        <w:pStyle w:val="Heading1"/>
        <w:numPr>
          <w:ilvl w:val="0"/>
          <w:numId w:val="29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Variables (V): A, B, C, D</w:t>
      </w:r>
    </w:p>
    <w:p w14:paraId="4A40FA83" w14:textId="77777777" w:rsidR="00A16A2B" w:rsidRPr="00A16A2B" w:rsidRDefault="00A16A2B" w:rsidP="00A16A2B">
      <w:pPr>
        <w:pStyle w:val="Heading1"/>
        <w:numPr>
          <w:ilvl w:val="0"/>
          <w:numId w:val="29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Domain (D): {Red, Green, Blue}</w:t>
      </w:r>
    </w:p>
    <w:p w14:paraId="39D75C91" w14:textId="77777777" w:rsidR="00A16A2B" w:rsidRPr="00A16A2B" w:rsidRDefault="00A16A2B" w:rsidP="00A16A2B">
      <w:pPr>
        <w:pStyle w:val="Heading1"/>
        <w:numPr>
          <w:ilvl w:val="0"/>
          <w:numId w:val="29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Constraints (C): </w:t>
      </w:r>
    </w:p>
    <w:p w14:paraId="1606EC83" w14:textId="77777777" w:rsidR="00A16A2B" w:rsidRPr="00A16A2B" w:rsidRDefault="00A16A2B" w:rsidP="00A16A2B">
      <w:pPr>
        <w:pStyle w:val="Heading1"/>
        <w:numPr>
          <w:ilvl w:val="1"/>
          <w:numId w:val="29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A ≠ B</w:t>
      </w:r>
    </w:p>
    <w:p w14:paraId="22AC1C28" w14:textId="77777777" w:rsidR="00A16A2B" w:rsidRPr="00A16A2B" w:rsidRDefault="00A16A2B" w:rsidP="00A16A2B">
      <w:pPr>
        <w:pStyle w:val="Heading1"/>
        <w:numPr>
          <w:ilvl w:val="1"/>
          <w:numId w:val="29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A ≠ C</w:t>
      </w:r>
    </w:p>
    <w:p w14:paraId="3FC0F7B5" w14:textId="77777777" w:rsidR="00A16A2B" w:rsidRPr="00A16A2B" w:rsidRDefault="00A16A2B" w:rsidP="00A16A2B">
      <w:pPr>
        <w:pStyle w:val="Heading1"/>
        <w:numPr>
          <w:ilvl w:val="1"/>
          <w:numId w:val="29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B ≠ C</w:t>
      </w:r>
    </w:p>
    <w:p w14:paraId="68EBB80A" w14:textId="77777777" w:rsidR="00A16A2B" w:rsidRPr="00A16A2B" w:rsidRDefault="00A16A2B" w:rsidP="00A16A2B">
      <w:pPr>
        <w:pStyle w:val="Heading1"/>
        <w:numPr>
          <w:ilvl w:val="1"/>
          <w:numId w:val="29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B ≠ D</w:t>
      </w:r>
    </w:p>
    <w:p w14:paraId="360036F1" w14:textId="77777777" w:rsidR="00A16A2B" w:rsidRPr="00A16A2B" w:rsidRDefault="00A16A2B" w:rsidP="00A16A2B">
      <w:pPr>
        <w:pStyle w:val="Heading1"/>
        <w:numPr>
          <w:ilvl w:val="1"/>
          <w:numId w:val="29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C ≠ D</w:t>
      </w:r>
    </w:p>
    <w:p w14:paraId="41489730" w14:textId="77777777" w:rsidR="00A16A2B" w:rsidRPr="00A16A2B" w:rsidRDefault="00000000" w:rsidP="00A16A2B">
      <w:pPr>
        <w:pStyle w:val="Heading1"/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pict w14:anchorId="3163AA15">
          <v:rect id="_x0000_i1027" style="width:0;height:1.5pt" o:hralign="center" o:hrstd="t" o:hr="t" fillcolor="#a0a0a0" stroked="f"/>
        </w:pict>
      </w:r>
    </w:p>
    <w:p w14:paraId="18DCEBE6" w14:textId="77777777" w:rsidR="00A16A2B" w:rsidRPr="00E71D0A" w:rsidRDefault="00A16A2B" w:rsidP="00E71D0A">
      <w:pPr>
        <w:pStyle w:val="Heading1"/>
        <w:shd w:val="clear" w:color="auto" w:fill="FFFFFF"/>
        <w:spacing w:before="0" w:line="360" w:lineRule="auto"/>
        <w:ind w:left="0"/>
        <w:textAlignment w:val="baseline"/>
        <w:rPr>
          <w:rFonts w:ascii="Times New Roman" w:eastAsia="Times New Roman" w:hAnsi="Times New Roman" w:cs="Times New Roman"/>
          <w:color w:val="273239"/>
          <w:lang w:val="en-IN"/>
        </w:rPr>
      </w:pPr>
      <w:r w:rsidRPr="00E71D0A">
        <w:rPr>
          <w:rFonts w:ascii="Times New Roman" w:eastAsia="Times New Roman" w:hAnsi="Times New Roman" w:cs="Times New Roman"/>
          <w:color w:val="273239"/>
          <w:lang w:val="en-IN"/>
        </w:rPr>
        <w:t xml:space="preserve">Step 2: Solve the Graph </w:t>
      </w:r>
      <w:proofErr w:type="spellStart"/>
      <w:r w:rsidRPr="00E71D0A">
        <w:rPr>
          <w:rFonts w:ascii="Times New Roman" w:eastAsia="Times New Roman" w:hAnsi="Times New Roman" w:cs="Times New Roman"/>
          <w:color w:val="273239"/>
          <w:lang w:val="en-IN"/>
        </w:rPr>
        <w:t>Coloring</w:t>
      </w:r>
      <w:proofErr w:type="spellEnd"/>
      <w:r w:rsidRPr="00E71D0A">
        <w:rPr>
          <w:rFonts w:ascii="Times New Roman" w:eastAsia="Times New Roman" w:hAnsi="Times New Roman" w:cs="Times New Roman"/>
          <w:color w:val="273239"/>
          <w:lang w:val="en-IN"/>
        </w:rPr>
        <w:t xml:space="preserve"> CSP</w:t>
      </w:r>
    </w:p>
    <w:p w14:paraId="6E5299C3" w14:textId="77777777" w:rsidR="00A16A2B" w:rsidRPr="00A16A2B" w:rsidRDefault="00A16A2B" w:rsidP="00A16A2B">
      <w:pPr>
        <w:pStyle w:val="Heading1"/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 xml:space="preserve">We will use the Backtracking algorithm to assign </w:t>
      </w:r>
      <w:proofErr w:type="spellStart"/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colors</w:t>
      </w:r>
      <w:proofErr w:type="spellEnd"/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:</w:t>
      </w:r>
    </w:p>
    <w:p w14:paraId="71E1CB6B" w14:textId="77777777" w:rsidR="00A16A2B" w:rsidRPr="00A16A2B" w:rsidRDefault="00A16A2B" w:rsidP="00A16A2B">
      <w:pPr>
        <w:pStyle w:val="Heading1"/>
        <w:numPr>
          <w:ilvl w:val="0"/>
          <w:numId w:val="30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Assign A = Red.</w:t>
      </w:r>
    </w:p>
    <w:p w14:paraId="7E45B231" w14:textId="77777777" w:rsidR="00A16A2B" w:rsidRPr="00A16A2B" w:rsidRDefault="00A16A2B" w:rsidP="00A16A2B">
      <w:pPr>
        <w:pStyle w:val="Heading1"/>
        <w:numPr>
          <w:ilvl w:val="0"/>
          <w:numId w:val="30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For B, valid options: {Green, Blue}. Choose B = Green.</w:t>
      </w:r>
    </w:p>
    <w:p w14:paraId="52D1F869" w14:textId="77777777" w:rsidR="00A16A2B" w:rsidRPr="00A16A2B" w:rsidRDefault="00A16A2B" w:rsidP="00A16A2B">
      <w:pPr>
        <w:pStyle w:val="Heading1"/>
        <w:numPr>
          <w:ilvl w:val="0"/>
          <w:numId w:val="30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For C, valid options: {Green, Blue}. Choose C = Blue.</w:t>
      </w:r>
    </w:p>
    <w:p w14:paraId="5C33C2AA" w14:textId="77777777" w:rsidR="00A16A2B" w:rsidRPr="00A16A2B" w:rsidRDefault="00A16A2B" w:rsidP="00A16A2B">
      <w:pPr>
        <w:pStyle w:val="Heading1"/>
        <w:numPr>
          <w:ilvl w:val="0"/>
          <w:numId w:val="30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For D, valid options: {Red, Blue} (since B = Green). Choose D = Red.</w:t>
      </w:r>
    </w:p>
    <w:p w14:paraId="48BFCA86" w14:textId="643F8107" w:rsidR="00A16A2B" w:rsidRPr="00A16A2B" w:rsidRDefault="00A16A2B" w:rsidP="00A16A2B">
      <w:pPr>
        <w:pStyle w:val="Heading1"/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Solution:</w:t>
      </w: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br/>
      </w:r>
      <w:r w:rsidRPr="00A16A2B">
        <w:rPr>
          <w:rFonts w:ascii="Times New Roman" w:eastAsia="Times New Roman" w:hAnsi="Times New Roman" w:cs="Times New Roman"/>
          <w:color w:val="273239"/>
          <w:lang w:val="en-IN"/>
        </w:rPr>
        <w:t>A = Red, B = Green, C = Blue, D = Red.</w:t>
      </w:r>
    </w:p>
    <w:p w14:paraId="4816F97C" w14:textId="67862964" w:rsidR="00A16A2B" w:rsidRPr="00E71D0A" w:rsidRDefault="00A16A2B" w:rsidP="00B25A42">
      <w:pPr>
        <w:pStyle w:val="Heading1"/>
        <w:shd w:val="clear" w:color="auto" w:fill="FFFFFF"/>
        <w:spacing w:before="0" w:line="360" w:lineRule="auto"/>
        <w:ind w:left="0"/>
        <w:textAlignment w:val="baseline"/>
        <w:rPr>
          <w:rFonts w:ascii="Times New Roman" w:eastAsia="Times New Roman" w:hAnsi="Times New Roman" w:cs="Times New Roman"/>
          <w:color w:val="273239"/>
          <w:lang w:val="en-IN"/>
        </w:rPr>
      </w:pPr>
      <w:r w:rsidRPr="00E71D0A">
        <w:rPr>
          <w:rFonts w:ascii="Times New Roman" w:eastAsia="Times New Roman" w:hAnsi="Times New Roman" w:cs="Times New Roman"/>
          <w:color w:val="273239"/>
          <w:lang w:val="en-IN"/>
        </w:rPr>
        <w:t>Step 3: Techniques for Solving Graph Colo</w:t>
      </w:r>
      <w:r w:rsidR="00B25A42" w:rsidRPr="00E71D0A">
        <w:rPr>
          <w:rFonts w:ascii="Times New Roman" w:eastAsia="Times New Roman" w:hAnsi="Times New Roman" w:cs="Times New Roman"/>
          <w:color w:val="273239"/>
          <w:lang w:val="en-IN"/>
        </w:rPr>
        <w:t>u</w:t>
      </w:r>
      <w:r w:rsidRPr="00E71D0A">
        <w:rPr>
          <w:rFonts w:ascii="Times New Roman" w:eastAsia="Times New Roman" w:hAnsi="Times New Roman" w:cs="Times New Roman"/>
          <w:color w:val="273239"/>
          <w:lang w:val="en-IN"/>
        </w:rPr>
        <w:t>ring CSP</w:t>
      </w:r>
    </w:p>
    <w:p w14:paraId="346DEF47" w14:textId="77777777" w:rsidR="00A16A2B" w:rsidRPr="00A16A2B" w:rsidRDefault="00A16A2B" w:rsidP="00A16A2B">
      <w:pPr>
        <w:pStyle w:val="Heading1"/>
        <w:numPr>
          <w:ilvl w:val="0"/>
          <w:numId w:val="31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Backtracking: Explore all possibilities and backtrack if a conflict occurs.</w:t>
      </w:r>
    </w:p>
    <w:p w14:paraId="788144F1" w14:textId="3B9D3F42" w:rsidR="00A16A2B" w:rsidRPr="00A16A2B" w:rsidRDefault="00A16A2B" w:rsidP="00A16A2B">
      <w:pPr>
        <w:pStyle w:val="Heading1"/>
        <w:numPr>
          <w:ilvl w:val="0"/>
          <w:numId w:val="31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Forward Checking: After assigning a colo</w:t>
      </w:r>
      <w:r w:rsidR="00B25A42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u</w:t>
      </w: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r, eliminate invalid options for adjacent vertices.</w:t>
      </w:r>
    </w:p>
    <w:p w14:paraId="123EBCB4" w14:textId="4EFB190F" w:rsidR="00A16A2B" w:rsidRPr="00A16A2B" w:rsidRDefault="00A16A2B" w:rsidP="00A16A2B">
      <w:pPr>
        <w:pStyle w:val="Heading1"/>
        <w:numPr>
          <w:ilvl w:val="0"/>
          <w:numId w:val="31"/>
        </w:numPr>
        <w:shd w:val="clear" w:color="auto" w:fill="FFFFFF"/>
        <w:spacing w:before="0" w:line="360" w:lineRule="auto"/>
        <w:textAlignment w:val="baseline"/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</w:pP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Minimum Remaining Values (MRV): Choose the vertex with the fewest legal colo</w:t>
      </w:r>
      <w:r w:rsidR="00B25A42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u</w:t>
      </w:r>
      <w:r w:rsidRPr="00A16A2B">
        <w:rPr>
          <w:rFonts w:ascii="Times New Roman" w:eastAsia="Times New Roman" w:hAnsi="Times New Roman" w:cs="Times New Roman"/>
          <w:b w:val="0"/>
          <w:bCs w:val="0"/>
          <w:color w:val="273239"/>
          <w:lang w:val="en-IN"/>
        </w:rPr>
        <w:t>r option</w:t>
      </w:r>
    </w:p>
    <w:p w14:paraId="2DD838FE" w14:textId="3DCA7B82" w:rsidR="009F1C4C" w:rsidRPr="009F1C4C" w:rsidRDefault="009F1C4C" w:rsidP="007035B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73239"/>
        </w:rPr>
      </w:pPr>
    </w:p>
    <w:p w14:paraId="489A8EFC" w14:textId="77777777" w:rsidR="000A37D1" w:rsidRPr="000A37D1" w:rsidRDefault="000A37D1" w:rsidP="000A37D1">
      <w:pPr>
        <w:pStyle w:val="Heading1"/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lastRenderedPageBreak/>
        <w:t>Branch</w:t>
      </w:r>
      <w:r w:rsidRPr="000A37D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and</w:t>
      </w:r>
      <w:r w:rsidRPr="000A37D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Bound</w:t>
      </w:r>
    </w:p>
    <w:p w14:paraId="40B72FE9" w14:textId="58FA7A87" w:rsidR="000A37D1" w:rsidRPr="000A37D1" w:rsidRDefault="000A37D1" w:rsidP="000A37D1">
      <w:pPr>
        <w:pStyle w:val="BodyText"/>
        <w:spacing w:before="0" w:line="360" w:lineRule="auto"/>
        <w:ind w:right="662"/>
        <w:jc w:val="both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color w:val="000000" w:themeColor="text1"/>
        </w:rPr>
        <w:t>Branch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and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bound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is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an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algorithm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design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paradigm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which is generally used for solving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combinatorial optimization problems. These problems are typically exponential in terms of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time complexity and may require exploring all possible permutations in the worst case. The</w:t>
      </w:r>
      <w:r w:rsidRPr="000A37D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Branch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and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Bound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Algorithm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technique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solves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these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problems</w:t>
      </w:r>
      <w:r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relatively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quickly.</w:t>
      </w:r>
    </w:p>
    <w:tbl>
      <w:tblPr>
        <w:tblpPr w:leftFromText="180" w:rightFromText="180" w:vertAnchor="text" w:horzAnchor="margin" w:tblpY="27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4274"/>
        <w:gridCol w:w="4458"/>
      </w:tblGrid>
      <w:tr w:rsidR="000A37D1" w:rsidRPr="000A37D1" w14:paraId="0D14EE8E" w14:textId="77777777" w:rsidTr="000A37D1">
        <w:trPr>
          <w:trHeight w:val="779"/>
        </w:trPr>
        <w:tc>
          <w:tcPr>
            <w:tcW w:w="0" w:type="auto"/>
          </w:tcPr>
          <w:p w14:paraId="0BA6498A" w14:textId="77777777" w:rsidR="000A37D1" w:rsidRPr="000A37D1" w:rsidRDefault="000A37D1" w:rsidP="000A37D1">
            <w:pPr>
              <w:pStyle w:val="TableParagraph"/>
              <w:spacing w:line="360" w:lineRule="auto"/>
              <w:ind w:left="34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0" w:type="auto"/>
          </w:tcPr>
          <w:p w14:paraId="055FF380" w14:textId="77777777" w:rsidR="000A37D1" w:rsidRPr="000A37D1" w:rsidRDefault="000A37D1" w:rsidP="000A37D1">
            <w:pPr>
              <w:pStyle w:val="TableParagraph"/>
              <w:spacing w:line="360" w:lineRule="auto"/>
              <w:ind w:left="1241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Backtracking</w:t>
            </w:r>
          </w:p>
        </w:tc>
        <w:tc>
          <w:tcPr>
            <w:tcW w:w="0" w:type="auto"/>
          </w:tcPr>
          <w:p w14:paraId="4D0D2A19" w14:textId="77777777" w:rsidR="000A37D1" w:rsidRPr="000A37D1" w:rsidRDefault="000A37D1" w:rsidP="000A37D1">
            <w:pPr>
              <w:pStyle w:val="TableParagraph"/>
              <w:spacing w:line="360" w:lineRule="auto"/>
              <w:ind w:left="145" w:right="13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Branch</w:t>
            </w:r>
            <w:r w:rsidRPr="000A37D1">
              <w:rPr>
                <w:rFonts w:ascii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and</w:t>
            </w:r>
            <w:r w:rsidRPr="000A37D1">
              <w:rPr>
                <w:rFonts w:ascii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proofErr w:type="gramStart"/>
            <w:r w:rsidRPr="000A37D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Bound</w:t>
            </w:r>
            <w:proofErr w:type="gramEnd"/>
          </w:p>
        </w:tc>
      </w:tr>
      <w:tr w:rsidR="000A37D1" w:rsidRPr="000A37D1" w14:paraId="3BF3872E" w14:textId="77777777" w:rsidTr="000A37D1">
        <w:trPr>
          <w:trHeight w:val="2900"/>
        </w:trPr>
        <w:tc>
          <w:tcPr>
            <w:tcW w:w="0" w:type="auto"/>
          </w:tcPr>
          <w:p w14:paraId="77107F85" w14:textId="77777777" w:rsidR="000A37D1" w:rsidRPr="000A37D1" w:rsidRDefault="000A37D1" w:rsidP="000A37D1">
            <w:pPr>
              <w:pStyle w:val="TableParagrap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F90B86" w14:textId="77777777" w:rsidR="000A37D1" w:rsidRPr="000A37D1" w:rsidRDefault="000A37D1" w:rsidP="000A37D1">
            <w:pPr>
              <w:pStyle w:val="TableParagraph"/>
              <w:spacing w:line="360" w:lineRule="auto"/>
              <w:ind w:left="1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Approach</w:t>
            </w:r>
          </w:p>
        </w:tc>
        <w:tc>
          <w:tcPr>
            <w:tcW w:w="0" w:type="auto"/>
          </w:tcPr>
          <w:p w14:paraId="6E8F47EA" w14:textId="77777777" w:rsidR="000A37D1" w:rsidRPr="000A37D1" w:rsidRDefault="000A37D1" w:rsidP="000A37D1">
            <w:pPr>
              <w:pStyle w:val="TableParagraph"/>
              <w:spacing w:line="360" w:lineRule="auto"/>
              <w:ind w:left="164" w:right="69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Backtracking is used to find all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possible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available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09C6D4DF" w14:textId="453CB737" w:rsidR="000A37D1" w:rsidRPr="000A37D1" w:rsidRDefault="000A37D1" w:rsidP="000A37D1">
            <w:pPr>
              <w:pStyle w:val="TableParagraph"/>
              <w:spacing w:line="360" w:lineRule="auto"/>
              <w:ind w:left="164" w:right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problem. When it realizes that it has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made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bad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choice,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undoes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choice by backing it up. It searches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space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until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found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2"/>
                <w:sz w:val="24"/>
                <w:szCs w:val="24"/>
              </w:rPr>
              <w:t xml:space="preserve"> </w:t>
            </w:r>
            <w:r w:rsidR="00E71D0A">
              <w:rPr>
                <w:rFonts w:ascii="Times New Roman" w:hAnsi="Times New Roman" w:cs="Times New Roman"/>
                <w:color w:val="000000" w:themeColor="text1"/>
                <w:spacing w:val="-52"/>
                <w:sz w:val="24"/>
                <w:szCs w:val="24"/>
              </w:rPr>
              <w:t xml:space="preserve">       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 for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problem.</w:t>
            </w:r>
          </w:p>
        </w:tc>
        <w:tc>
          <w:tcPr>
            <w:tcW w:w="0" w:type="auto"/>
          </w:tcPr>
          <w:p w14:paraId="265F9568" w14:textId="0AC63FC3" w:rsidR="000A37D1" w:rsidRPr="000A37D1" w:rsidRDefault="000A37D1" w:rsidP="00B25A42">
            <w:pPr>
              <w:pStyle w:val="TableParagraph"/>
              <w:spacing w:line="360" w:lineRule="auto"/>
              <w:ind w:left="164" w:right="2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Branch-and-Bound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used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solve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optimization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problems.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  <w:r w:rsidR="00B25A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realizes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that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already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better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="00E71D0A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 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optimal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 that the</w:t>
            </w:r>
            <w:r w:rsidR="00B25A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pre-solution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leads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to,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abandons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="00E71D0A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         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that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pre-solution.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completely</w:t>
            </w:r>
            <w:r w:rsidR="00B25A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searches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space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="00E71D0A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    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optimal solution.</w:t>
            </w:r>
          </w:p>
        </w:tc>
      </w:tr>
      <w:tr w:rsidR="000A37D1" w:rsidRPr="000A37D1" w14:paraId="3C0E74A2" w14:textId="77777777" w:rsidTr="000A37D1">
        <w:trPr>
          <w:trHeight w:val="1299"/>
        </w:trPr>
        <w:tc>
          <w:tcPr>
            <w:tcW w:w="0" w:type="auto"/>
          </w:tcPr>
          <w:p w14:paraId="0895C5BB" w14:textId="77777777" w:rsidR="000A37D1" w:rsidRPr="000A37D1" w:rsidRDefault="000A37D1" w:rsidP="000A37D1">
            <w:pPr>
              <w:pStyle w:val="TableParagrap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CF5E7D" w14:textId="77777777" w:rsidR="000A37D1" w:rsidRPr="000A37D1" w:rsidRDefault="000A37D1" w:rsidP="000A37D1">
            <w:pPr>
              <w:pStyle w:val="TableParagraph"/>
              <w:spacing w:line="360" w:lineRule="auto"/>
              <w:ind w:left="1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Traversal</w:t>
            </w:r>
          </w:p>
        </w:tc>
        <w:tc>
          <w:tcPr>
            <w:tcW w:w="0" w:type="auto"/>
          </w:tcPr>
          <w:p w14:paraId="44D06DBC" w14:textId="1F28EA44" w:rsidR="000A37D1" w:rsidRPr="000A37D1" w:rsidRDefault="000A37D1" w:rsidP="00A16A2B">
            <w:pPr>
              <w:pStyle w:val="TableParagraph"/>
              <w:spacing w:line="360" w:lineRule="auto"/>
              <w:ind w:left="164" w:right="6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Backtracking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traverses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space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hyperlink r:id="rId8">
              <w:r w:rsidRPr="000A37D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DFS</w:t>
              </w:r>
              <w:r w:rsidR="00A16A2B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r w:rsidRPr="000A37D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(Depth</w:t>
              </w:r>
              <w:r w:rsidRPr="000A37D1">
                <w:rPr>
                  <w:rFonts w:ascii="Times New Roman" w:hAnsi="Times New Roman" w:cs="Times New Roman"/>
                  <w:color w:val="000000" w:themeColor="text1"/>
                  <w:spacing w:val="-2"/>
                  <w:sz w:val="24"/>
                  <w:szCs w:val="24"/>
                </w:rPr>
                <w:t xml:space="preserve"> </w:t>
              </w:r>
              <w:r w:rsidRPr="000A37D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First</w:t>
              </w:r>
            </w:hyperlink>
            <w:r w:rsidR="00A16A2B">
              <w:t xml:space="preserve"> </w:t>
            </w:r>
            <w:hyperlink r:id="rId9">
              <w:r w:rsidRPr="000A37D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Search)</w:t>
              </w:r>
            </w:hyperlink>
            <w:r w:rsidRPr="000A37D1">
              <w:rPr>
                <w:rFonts w:ascii="Times New Roman" w:hAnsi="Times New Roman" w:cs="Times New Roman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manner.</w:t>
            </w:r>
          </w:p>
        </w:tc>
        <w:tc>
          <w:tcPr>
            <w:tcW w:w="0" w:type="auto"/>
          </w:tcPr>
          <w:p w14:paraId="49ED9F8B" w14:textId="46EF4E67" w:rsidR="000A37D1" w:rsidRPr="000A37D1" w:rsidRDefault="000A37D1" w:rsidP="000A37D1">
            <w:pPr>
              <w:pStyle w:val="TableParagraph"/>
              <w:spacing w:line="360" w:lineRule="auto"/>
              <w:ind w:left="164" w:right="5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Branch-and-Bound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traverse</w:t>
            </w:r>
            <w:r w:rsidR="00A16A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A16A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tree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manner,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hyperlink r:id="rId10">
              <w:r w:rsidRPr="000A37D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BFS</w:t>
              </w:r>
            </w:hyperlink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A37D1" w:rsidRPr="000A37D1" w14:paraId="13CAC78B" w14:textId="77777777" w:rsidTr="000A37D1">
        <w:trPr>
          <w:trHeight w:val="999"/>
        </w:trPr>
        <w:tc>
          <w:tcPr>
            <w:tcW w:w="0" w:type="auto"/>
          </w:tcPr>
          <w:p w14:paraId="119D3C3A" w14:textId="77777777" w:rsidR="000A37D1" w:rsidRPr="000A37D1" w:rsidRDefault="000A37D1" w:rsidP="000A37D1">
            <w:pPr>
              <w:pStyle w:val="TableParagrap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1C3A96" w14:textId="77777777" w:rsidR="000A37D1" w:rsidRPr="000A37D1" w:rsidRDefault="000A37D1" w:rsidP="000A37D1">
            <w:pPr>
              <w:pStyle w:val="TableParagraph"/>
              <w:spacing w:line="360" w:lineRule="auto"/>
              <w:ind w:left="1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0" w:type="auto"/>
          </w:tcPr>
          <w:p w14:paraId="011D7426" w14:textId="77777777" w:rsidR="000A37D1" w:rsidRPr="000A37D1" w:rsidRDefault="000A37D1" w:rsidP="000A37D1">
            <w:pPr>
              <w:pStyle w:val="TableParagraph"/>
              <w:spacing w:line="360" w:lineRule="auto"/>
              <w:ind w:left="164" w:right="54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Backtracking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involves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feasibility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function.</w:t>
            </w:r>
          </w:p>
        </w:tc>
        <w:tc>
          <w:tcPr>
            <w:tcW w:w="0" w:type="auto"/>
          </w:tcPr>
          <w:p w14:paraId="56910071" w14:textId="77777777" w:rsidR="000A37D1" w:rsidRPr="000A37D1" w:rsidRDefault="000A37D1" w:rsidP="000A37D1">
            <w:pPr>
              <w:pStyle w:val="TableParagraph"/>
              <w:spacing w:line="360" w:lineRule="auto"/>
              <w:ind w:left="164" w:right="7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Branch-and-Bound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involves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bounding function.</w:t>
            </w:r>
          </w:p>
        </w:tc>
      </w:tr>
      <w:tr w:rsidR="000A37D1" w:rsidRPr="000A37D1" w14:paraId="36D23353" w14:textId="77777777" w:rsidTr="000A37D1">
        <w:trPr>
          <w:trHeight w:val="1020"/>
        </w:trPr>
        <w:tc>
          <w:tcPr>
            <w:tcW w:w="0" w:type="auto"/>
          </w:tcPr>
          <w:p w14:paraId="6555E6D3" w14:textId="77777777" w:rsidR="000A37D1" w:rsidRPr="000A37D1" w:rsidRDefault="000A37D1" w:rsidP="000A37D1">
            <w:pPr>
              <w:pStyle w:val="TableParagrap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8529DC" w14:textId="77777777" w:rsidR="000A37D1" w:rsidRPr="000A37D1" w:rsidRDefault="000A37D1" w:rsidP="000A37D1">
            <w:pPr>
              <w:pStyle w:val="TableParagraph"/>
              <w:spacing w:line="360" w:lineRule="auto"/>
              <w:ind w:left="1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Problems</w:t>
            </w:r>
          </w:p>
        </w:tc>
        <w:tc>
          <w:tcPr>
            <w:tcW w:w="0" w:type="auto"/>
          </w:tcPr>
          <w:p w14:paraId="56E6E832" w14:textId="70F04D96" w:rsidR="000A37D1" w:rsidRPr="000A37D1" w:rsidRDefault="000A37D1" w:rsidP="000A37D1">
            <w:pPr>
              <w:pStyle w:val="TableParagraph"/>
              <w:spacing w:line="360" w:lineRule="auto"/>
              <w:ind w:left="164" w:right="7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Backtracking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used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solving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="00A16A2B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   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Problems.</w:t>
            </w:r>
          </w:p>
        </w:tc>
        <w:tc>
          <w:tcPr>
            <w:tcW w:w="0" w:type="auto"/>
          </w:tcPr>
          <w:p w14:paraId="44D863BB" w14:textId="77777777" w:rsidR="000A37D1" w:rsidRPr="000A37D1" w:rsidRDefault="000A37D1" w:rsidP="000A37D1">
            <w:pPr>
              <w:pStyle w:val="TableParagraph"/>
              <w:spacing w:line="360" w:lineRule="auto"/>
              <w:ind w:left="16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Branch-and-Bound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used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</w:t>
            </w:r>
          </w:p>
          <w:p w14:paraId="3C76DB92" w14:textId="77777777" w:rsidR="000A37D1" w:rsidRPr="000A37D1" w:rsidRDefault="000A37D1" w:rsidP="000A37D1">
            <w:pPr>
              <w:pStyle w:val="TableParagraph"/>
              <w:spacing w:line="360" w:lineRule="auto"/>
              <w:ind w:left="16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solving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optimization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Problem.</w:t>
            </w:r>
          </w:p>
        </w:tc>
      </w:tr>
      <w:tr w:rsidR="000A37D1" w:rsidRPr="000A37D1" w14:paraId="22A477D4" w14:textId="77777777" w:rsidTr="00A16A2B">
        <w:trPr>
          <w:trHeight w:val="409"/>
        </w:trPr>
        <w:tc>
          <w:tcPr>
            <w:tcW w:w="0" w:type="auto"/>
          </w:tcPr>
          <w:p w14:paraId="3907D557" w14:textId="77777777" w:rsidR="000A37D1" w:rsidRPr="000A37D1" w:rsidRDefault="000A37D1" w:rsidP="000A37D1">
            <w:pPr>
              <w:pStyle w:val="TableParagrap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902A71" w14:textId="77777777" w:rsidR="000A37D1" w:rsidRPr="000A37D1" w:rsidRDefault="000A37D1" w:rsidP="000A37D1">
            <w:pPr>
              <w:pStyle w:val="TableParagraph"/>
              <w:spacing w:line="360" w:lineRule="auto"/>
              <w:ind w:left="1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Searching</w:t>
            </w:r>
          </w:p>
        </w:tc>
        <w:tc>
          <w:tcPr>
            <w:tcW w:w="0" w:type="auto"/>
          </w:tcPr>
          <w:p w14:paraId="43FFCB56" w14:textId="5C89D893" w:rsidR="000A37D1" w:rsidRPr="000A37D1" w:rsidRDefault="000A37D1" w:rsidP="00A16A2B">
            <w:pPr>
              <w:pStyle w:val="TableParagraph"/>
              <w:spacing w:line="360" w:lineRule="auto"/>
              <w:ind w:left="164" w:right="2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backtracking,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space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="00A16A2B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       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searched until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solution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</w:t>
            </w:r>
            <w:r w:rsidR="00A16A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obtained.</w:t>
            </w:r>
          </w:p>
        </w:tc>
        <w:tc>
          <w:tcPr>
            <w:tcW w:w="0" w:type="auto"/>
          </w:tcPr>
          <w:p w14:paraId="796069F3" w14:textId="77777777" w:rsidR="000A37D1" w:rsidRPr="000A37D1" w:rsidRDefault="000A37D1" w:rsidP="000A37D1">
            <w:pPr>
              <w:pStyle w:val="TableParagraph"/>
              <w:spacing w:line="360" w:lineRule="auto"/>
              <w:ind w:left="16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Branch-and-Bound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</w:p>
          <w:p w14:paraId="02CD8CF0" w14:textId="02BC6592" w:rsidR="000A37D1" w:rsidRPr="000A37D1" w:rsidRDefault="000A37D1" w:rsidP="000A37D1">
            <w:pPr>
              <w:pStyle w:val="TableParagraph"/>
              <w:spacing w:line="360" w:lineRule="auto"/>
              <w:ind w:left="164" w:right="30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optimum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present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2"/>
                <w:sz w:val="24"/>
                <w:szCs w:val="24"/>
              </w:rPr>
              <w:t xml:space="preserve"> </w:t>
            </w:r>
            <w:r w:rsidR="00B25A42">
              <w:rPr>
                <w:rFonts w:ascii="Times New Roman" w:hAnsi="Times New Roman" w:cs="Times New Roman"/>
                <w:color w:val="000000" w:themeColor="text1"/>
                <w:spacing w:val="-52"/>
                <w:sz w:val="24"/>
                <w:szCs w:val="24"/>
              </w:rPr>
              <w:t xml:space="preserve">          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anywhere in the state space </w:t>
            </w:r>
            <w:proofErr w:type="gramStart"/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tree,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2"/>
                <w:sz w:val="24"/>
                <w:szCs w:val="24"/>
              </w:rPr>
              <w:t xml:space="preserve"> </w:t>
            </w:r>
            <w:r w:rsidR="00B25A42">
              <w:rPr>
                <w:rFonts w:ascii="Times New Roman" w:hAnsi="Times New Roman" w:cs="Times New Roman"/>
                <w:color w:val="000000" w:themeColor="text1"/>
                <w:spacing w:val="-52"/>
                <w:sz w:val="24"/>
                <w:szCs w:val="24"/>
              </w:rPr>
              <w:t xml:space="preserve">  </w:t>
            </w:r>
            <w:proofErr w:type="gramEnd"/>
            <w:r w:rsidR="00B25A42">
              <w:rPr>
                <w:rFonts w:ascii="Times New Roman" w:hAnsi="Times New Roman" w:cs="Times New Roman"/>
                <w:color w:val="000000" w:themeColor="text1"/>
                <w:spacing w:val="-52"/>
                <w:sz w:val="24"/>
                <w:szCs w:val="24"/>
              </w:rPr>
              <w:t xml:space="preserve">        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 the tree needs to be searched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completely.</w:t>
            </w:r>
          </w:p>
        </w:tc>
      </w:tr>
      <w:tr w:rsidR="000A37D1" w:rsidRPr="000A37D1" w14:paraId="20DBE005" w14:textId="77777777" w:rsidTr="000A37D1">
        <w:trPr>
          <w:trHeight w:val="740"/>
        </w:trPr>
        <w:tc>
          <w:tcPr>
            <w:tcW w:w="0" w:type="auto"/>
          </w:tcPr>
          <w:p w14:paraId="1A95D30B" w14:textId="77777777" w:rsidR="000A37D1" w:rsidRPr="000A37D1" w:rsidRDefault="000A37D1" w:rsidP="000A37D1">
            <w:pPr>
              <w:pStyle w:val="TableParagrap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0CDFB02" w14:textId="77777777" w:rsidR="000A37D1" w:rsidRPr="000A37D1" w:rsidRDefault="000A37D1" w:rsidP="000A37D1">
            <w:pPr>
              <w:pStyle w:val="TableParagraph"/>
              <w:spacing w:line="360" w:lineRule="auto"/>
              <w:ind w:left="1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Efficiency</w:t>
            </w:r>
          </w:p>
        </w:tc>
        <w:tc>
          <w:tcPr>
            <w:tcW w:w="0" w:type="auto"/>
          </w:tcPr>
          <w:p w14:paraId="531F0EDC" w14:textId="77777777" w:rsidR="000A37D1" w:rsidRPr="000A37D1" w:rsidRDefault="000A37D1" w:rsidP="000A37D1">
            <w:pPr>
              <w:pStyle w:val="TableParagraph"/>
              <w:spacing w:line="360" w:lineRule="auto"/>
              <w:ind w:left="16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Backtracking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efficient.</w:t>
            </w:r>
          </w:p>
        </w:tc>
        <w:tc>
          <w:tcPr>
            <w:tcW w:w="0" w:type="auto"/>
          </w:tcPr>
          <w:p w14:paraId="6C30A2A1" w14:textId="77777777" w:rsidR="000A37D1" w:rsidRPr="000A37D1" w:rsidRDefault="000A37D1" w:rsidP="00E71D0A">
            <w:pPr>
              <w:pStyle w:val="TableParagraph"/>
              <w:spacing w:line="360" w:lineRule="auto"/>
              <w:ind w:left="145" w:right="2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Branch-and-Bound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efficient.</w:t>
            </w:r>
          </w:p>
        </w:tc>
      </w:tr>
      <w:tr w:rsidR="000A37D1" w:rsidRPr="000A37D1" w14:paraId="3451F9A2" w14:textId="77777777" w:rsidTr="000A37D1">
        <w:trPr>
          <w:trHeight w:val="1299"/>
        </w:trPr>
        <w:tc>
          <w:tcPr>
            <w:tcW w:w="0" w:type="auto"/>
          </w:tcPr>
          <w:p w14:paraId="2E2DD817" w14:textId="77777777" w:rsidR="000A37D1" w:rsidRPr="000A37D1" w:rsidRDefault="000A37D1" w:rsidP="000A37D1">
            <w:pPr>
              <w:pStyle w:val="TableParagrap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C7ADA4" w14:textId="77777777" w:rsidR="000A37D1" w:rsidRPr="000A37D1" w:rsidRDefault="000A37D1" w:rsidP="000A37D1">
            <w:pPr>
              <w:pStyle w:val="TableParagraph"/>
              <w:spacing w:line="360" w:lineRule="auto"/>
              <w:ind w:left="1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Applications</w:t>
            </w:r>
          </w:p>
        </w:tc>
        <w:tc>
          <w:tcPr>
            <w:tcW w:w="0" w:type="auto"/>
          </w:tcPr>
          <w:p w14:paraId="080A010C" w14:textId="77777777" w:rsidR="000A37D1" w:rsidRPr="000A37D1" w:rsidRDefault="000A37D1" w:rsidP="000A37D1">
            <w:pPr>
              <w:pStyle w:val="TableParagraph"/>
              <w:spacing w:line="360" w:lineRule="auto"/>
              <w:ind w:left="164" w:right="31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Useful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solving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hyperlink r:id="rId11">
              <w:r w:rsidRPr="000A37D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N-Queen</w:t>
              </w:r>
              <w:r w:rsidRPr="000A37D1">
                <w:rPr>
                  <w:rFonts w:ascii="Times New Roman" w:hAnsi="Times New Roman" w:cs="Times New Roman"/>
                  <w:color w:val="000000" w:themeColor="text1"/>
                  <w:spacing w:val="-5"/>
                  <w:sz w:val="24"/>
                  <w:szCs w:val="24"/>
                </w:rPr>
                <w:t xml:space="preserve"> </w:t>
              </w:r>
              <w:r w:rsidRPr="000A37D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Problem</w:t>
              </w:r>
            </w:hyperlink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hyperlink r:id="rId12">
              <w:r w:rsidRPr="000A37D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Sum</w:t>
              </w:r>
              <w:r w:rsidRPr="000A37D1">
                <w:rPr>
                  <w:rFonts w:ascii="Times New Roman" w:hAnsi="Times New Roman" w:cs="Times New Roman"/>
                  <w:color w:val="000000" w:themeColor="text1"/>
                  <w:spacing w:val="-1"/>
                  <w:sz w:val="24"/>
                  <w:szCs w:val="24"/>
                </w:rPr>
                <w:t xml:space="preserve"> </w:t>
              </w:r>
              <w:r w:rsidRPr="000A37D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of subset</w:t>
              </w:r>
            </w:hyperlink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067E5F74" w14:textId="77777777" w:rsidR="000A37D1" w:rsidRPr="000A37D1" w:rsidRDefault="000A37D1" w:rsidP="000A37D1">
            <w:pPr>
              <w:pStyle w:val="TableParagraph"/>
              <w:spacing w:line="360" w:lineRule="auto"/>
              <w:ind w:left="16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Useful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solving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hyperlink r:id="rId13">
              <w:r w:rsidRPr="000A37D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Knapsack</w:t>
              </w:r>
            </w:hyperlink>
          </w:p>
          <w:p w14:paraId="3920A475" w14:textId="2D8408E4" w:rsidR="000A37D1" w:rsidRPr="000A37D1" w:rsidRDefault="000A37D1" w:rsidP="000A37D1">
            <w:pPr>
              <w:pStyle w:val="TableParagraph"/>
              <w:spacing w:line="360" w:lineRule="auto"/>
              <w:ind w:left="164" w:right="8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4">
              <w:r w:rsidRPr="000A37D1">
                <w:rPr>
                  <w:rFonts w:ascii="Times New Roman" w:hAnsi="Times New Roman" w:cs="Times New Roman"/>
                  <w:color w:val="000000" w:themeColor="text1"/>
                  <w:spacing w:val="-1"/>
                  <w:sz w:val="24"/>
                  <w:szCs w:val="24"/>
                </w:rPr>
                <w:t>Problem</w:t>
              </w:r>
            </w:hyperlink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,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Traveling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proofErr w:type="gramStart"/>
            <w:r w:rsidR="00A16A2B">
              <w:rPr>
                <w:rFonts w:ascii="Times New Roman" w:hAnsi="Times New Roman" w:cs="Times New Roman"/>
                <w:color w:val="000000" w:themeColor="text1"/>
                <w:spacing w:val="-9"/>
                <w:sz w:val="24"/>
                <w:szCs w:val="24"/>
              </w:rPr>
              <w:t>S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alesman</w:t>
            </w:r>
            <w:r w:rsidRPr="000A37D1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="00A16A2B">
              <w:rPr>
                <w:rFonts w:ascii="Times New Roman" w:hAnsi="Times New Roman" w:cs="Times New Roman"/>
                <w:color w:val="000000" w:themeColor="text1"/>
                <w:spacing w:val="-51"/>
                <w:sz w:val="24"/>
                <w:szCs w:val="24"/>
              </w:rPr>
              <w:t xml:space="preserve"> </w:t>
            </w:r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</w:t>
            </w:r>
            <w:proofErr w:type="gramEnd"/>
            <w:r w:rsidRPr="000A3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04BB146C" w14:textId="77777777" w:rsidR="000A37D1" w:rsidRDefault="000A37D1" w:rsidP="000A37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FE008" w14:textId="77777777" w:rsidR="00E71D0A" w:rsidRDefault="00E71D0A" w:rsidP="00CB0FE5">
      <w:pPr>
        <w:pStyle w:val="Heading2"/>
        <w:tabs>
          <w:tab w:val="left" w:pos="600"/>
        </w:tabs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1DA282" w14:textId="3D55E21A" w:rsidR="000A37D1" w:rsidRPr="000A37D1" w:rsidRDefault="00CB0FE5" w:rsidP="00CB0FE5">
      <w:pPr>
        <w:pStyle w:val="Heading2"/>
        <w:tabs>
          <w:tab w:val="left" w:pos="600"/>
        </w:tabs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0F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A16A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0A37D1" w:rsidRPr="000A37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Questions:</w:t>
      </w:r>
    </w:p>
    <w:p w14:paraId="59F01FC7" w14:textId="6DA94659" w:rsidR="000A37D1" w:rsidRDefault="000A37D1" w:rsidP="000A37D1">
      <w:pPr>
        <w:pStyle w:val="BodyText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b/>
          <w:color w:val="000000" w:themeColor="text1"/>
        </w:rPr>
        <w:t xml:space="preserve">     Q</w:t>
      </w:r>
      <w:r w:rsidR="00983E60">
        <w:rPr>
          <w:rFonts w:ascii="Times New Roman" w:hAnsi="Times New Roman" w:cs="Times New Roman"/>
          <w:b/>
          <w:color w:val="000000" w:themeColor="text1"/>
        </w:rPr>
        <w:t>.</w:t>
      </w:r>
      <w:r w:rsidRPr="000A37D1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b/>
          <w:color w:val="000000" w:themeColor="text1"/>
        </w:rPr>
        <w:t>1:</w:t>
      </w:r>
      <w:r w:rsidRPr="000A37D1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Which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are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the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constraints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required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to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solve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the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N</w:t>
      </w:r>
      <w:r w:rsidR="00CB0FE5">
        <w:rPr>
          <w:rFonts w:ascii="Times New Roman" w:hAnsi="Times New Roman" w:cs="Times New Roman"/>
          <w:color w:val="000000" w:themeColor="text1"/>
        </w:rPr>
        <w:t>-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Queen</w:t>
      </w:r>
      <w:r w:rsidR="00CB0FE5">
        <w:rPr>
          <w:rFonts w:ascii="Times New Roman" w:hAnsi="Times New Roman" w:cs="Times New Roman"/>
          <w:color w:val="000000" w:themeColor="text1"/>
        </w:rPr>
        <w:t>s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Problem?</w:t>
      </w:r>
    </w:p>
    <w:p w14:paraId="01F911CB" w14:textId="040561F5" w:rsidR="00E063C5" w:rsidRPr="000A37D1" w:rsidRDefault="00983E60" w:rsidP="000A37D1">
      <w:pPr>
        <w:pStyle w:val="BodyText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r w:rsidRPr="00983E60">
        <w:rPr>
          <w:rFonts w:ascii="Times New Roman" w:hAnsi="Times New Roman" w:cs="Times New Roman"/>
          <w:b/>
          <w:bCs/>
          <w:color w:val="000000" w:themeColor="text1"/>
        </w:rPr>
        <w:t>Q</w:t>
      </w:r>
      <w:r w:rsidR="00E063C5" w:rsidRPr="00983E60">
        <w:rPr>
          <w:rFonts w:ascii="Times New Roman" w:hAnsi="Times New Roman" w:cs="Times New Roman"/>
          <w:b/>
          <w:bCs/>
          <w:color w:val="000000" w:themeColor="text1"/>
        </w:rPr>
        <w:t>. 2:</w:t>
      </w:r>
      <w:r w:rsidR="00E063C5">
        <w:rPr>
          <w:rFonts w:ascii="Times New Roman" w:hAnsi="Times New Roman" w:cs="Times New Roman"/>
          <w:color w:val="000000" w:themeColor="text1"/>
        </w:rPr>
        <w:t xml:space="preserve"> Explain Graph Coloring problem with Example</w:t>
      </w:r>
    </w:p>
    <w:p w14:paraId="6C000B3A" w14:textId="71A6E12F" w:rsidR="000A37D1" w:rsidRPr="000A37D1" w:rsidRDefault="000A37D1" w:rsidP="000A37D1">
      <w:pPr>
        <w:pStyle w:val="BodyText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b/>
          <w:color w:val="000000" w:themeColor="text1"/>
        </w:rPr>
        <w:lastRenderedPageBreak/>
        <w:t xml:space="preserve">     Q</w:t>
      </w:r>
      <w:r w:rsidR="00983E60">
        <w:rPr>
          <w:rFonts w:ascii="Times New Roman" w:hAnsi="Times New Roman" w:cs="Times New Roman"/>
          <w:b/>
          <w:color w:val="000000" w:themeColor="text1"/>
        </w:rPr>
        <w:t>.</w:t>
      </w:r>
      <w:r w:rsidRPr="000A37D1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="00983E60">
        <w:rPr>
          <w:rFonts w:ascii="Times New Roman" w:hAnsi="Times New Roman" w:cs="Times New Roman"/>
          <w:b/>
          <w:color w:val="000000" w:themeColor="text1"/>
          <w:spacing w:val="-2"/>
        </w:rPr>
        <w:t>3</w:t>
      </w:r>
      <w:r w:rsidRPr="000A37D1">
        <w:rPr>
          <w:rFonts w:ascii="Times New Roman" w:hAnsi="Times New Roman" w:cs="Times New Roman"/>
          <w:b/>
          <w:color w:val="000000" w:themeColor="text1"/>
        </w:rPr>
        <w:t>:</w:t>
      </w:r>
      <w:r w:rsidRPr="000A37D1">
        <w:rPr>
          <w:rFonts w:ascii="Times New Roman" w:hAnsi="Times New Roman" w:cs="Times New Roman"/>
          <w:b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Compare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Backtracking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and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branch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and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bound</w:t>
      </w:r>
      <w:r w:rsidRPr="000A37D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methods.</w:t>
      </w:r>
    </w:p>
    <w:p w14:paraId="7BF87267" w14:textId="77777777" w:rsidR="00CB0FE5" w:rsidRDefault="000A37D1" w:rsidP="00CB0FE5">
      <w:pPr>
        <w:pStyle w:val="BodyText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0A37D1">
        <w:rPr>
          <w:rFonts w:ascii="Times New Roman" w:hAnsi="Times New Roman" w:cs="Times New Roman"/>
          <w:b/>
          <w:color w:val="000000" w:themeColor="text1"/>
        </w:rPr>
        <w:t xml:space="preserve">     Q</w:t>
      </w:r>
      <w:r w:rsidR="00983E60">
        <w:rPr>
          <w:rFonts w:ascii="Times New Roman" w:hAnsi="Times New Roman" w:cs="Times New Roman"/>
          <w:b/>
          <w:color w:val="000000" w:themeColor="text1"/>
        </w:rPr>
        <w:t>.</w:t>
      </w:r>
      <w:r w:rsidRPr="000A37D1">
        <w:rPr>
          <w:rFonts w:ascii="Times New Roman" w:hAnsi="Times New Roman" w:cs="Times New Roman"/>
          <w:b/>
          <w:color w:val="000000" w:themeColor="text1"/>
          <w:spacing w:val="-4"/>
        </w:rPr>
        <w:t xml:space="preserve"> </w:t>
      </w:r>
      <w:r w:rsidR="00983E60">
        <w:rPr>
          <w:rFonts w:ascii="Times New Roman" w:hAnsi="Times New Roman" w:cs="Times New Roman"/>
          <w:b/>
          <w:color w:val="000000" w:themeColor="text1"/>
          <w:spacing w:val="-4"/>
        </w:rPr>
        <w:t>4</w:t>
      </w:r>
      <w:r w:rsidRPr="000A37D1">
        <w:rPr>
          <w:rFonts w:ascii="Times New Roman" w:hAnsi="Times New Roman" w:cs="Times New Roman"/>
          <w:color w:val="000000" w:themeColor="text1"/>
        </w:rPr>
        <w:t>: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What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do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you</w:t>
      </w:r>
      <w:r w:rsidRPr="000A37D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mean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by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Constraint</w:t>
      </w:r>
      <w:r w:rsidRPr="000A37D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satisfaction</w:t>
      </w:r>
      <w:r w:rsidRPr="000A37D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0A37D1">
        <w:rPr>
          <w:rFonts w:ascii="Times New Roman" w:hAnsi="Times New Roman" w:cs="Times New Roman"/>
          <w:color w:val="000000" w:themeColor="text1"/>
        </w:rPr>
        <w:t>problem?</w:t>
      </w:r>
    </w:p>
    <w:p w14:paraId="685B626A" w14:textId="77777777" w:rsidR="00CB0FE5" w:rsidRDefault="00CB0FE5" w:rsidP="00CB0FE5">
      <w:pPr>
        <w:pStyle w:val="BodyText"/>
        <w:spacing w:before="0" w:line="360" w:lineRule="auto"/>
        <w:rPr>
          <w:rFonts w:ascii="Times New Roman" w:hAnsi="Times New Roman" w:cs="Times New Roman"/>
          <w:color w:val="000000" w:themeColor="text1"/>
        </w:rPr>
      </w:pPr>
    </w:p>
    <w:p w14:paraId="6AD1D32C" w14:textId="59D09FA4" w:rsidR="000A37D1" w:rsidRPr="00CB0FE5" w:rsidRDefault="00CB0FE5" w:rsidP="00CB0FE5">
      <w:pPr>
        <w:pStyle w:val="BodyText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CB0FE5">
        <w:rPr>
          <w:rFonts w:ascii="Times New Roman" w:hAnsi="Times New Roman" w:cs="Times New Roman"/>
          <w:b/>
          <w:bCs/>
          <w:color w:val="000000" w:themeColor="text1"/>
        </w:rPr>
        <w:t>8.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0A37D1" w:rsidRPr="000A37D1">
        <w:rPr>
          <w:rFonts w:ascii="Times New Roman" w:hAnsi="Times New Roman" w:cs="Times New Roman"/>
          <w:b/>
          <w:bCs/>
          <w:color w:val="000000" w:themeColor="text1"/>
        </w:rPr>
        <w:t xml:space="preserve">Conclusion: </w:t>
      </w:r>
      <w:r w:rsidR="000A37D1" w:rsidRPr="000A37D1">
        <w:rPr>
          <w:rFonts w:ascii="Times New Roman" w:hAnsi="Times New Roman" w:cs="Times New Roman"/>
          <w:color w:val="000000" w:themeColor="text1"/>
        </w:rPr>
        <w:t>In</w:t>
      </w:r>
      <w:r w:rsidR="000A37D1" w:rsidRPr="000A37D1">
        <w:rPr>
          <w:rFonts w:ascii="Times New Roman" w:hAnsi="Times New Roman" w:cs="Times New Roman"/>
          <w:color w:val="000000" w:themeColor="text1"/>
          <w:spacing w:val="26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This</w:t>
      </w:r>
      <w:r w:rsidR="000A37D1" w:rsidRPr="000A37D1">
        <w:rPr>
          <w:rFonts w:ascii="Times New Roman" w:hAnsi="Times New Roman" w:cs="Times New Roman"/>
          <w:color w:val="000000" w:themeColor="text1"/>
          <w:spacing w:val="27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way</w:t>
      </w:r>
      <w:r w:rsidR="000A37D1" w:rsidRPr="000A37D1">
        <w:rPr>
          <w:rFonts w:ascii="Times New Roman" w:hAnsi="Times New Roman" w:cs="Times New Roman"/>
          <w:color w:val="000000" w:themeColor="text1"/>
          <w:spacing w:val="27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we</w:t>
      </w:r>
      <w:r w:rsidR="000A37D1" w:rsidRPr="000A37D1">
        <w:rPr>
          <w:rFonts w:ascii="Times New Roman" w:hAnsi="Times New Roman" w:cs="Times New Roman"/>
          <w:color w:val="000000" w:themeColor="text1"/>
          <w:spacing w:val="27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have</w:t>
      </w:r>
      <w:r w:rsidR="000A37D1" w:rsidRPr="000A37D1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studied</w:t>
      </w:r>
      <w:r w:rsidR="000A37D1" w:rsidRPr="000A37D1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how</w:t>
      </w:r>
      <w:r w:rsidR="000A37D1" w:rsidRPr="000A37D1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to</w:t>
      </w:r>
      <w:r w:rsidR="000A37D1" w:rsidRPr="000A37D1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solve</w:t>
      </w:r>
      <w:r w:rsidR="000A37D1" w:rsidRPr="000A37D1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the</w:t>
      </w:r>
      <w:r w:rsidR="000A37D1" w:rsidRPr="000A37D1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CSP</w:t>
      </w:r>
      <w:r w:rsidR="000A37D1" w:rsidRPr="000A37D1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problem</w:t>
      </w:r>
      <w:r w:rsidR="000A37D1" w:rsidRPr="000A37D1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and</w:t>
      </w:r>
      <w:r w:rsidR="000A37D1" w:rsidRPr="000A37D1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how</w:t>
      </w:r>
      <w:r w:rsidR="000A37D1" w:rsidRPr="000A37D1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to</w:t>
      </w:r>
      <w:r w:rsidR="000A37D1" w:rsidRPr="000A37D1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place</w:t>
      </w:r>
      <w:r w:rsidR="000A37D1" w:rsidRPr="000A37D1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N</w:t>
      </w:r>
      <w:r w:rsidR="000A37D1" w:rsidRPr="000A37D1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queens</w:t>
      </w:r>
      <w:r w:rsidR="000A37D1" w:rsidRPr="000A37D1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on</w:t>
      </w:r>
      <w:r w:rsidR="000A37D1" w:rsidRPr="000A37D1">
        <w:rPr>
          <w:rFonts w:ascii="Times New Roman" w:hAnsi="Times New Roman" w:cs="Times New Roman"/>
          <w:color w:val="000000" w:themeColor="text1"/>
          <w:spacing w:val="-51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board</w:t>
      </w:r>
      <w:r w:rsidR="000A37D1"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with non</w:t>
      </w:r>
      <w:r w:rsidR="007D275B">
        <w:rPr>
          <w:rFonts w:ascii="Times New Roman" w:hAnsi="Times New Roman" w:cs="Times New Roman"/>
          <w:color w:val="000000" w:themeColor="text1"/>
        </w:rPr>
        <w:t>-</w:t>
      </w:r>
      <w:r w:rsidR="000A37D1" w:rsidRPr="000A37D1">
        <w:rPr>
          <w:rFonts w:ascii="Times New Roman" w:hAnsi="Times New Roman" w:cs="Times New Roman"/>
          <w:color w:val="000000" w:themeColor="text1"/>
        </w:rPr>
        <w:t>attacking</w:t>
      </w:r>
      <w:r w:rsidR="000A37D1" w:rsidRPr="000A37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0A37D1" w:rsidRPr="000A37D1">
        <w:rPr>
          <w:rFonts w:ascii="Times New Roman" w:hAnsi="Times New Roman" w:cs="Times New Roman"/>
          <w:color w:val="000000" w:themeColor="text1"/>
        </w:rPr>
        <w:t>mode using backtracking.</w:t>
      </w:r>
      <w:r w:rsidR="00983E60">
        <w:rPr>
          <w:rFonts w:ascii="Times New Roman" w:hAnsi="Times New Roman" w:cs="Times New Roman"/>
          <w:color w:val="000000" w:themeColor="text1"/>
        </w:rPr>
        <w:t xml:space="preserve"> Also studied how to solve Graph Coloring problem</w:t>
      </w:r>
    </w:p>
    <w:p w14:paraId="6E2E2DC2" w14:textId="69A3E2EB" w:rsidR="00993EB7" w:rsidRPr="000A37D1" w:rsidRDefault="00993EB7" w:rsidP="000A37D1">
      <w:pPr>
        <w:pStyle w:val="BodyText"/>
        <w:spacing w:before="0" w:line="360" w:lineRule="auto"/>
        <w:rPr>
          <w:rFonts w:ascii="Times New Roman" w:hAnsi="Times New Roman" w:cs="Times New Roman"/>
          <w:b/>
        </w:rPr>
      </w:pPr>
    </w:p>
    <w:sectPr w:rsidR="00993EB7" w:rsidRPr="000A37D1" w:rsidSect="007035BA">
      <w:headerReference w:type="default" r:id="rId15"/>
      <w:footerReference w:type="default" r:id="rId16"/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9E3AA" w14:textId="77777777" w:rsidR="005D3668" w:rsidRDefault="005D3668">
      <w:r>
        <w:separator/>
      </w:r>
    </w:p>
  </w:endnote>
  <w:endnote w:type="continuationSeparator" w:id="0">
    <w:p w14:paraId="26568D06" w14:textId="77777777" w:rsidR="005D3668" w:rsidRDefault="005D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6AB69" w14:textId="77777777" w:rsidR="00147FA9" w:rsidRDefault="00147FA9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5A165" w14:textId="77777777" w:rsidR="005D3668" w:rsidRDefault="005D3668">
      <w:r>
        <w:separator/>
      </w:r>
    </w:p>
  </w:footnote>
  <w:footnote w:type="continuationSeparator" w:id="0">
    <w:p w14:paraId="0A3F9B0A" w14:textId="77777777" w:rsidR="005D3668" w:rsidRDefault="005D3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88E73" w14:textId="77777777" w:rsidR="00147FA9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CBAC6F" wp14:editId="49A2E608">
              <wp:simplePos x="0" y="0"/>
              <wp:positionH relativeFrom="page">
                <wp:posOffset>914400</wp:posOffset>
              </wp:positionH>
              <wp:positionV relativeFrom="page">
                <wp:posOffset>463550</wp:posOffset>
              </wp:positionV>
              <wp:extent cx="6184900" cy="0"/>
              <wp:effectExtent l="0" t="0" r="0" b="0"/>
              <wp:wrapNone/>
              <wp:docPr id="45898559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49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33D58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36.5pt" to="559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95F943B" wp14:editId="32C64E50">
              <wp:simplePos x="0" y="0"/>
              <wp:positionH relativeFrom="page">
                <wp:posOffset>901700</wp:posOffset>
              </wp:positionH>
              <wp:positionV relativeFrom="page">
                <wp:posOffset>271145</wp:posOffset>
              </wp:positionV>
              <wp:extent cx="1297305" cy="180340"/>
              <wp:effectExtent l="0" t="0" r="0" b="0"/>
              <wp:wrapNone/>
              <wp:docPr id="56651655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730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AC6C1" w14:textId="77777777" w:rsidR="00147FA9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Laboratory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Practice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F94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21.35pt;width:102.15pt;height:14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" filled="f" stroked="f">
              <v:textbox inset="0,0,0,0">
                <w:txbxContent>
                  <w:p w14:paraId="65AAC6C1" w14:textId="77777777" w:rsidR="00147FA9" w:rsidRDefault="00000000">
                    <w:pPr>
                      <w:spacing w:before="1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808080"/>
                      </w:rPr>
                      <w:t>Laboratory</w:t>
                    </w:r>
                    <w:r>
                      <w:rPr>
                        <w:rFonts w:ascii="Times New Roman"/>
                        <w:i/>
                        <w:color w:val="808080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</w:rPr>
                      <w:t>Practice</w:t>
                    </w:r>
                    <w:r>
                      <w:rPr>
                        <w:rFonts w:ascii="Times New Roman"/>
                        <w:i/>
                        <w:color w:val="808080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CB71359" wp14:editId="166E37B1">
              <wp:simplePos x="0" y="0"/>
              <wp:positionH relativeFrom="page">
                <wp:posOffset>4686300</wp:posOffset>
              </wp:positionH>
              <wp:positionV relativeFrom="page">
                <wp:posOffset>271145</wp:posOffset>
              </wp:positionV>
              <wp:extent cx="1934845" cy="180340"/>
              <wp:effectExtent l="0" t="0" r="0" b="0"/>
              <wp:wrapNone/>
              <wp:docPr id="23580133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484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076E0" w14:textId="77777777" w:rsidR="00147FA9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"/>
                            </w:rPr>
                            <w:t>Third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"/>
                            </w:rPr>
                            <w:t>Year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71359" id="Text Box 3" o:spid="_x0000_s1027" type="#_x0000_t202" style="position:absolute;margin-left:369pt;margin-top:21.35pt;width:152.35pt;height:14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" filled="f" stroked="f">
              <v:textbox inset="0,0,0,0">
                <w:txbxContent>
                  <w:p w14:paraId="524076E0" w14:textId="77777777" w:rsidR="00147FA9" w:rsidRDefault="00000000">
                    <w:pPr>
                      <w:spacing w:before="1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808080"/>
                        <w:spacing w:val="-1"/>
                      </w:rPr>
                      <w:t>Third</w:t>
                    </w:r>
                    <w:r>
                      <w:rPr>
                        <w:rFonts w:ascii="Times New Roman"/>
                        <w:i/>
                        <w:color w:val="808080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  <w:spacing w:val="-1"/>
                      </w:rPr>
                      <w:t>Year</w:t>
                    </w:r>
                    <w:r>
                      <w:rPr>
                        <w:rFonts w:ascii="Times New Roman"/>
                        <w:i/>
                        <w:color w:val="808080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</w:rPr>
                      <w:t>Computer</w:t>
                    </w:r>
                    <w:r>
                      <w:rPr>
                        <w:rFonts w:ascii="Times New Roman"/>
                        <w:i/>
                        <w:color w:val="808080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1431"/>
    <w:multiLevelType w:val="hybridMultilevel"/>
    <w:tmpl w:val="8BC6A312"/>
    <w:lvl w:ilvl="0" w:tplc="581CB6E4">
      <w:numFmt w:val="bullet"/>
      <w:lvlText w:val="●"/>
      <w:lvlJc w:val="left"/>
      <w:pPr>
        <w:ind w:left="1660" w:hanging="358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C584F200">
      <w:numFmt w:val="bullet"/>
      <w:lvlText w:val="•"/>
      <w:lvlJc w:val="left"/>
      <w:pPr>
        <w:ind w:left="2608" w:hanging="358"/>
      </w:pPr>
      <w:rPr>
        <w:rFonts w:hint="default"/>
        <w:lang w:val="en-US" w:eastAsia="en-US" w:bidi="ar-SA"/>
      </w:rPr>
    </w:lvl>
    <w:lvl w:ilvl="2" w:tplc="94A644AE">
      <w:numFmt w:val="bullet"/>
      <w:lvlText w:val="•"/>
      <w:lvlJc w:val="left"/>
      <w:pPr>
        <w:ind w:left="3556" w:hanging="358"/>
      </w:pPr>
      <w:rPr>
        <w:rFonts w:hint="default"/>
        <w:lang w:val="en-US" w:eastAsia="en-US" w:bidi="ar-SA"/>
      </w:rPr>
    </w:lvl>
    <w:lvl w:ilvl="3" w:tplc="4FBA05A2">
      <w:numFmt w:val="bullet"/>
      <w:lvlText w:val="•"/>
      <w:lvlJc w:val="left"/>
      <w:pPr>
        <w:ind w:left="4504" w:hanging="358"/>
      </w:pPr>
      <w:rPr>
        <w:rFonts w:hint="default"/>
        <w:lang w:val="en-US" w:eastAsia="en-US" w:bidi="ar-SA"/>
      </w:rPr>
    </w:lvl>
    <w:lvl w:ilvl="4" w:tplc="550064CC">
      <w:numFmt w:val="bullet"/>
      <w:lvlText w:val="•"/>
      <w:lvlJc w:val="left"/>
      <w:pPr>
        <w:ind w:left="5452" w:hanging="358"/>
      </w:pPr>
      <w:rPr>
        <w:rFonts w:hint="default"/>
        <w:lang w:val="en-US" w:eastAsia="en-US" w:bidi="ar-SA"/>
      </w:rPr>
    </w:lvl>
    <w:lvl w:ilvl="5" w:tplc="73D65858">
      <w:numFmt w:val="bullet"/>
      <w:lvlText w:val="•"/>
      <w:lvlJc w:val="left"/>
      <w:pPr>
        <w:ind w:left="6400" w:hanging="358"/>
      </w:pPr>
      <w:rPr>
        <w:rFonts w:hint="default"/>
        <w:lang w:val="en-US" w:eastAsia="en-US" w:bidi="ar-SA"/>
      </w:rPr>
    </w:lvl>
    <w:lvl w:ilvl="6" w:tplc="93746892">
      <w:numFmt w:val="bullet"/>
      <w:lvlText w:val="•"/>
      <w:lvlJc w:val="left"/>
      <w:pPr>
        <w:ind w:left="7348" w:hanging="358"/>
      </w:pPr>
      <w:rPr>
        <w:rFonts w:hint="default"/>
        <w:lang w:val="en-US" w:eastAsia="en-US" w:bidi="ar-SA"/>
      </w:rPr>
    </w:lvl>
    <w:lvl w:ilvl="7" w:tplc="1A045826">
      <w:numFmt w:val="bullet"/>
      <w:lvlText w:val="•"/>
      <w:lvlJc w:val="left"/>
      <w:pPr>
        <w:ind w:left="8296" w:hanging="358"/>
      </w:pPr>
      <w:rPr>
        <w:rFonts w:hint="default"/>
        <w:lang w:val="en-US" w:eastAsia="en-US" w:bidi="ar-SA"/>
      </w:rPr>
    </w:lvl>
    <w:lvl w:ilvl="8" w:tplc="2CEA8A3A">
      <w:numFmt w:val="bullet"/>
      <w:lvlText w:val="•"/>
      <w:lvlJc w:val="left"/>
      <w:pPr>
        <w:ind w:left="9244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839125D"/>
    <w:multiLevelType w:val="multilevel"/>
    <w:tmpl w:val="5BCE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57E3A"/>
    <w:multiLevelType w:val="hybridMultilevel"/>
    <w:tmpl w:val="AA2E12B6"/>
    <w:lvl w:ilvl="0" w:tplc="3AEAA890">
      <w:numFmt w:val="bullet"/>
      <w:lvlText w:val="●"/>
      <w:lvlJc w:val="left"/>
      <w:pPr>
        <w:ind w:left="610" w:hanging="360"/>
      </w:pPr>
      <w:rPr>
        <w:rFonts w:ascii="Microsoft Sans Serif" w:eastAsia="Microsoft Sans Serif" w:hAnsi="Microsoft Sans Serif" w:cs="Microsoft Sans Serif" w:hint="default"/>
        <w:color w:val="333333"/>
        <w:w w:val="100"/>
        <w:sz w:val="24"/>
        <w:szCs w:val="24"/>
        <w:lang w:val="en-US" w:eastAsia="en-US" w:bidi="ar-SA"/>
      </w:rPr>
    </w:lvl>
    <w:lvl w:ilvl="1" w:tplc="148CAEB4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D00269EC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3" w:tplc="F6DAA4B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3702BEAC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692E864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81C298D2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3CB6661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6CA9ECE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1B0500"/>
    <w:multiLevelType w:val="hybridMultilevel"/>
    <w:tmpl w:val="11928E52"/>
    <w:lvl w:ilvl="0" w:tplc="5ABEC020">
      <w:start w:val="1"/>
      <w:numFmt w:val="decimal"/>
      <w:lvlText w:val="%1)"/>
      <w:lvlJc w:val="left"/>
      <w:pPr>
        <w:ind w:left="1187" w:hanging="24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D7071A0">
      <w:start w:val="1"/>
      <w:numFmt w:val="lowerLetter"/>
      <w:lvlText w:val="%2)"/>
      <w:lvlJc w:val="left"/>
      <w:pPr>
        <w:ind w:left="1319" w:hanging="24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6BF627C8">
      <w:numFmt w:val="bullet"/>
      <w:lvlText w:val="•"/>
      <w:lvlJc w:val="left"/>
      <w:pPr>
        <w:ind w:left="2411" w:hanging="245"/>
      </w:pPr>
      <w:rPr>
        <w:rFonts w:hint="default"/>
        <w:lang w:val="en-US" w:eastAsia="en-US" w:bidi="ar-SA"/>
      </w:rPr>
    </w:lvl>
    <w:lvl w:ilvl="3" w:tplc="B0CAC888">
      <w:numFmt w:val="bullet"/>
      <w:lvlText w:val="•"/>
      <w:lvlJc w:val="left"/>
      <w:pPr>
        <w:ind w:left="3502" w:hanging="245"/>
      </w:pPr>
      <w:rPr>
        <w:rFonts w:hint="default"/>
        <w:lang w:val="en-US" w:eastAsia="en-US" w:bidi="ar-SA"/>
      </w:rPr>
    </w:lvl>
    <w:lvl w:ilvl="4" w:tplc="A3C2DFBA">
      <w:numFmt w:val="bullet"/>
      <w:lvlText w:val="•"/>
      <w:lvlJc w:val="left"/>
      <w:pPr>
        <w:ind w:left="4593" w:hanging="245"/>
      </w:pPr>
      <w:rPr>
        <w:rFonts w:hint="default"/>
        <w:lang w:val="en-US" w:eastAsia="en-US" w:bidi="ar-SA"/>
      </w:rPr>
    </w:lvl>
    <w:lvl w:ilvl="5" w:tplc="93A49246">
      <w:numFmt w:val="bullet"/>
      <w:lvlText w:val="•"/>
      <w:lvlJc w:val="left"/>
      <w:pPr>
        <w:ind w:left="5684" w:hanging="245"/>
      </w:pPr>
      <w:rPr>
        <w:rFonts w:hint="default"/>
        <w:lang w:val="en-US" w:eastAsia="en-US" w:bidi="ar-SA"/>
      </w:rPr>
    </w:lvl>
    <w:lvl w:ilvl="6" w:tplc="13ECA3F2">
      <w:numFmt w:val="bullet"/>
      <w:lvlText w:val="•"/>
      <w:lvlJc w:val="left"/>
      <w:pPr>
        <w:ind w:left="6776" w:hanging="245"/>
      </w:pPr>
      <w:rPr>
        <w:rFonts w:hint="default"/>
        <w:lang w:val="en-US" w:eastAsia="en-US" w:bidi="ar-SA"/>
      </w:rPr>
    </w:lvl>
    <w:lvl w:ilvl="7" w:tplc="116E2C48">
      <w:numFmt w:val="bullet"/>
      <w:lvlText w:val="•"/>
      <w:lvlJc w:val="left"/>
      <w:pPr>
        <w:ind w:left="7867" w:hanging="245"/>
      </w:pPr>
      <w:rPr>
        <w:rFonts w:hint="default"/>
        <w:lang w:val="en-US" w:eastAsia="en-US" w:bidi="ar-SA"/>
      </w:rPr>
    </w:lvl>
    <w:lvl w:ilvl="8" w:tplc="35382F5A">
      <w:numFmt w:val="bullet"/>
      <w:lvlText w:val="•"/>
      <w:lvlJc w:val="left"/>
      <w:pPr>
        <w:ind w:left="8958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161312E9"/>
    <w:multiLevelType w:val="hybridMultilevel"/>
    <w:tmpl w:val="3C0E379C"/>
    <w:lvl w:ilvl="0" w:tplc="E2100374">
      <w:start w:val="1"/>
      <w:numFmt w:val="decimal"/>
      <w:lvlText w:val="%1."/>
      <w:lvlJc w:val="left"/>
      <w:pPr>
        <w:ind w:left="971" w:hanging="221"/>
        <w:jc w:val="right"/>
      </w:pPr>
      <w:rPr>
        <w:rFonts w:hint="default"/>
        <w:w w:val="100"/>
        <w:lang w:val="en-US" w:eastAsia="en-US" w:bidi="ar-SA"/>
      </w:rPr>
    </w:lvl>
    <w:lvl w:ilvl="1" w:tplc="C76065C6">
      <w:numFmt w:val="bullet"/>
      <w:lvlText w:val="•"/>
      <w:lvlJc w:val="left"/>
      <w:pPr>
        <w:ind w:left="1996" w:hanging="221"/>
      </w:pPr>
      <w:rPr>
        <w:rFonts w:hint="default"/>
        <w:lang w:val="en-US" w:eastAsia="en-US" w:bidi="ar-SA"/>
      </w:rPr>
    </w:lvl>
    <w:lvl w:ilvl="2" w:tplc="E6E80EFE">
      <w:numFmt w:val="bullet"/>
      <w:lvlText w:val="•"/>
      <w:lvlJc w:val="left"/>
      <w:pPr>
        <w:ind w:left="3012" w:hanging="221"/>
      </w:pPr>
      <w:rPr>
        <w:rFonts w:hint="default"/>
        <w:lang w:val="en-US" w:eastAsia="en-US" w:bidi="ar-SA"/>
      </w:rPr>
    </w:lvl>
    <w:lvl w:ilvl="3" w:tplc="9014D5F8">
      <w:numFmt w:val="bullet"/>
      <w:lvlText w:val="•"/>
      <w:lvlJc w:val="left"/>
      <w:pPr>
        <w:ind w:left="4028" w:hanging="221"/>
      </w:pPr>
      <w:rPr>
        <w:rFonts w:hint="default"/>
        <w:lang w:val="en-US" w:eastAsia="en-US" w:bidi="ar-SA"/>
      </w:rPr>
    </w:lvl>
    <w:lvl w:ilvl="4" w:tplc="1A64AEFC">
      <w:numFmt w:val="bullet"/>
      <w:lvlText w:val="•"/>
      <w:lvlJc w:val="left"/>
      <w:pPr>
        <w:ind w:left="5044" w:hanging="221"/>
      </w:pPr>
      <w:rPr>
        <w:rFonts w:hint="default"/>
        <w:lang w:val="en-US" w:eastAsia="en-US" w:bidi="ar-SA"/>
      </w:rPr>
    </w:lvl>
    <w:lvl w:ilvl="5" w:tplc="9DE4E1D8">
      <w:numFmt w:val="bullet"/>
      <w:lvlText w:val="•"/>
      <w:lvlJc w:val="left"/>
      <w:pPr>
        <w:ind w:left="6060" w:hanging="221"/>
      </w:pPr>
      <w:rPr>
        <w:rFonts w:hint="default"/>
        <w:lang w:val="en-US" w:eastAsia="en-US" w:bidi="ar-SA"/>
      </w:rPr>
    </w:lvl>
    <w:lvl w:ilvl="6" w:tplc="B3067914">
      <w:numFmt w:val="bullet"/>
      <w:lvlText w:val="•"/>
      <w:lvlJc w:val="left"/>
      <w:pPr>
        <w:ind w:left="7076" w:hanging="221"/>
      </w:pPr>
      <w:rPr>
        <w:rFonts w:hint="default"/>
        <w:lang w:val="en-US" w:eastAsia="en-US" w:bidi="ar-SA"/>
      </w:rPr>
    </w:lvl>
    <w:lvl w:ilvl="7" w:tplc="89B447EE">
      <w:numFmt w:val="bullet"/>
      <w:lvlText w:val="•"/>
      <w:lvlJc w:val="left"/>
      <w:pPr>
        <w:ind w:left="8092" w:hanging="221"/>
      </w:pPr>
      <w:rPr>
        <w:rFonts w:hint="default"/>
        <w:lang w:val="en-US" w:eastAsia="en-US" w:bidi="ar-SA"/>
      </w:rPr>
    </w:lvl>
    <w:lvl w:ilvl="8" w:tplc="D4FC6174">
      <w:numFmt w:val="bullet"/>
      <w:lvlText w:val="•"/>
      <w:lvlJc w:val="left"/>
      <w:pPr>
        <w:ind w:left="9108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17E85AFA"/>
    <w:multiLevelType w:val="hybridMultilevel"/>
    <w:tmpl w:val="71E0FB66"/>
    <w:lvl w:ilvl="0" w:tplc="3CC4AF52">
      <w:start w:val="1"/>
      <w:numFmt w:val="decimal"/>
      <w:lvlText w:val="%1."/>
      <w:lvlJc w:val="left"/>
      <w:pPr>
        <w:ind w:left="861" w:hanging="2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484CCA4">
      <w:numFmt w:val="bullet"/>
      <w:lvlText w:val="●"/>
      <w:lvlJc w:val="left"/>
      <w:pPr>
        <w:ind w:left="166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4B46227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8084A630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4" w:tplc="2460D7AC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60FC2812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B39CDC5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AD04E82C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  <w:lvl w:ilvl="8" w:tplc="5BECDD48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ED64EE"/>
    <w:multiLevelType w:val="hybridMultilevel"/>
    <w:tmpl w:val="7D408392"/>
    <w:lvl w:ilvl="0" w:tplc="E36433B0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9502E2E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0380B36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60CAA90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8C341E92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0928B9E6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65F02132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CCAEDDE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2A18473A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FBE01D2"/>
    <w:multiLevelType w:val="multilevel"/>
    <w:tmpl w:val="1F9A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34678"/>
    <w:multiLevelType w:val="hybridMultilevel"/>
    <w:tmpl w:val="4330F344"/>
    <w:lvl w:ilvl="0" w:tplc="304071FA">
      <w:numFmt w:val="bullet"/>
      <w:lvlText w:val="●"/>
      <w:lvlJc w:val="left"/>
      <w:pPr>
        <w:ind w:left="1360" w:hanging="450"/>
      </w:pPr>
      <w:rPr>
        <w:rFonts w:ascii="Microsoft Sans Serif" w:eastAsia="Microsoft Sans Serif" w:hAnsi="Microsoft Sans Serif" w:cs="Microsoft Sans Serif" w:hint="default"/>
        <w:color w:val="333333"/>
        <w:w w:val="100"/>
        <w:sz w:val="24"/>
        <w:szCs w:val="24"/>
        <w:lang w:val="en-US" w:eastAsia="en-US" w:bidi="ar-SA"/>
      </w:rPr>
    </w:lvl>
    <w:lvl w:ilvl="1" w:tplc="FBE88EF4">
      <w:numFmt w:val="bullet"/>
      <w:lvlText w:val="●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922C2480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A3B4B7A8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289C5440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8A9E3FEE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FD4E2D0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95F8F872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F2A44768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F476E87"/>
    <w:multiLevelType w:val="hybridMultilevel"/>
    <w:tmpl w:val="E19258BC"/>
    <w:lvl w:ilvl="0" w:tplc="927AE902">
      <w:start w:val="1"/>
      <w:numFmt w:val="lowerLetter"/>
      <w:lvlText w:val="%1."/>
      <w:lvlJc w:val="left"/>
      <w:pPr>
        <w:ind w:left="957" w:hanging="238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87646C12">
      <w:numFmt w:val="bullet"/>
      <w:lvlText w:val="●"/>
      <w:lvlJc w:val="left"/>
      <w:pPr>
        <w:ind w:left="1660" w:hanging="35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6CB02298">
      <w:numFmt w:val="bullet"/>
      <w:lvlText w:val="•"/>
      <w:lvlJc w:val="left"/>
      <w:pPr>
        <w:ind w:left="2713" w:hanging="358"/>
      </w:pPr>
      <w:rPr>
        <w:rFonts w:hint="default"/>
        <w:lang w:val="en-US" w:eastAsia="en-US" w:bidi="ar-SA"/>
      </w:rPr>
    </w:lvl>
    <w:lvl w:ilvl="3" w:tplc="8146D7FA">
      <w:numFmt w:val="bullet"/>
      <w:lvlText w:val="•"/>
      <w:lvlJc w:val="left"/>
      <w:pPr>
        <w:ind w:left="3766" w:hanging="358"/>
      </w:pPr>
      <w:rPr>
        <w:rFonts w:hint="default"/>
        <w:lang w:val="en-US" w:eastAsia="en-US" w:bidi="ar-SA"/>
      </w:rPr>
    </w:lvl>
    <w:lvl w:ilvl="4" w:tplc="17625B68">
      <w:numFmt w:val="bullet"/>
      <w:lvlText w:val="•"/>
      <w:lvlJc w:val="left"/>
      <w:pPr>
        <w:ind w:left="4820" w:hanging="358"/>
      </w:pPr>
      <w:rPr>
        <w:rFonts w:hint="default"/>
        <w:lang w:val="en-US" w:eastAsia="en-US" w:bidi="ar-SA"/>
      </w:rPr>
    </w:lvl>
    <w:lvl w:ilvl="5" w:tplc="3DC0465C">
      <w:numFmt w:val="bullet"/>
      <w:lvlText w:val="•"/>
      <w:lvlJc w:val="left"/>
      <w:pPr>
        <w:ind w:left="5873" w:hanging="358"/>
      </w:pPr>
      <w:rPr>
        <w:rFonts w:hint="default"/>
        <w:lang w:val="en-US" w:eastAsia="en-US" w:bidi="ar-SA"/>
      </w:rPr>
    </w:lvl>
    <w:lvl w:ilvl="6" w:tplc="94E6CC6A">
      <w:numFmt w:val="bullet"/>
      <w:lvlText w:val="•"/>
      <w:lvlJc w:val="left"/>
      <w:pPr>
        <w:ind w:left="6927" w:hanging="358"/>
      </w:pPr>
      <w:rPr>
        <w:rFonts w:hint="default"/>
        <w:lang w:val="en-US" w:eastAsia="en-US" w:bidi="ar-SA"/>
      </w:rPr>
    </w:lvl>
    <w:lvl w:ilvl="7" w:tplc="A24A877C">
      <w:numFmt w:val="bullet"/>
      <w:lvlText w:val="•"/>
      <w:lvlJc w:val="left"/>
      <w:pPr>
        <w:ind w:left="7980" w:hanging="358"/>
      </w:pPr>
      <w:rPr>
        <w:rFonts w:hint="default"/>
        <w:lang w:val="en-US" w:eastAsia="en-US" w:bidi="ar-SA"/>
      </w:rPr>
    </w:lvl>
    <w:lvl w:ilvl="8" w:tplc="14F67A6C">
      <w:numFmt w:val="bullet"/>
      <w:lvlText w:val="•"/>
      <w:lvlJc w:val="left"/>
      <w:pPr>
        <w:ind w:left="9033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379468D9"/>
    <w:multiLevelType w:val="hybridMultilevel"/>
    <w:tmpl w:val="4560E5EE"/>
    <w:lvl w:ilvl="0" w:tplc="5EB6CF6C">
      <w:start w:val="1"/>
      <w:numFmt w:val="decimal"/>
      <w:lvlText w:val="%1)"/>
      <w:lvlJc w:val="left"/>
      <w:pPr>
        <w:ind w:left="608" w:hanging="24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668DFF2">
      <w:start w:val="1"/>
      <w:numFmt w:val="lowerLetter"/>
      <w:lvlText w:val="%2)"/>
      <w:lvlJc w:val="left"/>
      <w:pPr>
        <w:ind w:left="739" w:hanging="24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B006252">
      <w:numFmt w:val="bullet"/>
      <w:lvlText w:val="•"/>
      <w:lvlJc w:val="left"/>
      <w:pPr>
        <w:ind w:left="1773" w:hanging="242"/>
      </w:pPr>
      <w:rPr>
        <w:rFonts w:hint="default"/>
        <w:lang w:val="en-US" w:eastAsia="en-US" w:bidi="ar-SA"/>
      </w:rPr>
    </w:lvl>
    <w:lvl w:ilvl="3" w:tplc="6ED09C0E">
      <w:numFmt w:val="bullet"/>
      <w:lvlText w:val="•"/>
      <w:lvlJc w:val="left"/>
      <w:pPr>
        <w:ind w:left="2806" w:hanging="242"/>
      </w:pPr>
      <w:rPr>
        <w:rFonts w:hint="default"/>
        <w:lang w:val="en-US" w:eastAsia="en-US" w:bidi="ar-SA"/>
      </w:rPr>
    </w:lvl>
    <w:lvl w:ilvl="4" w:tplc="6512DC38">
      <w:numFmt w:val="bullet"/>
      <w:lvlText w:val="•"/>
      <w:lvlJc w:val="left"/>
      <w:pPr>
        <w:ind w:left="3840" w:hanging="242"/>
      </w:pPr>
      <w:rPr>
        <w:rFonts w:hint="default"/>
        <w:lang w:val="en-US" w:eastAsia="en-US" w:bidi="ar-SA"/>
      </w:rPr>
    </w:lvl>
    <w:lvl w:ilvl="5" w:tplc="EC226228">
      <w:numFmt w:val="bullet"/>
      <w:lvlText w:val="•"/>
      <w:lvlJc w:val="left"/>
      <w:pPr>
        <w:ind w:left="4873" w:hanging="242"/>
      </w:pPr>
      <w:rPr>
        <w:rFonts w:hint="default"/>
        <w:lang w:val="en-US" w:eastAsia="en-US" w:bidi="ar-SA"/>
      </w:rPr>
    </w:lvl>
    <w:lvl w:ilvl="6" w:tplc="F1E8EAD0">
      <w:numFmt w:val="bullet"/>
      <w:lvlText w:val="•"/>
      <w:lvlJc w:val="left"/>
      <w:pPr>
        <w:ind w:left="5906" w:hanging="242"/>
      </w:pPr>
      <w:rPr>
        <w:rFonts w:hint="default"/>
        <w:lang w:val="en-US" w:eastAsia="en-US" w:bidi="ar-SA"/>
      </w:rPr>
    </w:lvl>
    <w:lvl w:ilvl="7" w:tplc="D74AACA4">
      <w:numFmt w:val="bullet"/>
      <w:lvlText w:val="•"/>
      <w:lvlJc w:val="left"/>
      <w:pPr>
        <w:ind w:left="6940" w:hanging="242"/>
      </w:pPr>
      <w:rPr>
        <w:rFonts w:hint="default"/>
        <w:lang w:val="en-US" w:eastAsia="en-US" w:bidi="ar-SA"/>
      </w:rPr>
    </w:lvl>
    <w:lvl w:ilvl="8" w:tplc="85F6BA66">
      <w:numFmt w:val="bullet"/>
      <w:lvlText w:val="•"/>
      <w:lvlJc w:val="left"/>
      <w:pPr>
        <w:ind w:left="7973" w:hanging="242"/>
      </w:pPr>
      <w:rPr>
        <w:rFonts w:hint="default"/>
        <w:lang w:val="en-US" w:eastAsia="en-US" w:bidi="ar-SA"/>
      </w:rPr>
    </w:lvl>
  </w:abstractNum>
  <w:abstractNum w:abstractNumId="11" w15:restartNumberingAfterBreak="0">
    <w:nsid w:val="38ED27D9"/>
    <w:multiLevelType w:val="multilevel"/>
    <w:tmpl w:val="F80E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E18D8"/>
    <w:multiLevelType w:val="hybridMultilevel"/>
    <w:tmpl w:val="ADE60766"/>
    <w:lvl w:ilvl="0" w:tplc="4BB61824">
      <w:start w:val="1"/>
      <w:numFmt w:val="decimal"/>
      <w:lvlText w:val="%1."/>
      <w:lvlJc w:val="left"/>
      <w:pPr>
        <w:ind w:left="839" w:hanging="361"/>
      </w:pPr>
      <w:rPr>
        <w:rFonts w:hint="default"/>
        <w:w w:val="100"/>
        <w:lang w:val="en-US" w:eastAsia="en-US" w:bidi="ar-SA"/>
      </w:rPr>
    </w:lvl>
    <w:lvl w:ilvl="1" w:tplc="A552D2D4">
      <w:start w:val="1"/>
      <w:numFmt w:val="decimal"/>
      <w:lvlText w:val="%2."/>
      <w:lvlJc w:val="left"/>
      <w:pPr>
        <w:ind w:left="1218" w:hanging="28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B20AC62A">
      <w:numFmt w:val="bullet"/>
      <w:lvlText w:val="●"/>
      <w:lvlJc w:val="left"/>
      <w:pPr>
        <w:ind w:left="1660" w:hanging="358"/>
      </w:pPr>
      <w:rPr>
        <w:rFonts w:hint="default"/>
        <w:w w:val="100"/>
        <w:lang w:val="en-US" w:eastAsia="en-US" w:bidi="ar-SA"/>
      </w:rPr>
    </w:lvl>
    <w:lvl w:ilvl="3" w:tplc="D772EC82">
      <w:numFmt w:val="bullet"/>
      <w:lvlText w:val="•"/>
      <w:lvlJc w:val="left"/>
      <w:pPr>
        <w:ind w:left="2845" w:hanging="358"/>
      </w:pPr>
      <w:rPr>
        <w:rFonts w:hint="default"/>
        <w:lang w:val="en-US" w:eastAsia="en-US" w:bidi="ar-SA"/>
      </w:rPr>
    </w:lvl>
    <w:lvl w:ilvl="4" w:tplc="F67CAE04">
      <w:numFmt w:val="bullet"/>
      <w:lvlText w:val="•"/>
      <w:lvlJc w:val="left"/>
      <w:pPr>
        <w:ind w:left="4030" w:hanging="358"/>
      </w:pPr>
      <w:rPr>
        <w:rFonts w:hint="default"/>
        <w:lang w:val="en-US" w:eastAsia="en-US" w:bidi="ar-SA"/>
      </w:rPr>
    </w:lvl>
    <w:lvl w:ilvl="5" w:tplc="6950ADD4">
      <w:numFmt w:val="bullet"/>
      <w:lvlText w:val="•"/>
      <w:lvlJc w:val="left"/>
      <w:pPr>
        <w:ind w:left="5215" w:hanging="358"/>
      </w:pPr>
      <w:rPr>
        <w:rFonts w:hint="default"/>
        <w:lang w:val="en-US" w:eastAsia="en-US" w:bidi="ar-SA"/>
      </w:rPr>
    </w:lvl>
    <w:lvl w:ilvl="6" w:tplc="09F0AAF0">
      <w:numFmt w:val="bullet"/>
      <w:lvlText w:val="•"/>
      <w:lvlJc w:val="left"/>
      <w:pPr>
        <w:ind w:left="6400" w:hanging="358"/>
      </w:pPr>
      <w:rPr>
        <w:rFonts w:hint="default"/>
        <w:lang w:val="en-US" w:eastAsia="en-US" w:bidi="ar-SA"/>
      </w:rPr>
    </w:lvl>
    <w:lvl w:ilvl="7" w:tplc="38B00C50">
      <w:numFmt w:val="bullet"/>
      <w:lvlText w:val="•"/>
      <w:lvlJc w:val="left"/>
      <w:pPr>
        <w:ind w:left="7585" w:hanging="358"/>
      </w:pPr>
      <w:rPr>
        <w:rFonts w:hint="default"/>
        <w:lang w:val="en-US" w:eastAsia="en-US" w:bidi="ar-SA"/>
      </w:rPr>
    </w:lvl>
    <w:lvl w:ilvl="8" w:tplc="D87C980A">
      <w:numFmt w:val="bullet"/>
      <w:lvlText w:val="•"/>
      <w:lvlJc w:val="left"/>
      <w:pPr>
        <w:ind w:left="8770" w:hanging="358"/>
      </w:pPr>
      <w:rPr>
        <w:rFonts w:hint="default"/>
        <w:lang w:val="en-US" w:eastAsia="en-US" w:bidi="ar-SA"/>
      </w:rPr>
    </w:lvl>
  </w:abstractNum>
  <w:abstractNum w:abstractNumId="13" w15:restartNumberingAfterBreak="0">
    <w:nsid w:val="46C06EA3"/>
    <w:multiLevelType w:val="hybridMultilevel"/>
    <w:tmpl w:val="5688FA0C"/>
    <w:lvl w:ilvl="0" w:tplc="56DCA1AC">
      <w:numFmt w:val="bullet"/>
      <w:lvlText w:val="●"/>
      <w:lvlJc w:val="left"/>
      <w:pPr>
        <w:ind w:left="1480" w:hanging="449"/>
      </w:pPr>
      <w:rPr>
        <w:rFonts w:ascii="Microsoft Sans Serif" w:eastAsia="Microsoft Sans Serif" w:hAnsi="Microsoft Sans Serif" w:cs="Microsoft Sans Serif" w:hint="default"/>
        <w:color w:val="333333"/>
        <w:w w:val="100"/>
        <w:sz w:val="24"/>
        <w:szCs w:val="24"/>
        <w:lang w:val="en-US" w:eastAsia="en-US" w:bidi="ar-SA"/>
      </w:rPr>
    </w:lvl>
    <w:lvl w:ilvl="1" w:tplc="C1FA42B6">
      <w:numFmt w:val="bullet"/>
      <w:lvlText w:val="●"/>
      <w:lvlJc w:val="left"/>
      <w:pPr>
        <w:ind w:left="1660" w:hanging="360"/>
      </w:pPr>
      <w:rPr>
        <w:rFonts w:hint="default"/>
        <w:w w:val="100"/>
        <w:lang w:val="en-US" w:eastAsia="en-US" w:bidi="ar-SA"/>
      </w:rPr>
    </w:lvl>
    <w:lvl w:ilvl="2" w:tplc="9896337A">
      <w:numFmt w:val="bullet"/>
      <w:lvlText w:val="●"/>
      <w:lvlJc w:val="left"/>
      <w:pPr>
        <w:ind w:left="2260" w:hanging="358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3" w:tplc="37481446">
      <w:numFmt w:val="bullet"/>
      <w:lvlText w:val="•"/>
      <w:lvlJc w:val="left"/>
      <w:pPr>
        <w:ind w:left="3370" w:hanging="358"/>
      </w:pPr>
      <w:rPr>
        <w:rFonts w:hint="default"/>
        <w:lang w:val="en-US" w:eastAsia="en-US" w:bidi="ar-SA"/>
      </w:rPr>
    </w:lvl>
    <w:lvl w:ilvl="4" w:tplc="3A80ADC8">
      <w:numFmt w:val="bullet"/>
      <w:lvlText w:val="•"/>
      <w:lvlJc w:val="left"/>
      <w:pPr>
        <w:ind w:left="4480" w:hanging="358"/>
      </w:pPr>
      <w:rPr>
        <w:rFonts w:hint="default"/>
        <w:lang w:val="en-US" w:eastAsia="en-US" w:bidi="ar-SA"/>
      </w:rPr>
    </w:lvl>
    <w:lvl w:ilvl="5" w:tplc="55983712">
      <w:numFmt w:val="bullet"/>
      <w:lvlText w:val="•"/>
      <w:lvlJc w:val="left"/>
      <w:pPr>
        <w:ind w:left="5590" w:hanging="358"/>
      </w:pPr>
      <w:rPr>
        <w:rFonts w:hint="default"/>
        <w:lang w:val="en-US" w:eastAsia="en-US" w:bidi="ar-SA"/>
      </w:rPr>
    </w:lvl>
    <w:lvl w:ilvl="6" w:tplc="3BDCEF38">
      <w:numFmt w:val="bullet"/>
      <w:lvlText w:val="•"/>
      <w:lvlJc w:val="left"/>
      <w:pPr>
        <w:ind w:left="6700" w:hanging="358"/>
      </w:pPr>
      <w:rPr>
        <w:rFonts w:hint="default"/>
        <w:lang w:val="en-US" w:eastAsia="en-US" w:bidi="ar-SA"/>
      </w:rPr>
    </w:lvl>
    <w:lvl w:ilvl="7" w:tplc="C97AC44E">
      <w:numFmt w:val="bullet"/>
      <w:lvlText w:val="•"/>
      <w:lvlJc w:val="left"/>
      <w:pPr>
        <w:ind w:left="7810" w:hanging="358"/>
      </w:pPr>
      <w:rPr>
        <w:rFonts w:hint="default"/>
        <w:lang w:val="en-US" w:eastAsia="en-US" w:bidi="ar-SA"/>
      </w:rPr>
    </w:lvl>
    <w:lvl w:ilvl="8" w:tplc="6B4A979A">
      <w:numFmt w:val="bullet"/>
      <w:lvlText w:val="•"/>
      <w:lvlJc w:val="left"/>
      <w:pPr>
        <w:ind w:left="8920" w:hanging="358"/>
      </w:pPr>
      <w:rPr>
        <w:rFonts w:hint="default"/>
        <w:lang w:val="en-US" w:eastAsia="en-US" w:bidi="ar-SA"/>
      </w:rPr>
    </w:lvl>
  </w:abstractNum>
  <w:abstractNum w:abstractNumId="14" w15:restartNumberingAfterBreak="0">
    <w:nsid w:val="4796089F"/>
    <w:multiLevelType w:val="hybridMultilevel"/>
    <w:tmpl w:val="DFE61214"/>
    <w:lvl w:ilvl="0" w:tplc="FA28706C">
      <w:start w:val="1"/>
      <w:numFmt w:val="decimal"/>
      <w:lvlText w:val="%1."/>
      <w:lvlJc w:val="left"/>
      <w:pPr>
        <w:ind w:left="107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57F25160">
      <w:numFmt w:val="bullet"/>
      <w:lvlText w:val=""/>
      <w:lvlJc w:val="left"/>
      <w:pPr>
        <w:ind w:left="14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C782306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E9563E86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E38AC77E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5" w:tplc="DAC2C17E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 w:tplc="B11AE216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01EAAEB6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  <w:lvl w:ilvl="8" w:tplc="EA0AFF30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86E6398"/>
    <w:multiLevelType w:val="hybridMultilevel"/>
    <w:tmpl w:val="F4CE431A"/>
    <w:lvl w:ilvl="0" w:tplc="8E5A9FE0">
      <w:start w:val="1"/>
      <w:numFmt w:val="decimal"/>
      <w:lvlText w:val="%1."/>
      <w:lvlJc w:val="left"/>
      <w:pPr>
        <w:ind w:left="280" w:hanging="28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F10281F0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70922AD2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 w:tplc="217A87A6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4" w:tplc="53FA072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06F43344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01B86AF0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D58CE74E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344CC02C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FBD4BD8"/>
    <w:multiLevelType w:val="hybridMultilevel"/>
    <w:tmpl w:val="B53EBF4C"/>
    <w:lvl w:ilvl="0" w:tplc="6D9C5340">
      <w:start w:val="1"/>
      <w:numFmt w:val="decimal"/>
      <w:lvlText w:val="%1"/>
      <w:lvlJc w:val="left"/>
      <w:pPr>
        <w:ind w:left="1115" w:hanging="1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4227A0C">
      <w:numFmt w:val="bullet"/>
      <w:lvlText w:val="•"/>
      <w:lvlJc w:val="left"/>
      <w:pPr>
        <w:ind w:left="2122" w:hanging="178"/>
      </w:pPr>
      <w:rPr>
        <w:rFonts w:hint="default"/>
        <w:lang w:val="en-US" w:eastAsia="en-US" w:bidi="ar-SA"/>
      </w:rPr>
    </w:lvl>
    <w:lvl w:ilvl="2" w:tplc="A8F663A6">
      <w:numFmt w:val="bullet"/>
      <w:lvlText w:val="•"/>
      <w:lvlJc w:val="left"/>
      <w:pPr>
        <w:ind w:left="3124" w:hanging="178"/>
      </w:pPr>
      <w:rPr>
        <w:rFonts w:hint="default"/>
        <w:lang w:val="en-US" w:eastAsia="en-US" w:bidi="ar-SA"/>
      </w:rPr>
    </w:lvl>
    <w:lvl w:ilvl="3" w:tplc="33AC992A">
      <w:numFmt w:val="bullet"/>
      <w:lvlText w:val="•"/>
      <w:lvlJc w:val="left"/>
      <w:pPr>
        <w:ind w:left="4126" w:hanging="178"/>
      </w:pPr>
      <w:rPr>
        <w:rFonts w:hint="default"/>
        <w:lang w:val="en-US" w:eastAsia="en-US" w:bidi="ar-SA"/>
      </w:rPr>
    </w:lvl>
    <w:lvl w:ilvl="4" w:tplc="55D41494">
      <w:numFmt w:val="bullet"/>
      <w:lvlText w:val="•"/>
      <w:lvlJc w:val="left"/>
      <w:pPr>
        <w:ind w:left="5128" w:hanging="178"/>
      </w:pPr>
      <w:rPr>
        <w:rFonts w:hint="default"/>
        <w:lang w:val="en-US" w:eastAsia="en-US" w:bidi="ar-SA"/>
      </w:rPr>
    </w:lvl>
    <w:lvl w:ilvl="5" w:tplc="E000E918">
      <w:numFmt w:val="bullet"/>
      <w:lvlText w:val="•"/>
      <w:lvlJc w:val="left"/>
      <w:pPr>
        <w:ind w:left="6130" w:hanging="178"/>
      </w:pPr>
      <w:rPr>
        <w:rFonts w:hint="default"/>
        <w:lang w:val="en-US" w:eastAsia="en-US" w:bidi="ar-SA"/>
      </w:rPr>
    </w:lvl>
    <w:lvl w:ilvl="6" w:tplc="EE225366">
      <w:numFmt w:val="bullet"/>
      <w:lvlText w:val="•"/>
      <w:lvlJc w:val="left"/>
      <w:pPr>
        <w:ind w:left="7132" w:hanging="178"/>
      </w:pPr>
      <w:rPr>
        <w:rFonts w:hint="default"/>
        <w:lang w:val="en-US" w:eastAsia="en-US" w:bidi="ar-SA"/>
      </w:rPr>
    </w:lvl>
    <w:lvl w:ilvl="7" w:tplc="F02A30DA">
      <w:numFmt w:val="bullet"/>
      <w:lvlText w:val="•"/>
      <w:lvlJc w:val="left"/>
      <w:pPr>
        <w:ind w:left="8134" w:hanging="178"/>
      </w:pPr>
      <w:rPr>
        <w:rFonts w:hint="default"/>
        <w:lang w:val="en-US" w:eastAsia="en-US" w:bidi="ar-SA"/>
      </w:rPr>
    </w:lvl>
    <w:lvl w:ilvl="8" w:tplc="A8D6C2FC">
      <w:numFmt w:val="bullet"/>
      <w:lvlText w:val="•"/>
      <w:lvlJc w:val="left"/>
      <w:pPr>
        <w:ind w:left="9136" w:hanging="178"/>
      </w:pPr>
      <w:rPr>
        <w:rFonts w:hint="default"/>
        <w:lang w:val="en-US" w:eastAsia="en-US" w:bidi="ar-SA"/>
      </w:rPr>
    </w:lvl>
  </w:abstractNum>
  <w:abstractNum w:abstractNumId="17" w15:restartNumberingAfterBreak="0">
    <w:nsid w:val="533F6C80"/>
    <w:multiLevelType w:val="hybridMultilevel"/>
    <w:tmpl w:val="595C77D8"/>
    <w:lvl w:ilvl="0" w:tplc="F7BA1C36">
      <w:start w:val="1"/>
      <w:numFmt w:val="decimal"/>
      <w:lvlText w:val="%1."/>
      <w:lvlJc w:val="left"/>
      <w:pPr>
        <w:ind w:left="1099" w:hanging="28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9A22B262">
      <w:numFmt w:val="bullet"/>
      <w:lvlText w:val="●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0DEC966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C5BE8DCC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2F44A852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C71AC5A6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031C9CBA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F8B020F2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5C466724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D255A2"/>
    <w:multiLevelType w:val="hybridMultilevel"/>
    <w:tmpl w:val="CF963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A09AD"/>
    <w:multiLevelType w:val="multilevel"/>
    <w:tmpl w:val="B240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5F222D"/>
    <w:multiLevelType w:val="hybridMultilevel"/>
    <w:tmpl w:val="995CEA2C"/>
    <w:lvl w:ilvl="0" w:tplc="169E2994">
      <w:start w:val="1"/>
      <w:numFmt w:val="decimal"/>
      <w:lvlText w:val="%1."/>
      <w:lvlJc w:val="left"/>
      <w:pPr>
        <w:ind w:left="1218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248C140">
      <w:numFmt w:val="bullet"/>
      <w:lvlText w:val="●"/>
      <w:lvlJc w:val="left"/>
      <w:pPr>
        <w:ind w:left="1658" w:hanging="358"/>
      </w:pPr>
      <w:rPr>
        <w:rFonts w:ascii="Times New Roman" w:eastAsia="Times New Roman" w:hAnsi="Times New Roman" w:cs="Times New Roman" w:hint="default"/>
        <w:w w:val="60"/>
        <w:sz w:val="24"/>
        <w:szCs w:val="24"/>
        <w:lang w:val="en-US" w:eastAsia="en-US" w:bidi="ar-SA"/>
      </w:rPr>
    </w:lvl>
    <w:lvl w:ilvl="2" w:tplc="4640566C">
      <w:numFmt w:val="bullet"/>
      <w:lvlText w:val="•"/>
      <w:lvlJc w:val="left"/>
      <w:pPr>
        <w:ind w:left="2713" w:hanging="358"/>
      </w:pPr>
      <w:rPr>
        <w:rFonts w:hint="default"/>
        <w:lang w:val="en-US" w:eastAsia="en-US" w:bidi="ar-SA"/>
      </w:rPr>
    </w:lvl>
    <w:lvl w:ilvl="3" w:tplc="EFBC9AB0">
      <w:numFmt w:val="bullet"/>
      <w:lvlText w:val="•"/>
      <w:lvlJc w:val="left"/>
      <w:pPr>
        <w:ind w:left="3766" w:hanging="358"/>
      </w:pPr>
      <w:rPr>
        <w:rFonts w:hint="default"/>
        <w:lang w:val="en-US" w:eastAsia="en-US" w:bidi="ar-SA"/>
      </w:rPr>
    </w:lvl>
    <w:lvl w:ilvl="4" w:tplc="F75AD3CE">
      <w:numFmt w:val="bullet"/>
      <w:lvlText w:val="•"/>
      <w:lvlJc w:val="left"/>
      <w:pPr>
        <w:ind w:left="4820" w:hanging="358"/>
      </w:pPr>
      <w:rPr>
        <w:rFonts w:hint="default"/>
        <w:lang w:val="en-US" w:eastAsia="en-US" w:bidi="ar-SA"/>
      </w:rPr>
    </w:lvl>
    <w:lvl w:ilvl="5" w:tplc="35AC5E76">
      <w:numFmt w:val="bullet"/>
      <w:lvlText w:val="•"/>
      <w:lvlJc w:val="left"/>
      <w:pPr>
        <w:ind w:left="5873" w:hanging="358"/>
      </w:pPr>
      <w:rPr>
        <w:rFonts w:hint="default"/>
        <w:lang w:val="en-US" w:eastAsia="en-US" w:bidi="ar-SA"/>
      </w:rPr>
    </w:lvl>
    <w:lvl w:ilvl="6" w:tplc="2AC066DC">
      <w:numFmt w:val="bullet"/>
      <w:lvlText w:val="•"/>
      <w:lvlJc w:val="left"/>
      <w:pPr>
        <w:ind w:left="6927" w:hanging="358"/>
      </w:pPr>
      <w:rPr>
        <w:rFonts w:hint="default"/>
        <w:lang w:val="en-US" w:eastAsia="en-US" w:bidi="ar-SA"/>
      </w:rPr>
    </w:lvl>
    <w:lvl w:ilvl="7" w:tplc="8FBE0A14">
      <w:numFmt w:val="bullet"/>
      <w:lvlText w:val="•"/>
      <w:lvlJc w:val="left"/>
      <w:pPr>
        <w:ind w:left="7980" w:hanging="358"/>
      </w:pPr>
      <w:rPr>
        <w:rFonts w:hint="default"/>
        <w:lang w:val="en-US" w:eastAsia="en-US" w:bidi="ar-SA"/>
      </w:rPr>
    </w:lvl>
    <w:lvl w:ilvl="8" w:tplc="24BCBBBA">
      <w:numFmt w:val="bullet"/>
      <w:lvlText w:val="•"/>
      <w:lvlJc w:val="left"/>
      <w:pPr>
        <w:ind w:left="9033" w:hanging="358"/>
      </w:pPr>
      <w:rPr>
        <w:rFonts w:hint="default"/>
        <w:lang w:val="en-US" w:eastAsia="en-US" w:bidi="ar-SA"/>
      </w:rPr>
    </w:lvl>
  </w:abstractNum>
  <w:abstractNum w:abstractNumId="21" w15:restartNumberingAfterBreak="0">
    <w:nsid w:val="6C4722F5"/>
    <w:multiLevelType w:val="hybridMultilevel"/>
    <w:tmpl w:val="8684E198"/>
    <w:lvl w:ilvl="0" w:tplc="2D1ABA58">
      <w:start w:val="1"/>
      <w:numFmt w:val="decimal"/>
      <w:lvlText w:val="%1."/>
      <w:lvlJc w:val="left"/>
      <w:pPr>
        <w:ind w:left="1216" w:hanging="276"/>
      </w:pPr>
      <w:rPr>
        <w:rFonts w:hint="default"/>
        <w:b/>
        <w:bCs/>
        <w:w w:val="100"/>
        <w:lang w:val="en-US" w:eastAsia="en-US" w:bidi="ar-SA"/>
      </w:rPr>
    </w:lvl>
    <w:lvl w:ilvl="1" w:tplc="42785D54">
      <w:numFmt w:val="bullet"/>
      <w:lvlText w:val="●"/>
      <w:lvlJc w:val="left"/>
      <w:pPr>
        <w:ind w:left="1660" w:hanging="35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F30A83FA">
      <w:numFmt w:val="bullet"/>
      <w:lvlText w:val="•"/>
      <w:lvlJc w:val="left"/>
      <w:pPr>
        <w:ind w:left="1720" w:hanging="358"/>
      </w:pPr>
      <w:rPr>
        <w:rFonts w:hint="default"/>
        <w:lang w:val="en-US" w:eastAsia="en-US" w:bidi="ar-SA"/>
      </w:rPr>
    </w:lvl>
    <w:lvl w:ilvl="3" w:tplc="A350B7D2">
      <w:numFmt w:val="bullet"/>
      <w:lvlText w:val="•"/>
      <w:lvlJc w:val="left"/>
      <w:pPr>
        <w:ind w:left="2897" w:hanging="358"/>
      </w:pPr>
      <w:rPr>
        <w:rFonts w:hint="default"/>
        <w:lang w:val="en-US" w:eastAsia="en-US" w:bidi="ar-SA"/>
      </w:rPr>
    </w:lvl>
    <w:lvl w:ilvl="4" w:tplc="86726CAA">
      <w:numFmt w:val="bullet"/>
      <w:lvlText w:val="•"/>
      <w:lvlJc w:val="left"/>
      <w:pPr>
        <w:ind w:left="4075" w:hanging="358"/>
      </w:pPr>
      <w:rPr>
        <w:rFonts w:hint="default"/>
        <w:lang w:val="en-US" w:eastAsia="en-US" w:bidi="ar-SA"/>
      </w:rPr>
    </w:lvl>
    <w:lvl w:ilvl="5" w:tplc="4752A9A8">
      <w:numFmt w:val="bullet"/>
      <w:lvlText w:val="•"/>
      <w:lvlJc w:val="left"/>
      <w:pPr>
        <w:ind w:left="5252" w:hanging="358"/>
      </w:pPr>
      <w:rPr>
        <w:rFonts w:hint="default"/>
        <w:lang w:val="en-US" w:eastAsia="en-US" w:bidi="ar-SA"/>
      </w:rPr>
    </w:lvl>
    <w:lvl w:ilvl="6" w:tplc="3B80FF46">
      <w:numFmt w:val="bullet"/>
      <w:lvlText w:val="•"/>
      <w:lvlJc w:val="left"/>
      <w:pPr>
        <w:ind w:left="6430" w:hanging="358"/>
      </w:pPr>
      <w:rPr>
        <w:rFonts w:hint="default"/>
        <w:lang w:val="en-US" w:eastAsia="en-US" w:bidi="ar-SA"/>
      </w:rPr>
    </w:lvl>
    <w:lvl w:ilvl="7" w:tplc="E506D11E">
      <w:numFmt w:val="bullet"/>
      <w:lvlText w:val="•"/>
      <w:lvlJc w:val="left"/>
      <w:pPr>
        <w:ind w:left="7608" w:hanging="358"/>
      </w:pPr>
      <w:rPr>
        <w:rFonts w:hint="default"/>
        <w:lang w:val="en-US" w:eastAsia="en-US" w:bidi="ar-SA"/>
      </w:rPr>
    </w:lvl>
    <w:lvl w:ilvl="8" w:tplc="EC528A28">
      <w:numFmt w:val="bullet"/>
      <w:lvlText w:val="•"/>
      <w:lvlJc w:val="left"/>
      <w:pPr>
        <w:ind w:left="8785" w:hanging="358"/>
      </w:pPr>
      <w:rPr>
        <w:rFonts w:hint="default"/>
        <w:lang w:val="en-US" w:eastAsia="en-US" w:bidi="ar-SA"/>
      </w:rPr>
    </w:lvl>
  </w:abstractNum>
  <w:abstractNum w:abstractNumId="22" w15:restartNumberingAfterBreak="0">
    <w:nsid w:val="6F44477B"/>
    <w:multiLevelType w:val="hybridMultilevel"/>
    <w:tmpl w:val="DF6858CE"/>
    <w:lvl w:ilvl="0" w:tplc="4598474A">
      <w:numFmt w:val="bullet"/>
      <w:lvlText w:val="●"/>
      <w:lvlJc w:val="left"/>
      <w:pPr>
        <w:ind w:left="839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7B0BC84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AD74EB0C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D72AF084"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ar-SA"/>
      </w:rPr>
    </w:lvl>
    <w:lvl w:ilvl="4" w:tplc="8452C0AC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3EAA5112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801E5C8E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7" w:tplc="18980932"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  <w:lvl w:ilvl="8" w:tplc="30E42376">
      <w:numFmt w:val="bullet"/>
      <w:lvlText w:val="•"/>
      <w:lvlJc w:val="left"/>
      <w:pPr>
        <w:ind w:left="9080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70732ED1"/>
    <w:multiLevelType w:val="hybridMultilevel"/>
    <w:tmpl w:val="7764D5E2"/>
    <w:lvl w:ilvl="0" w:tplc="CE8C871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w w:val="60"/>
        <w:sz w:val="29"/>
        <w:szCs w:val="29"/>
        <w:lang w:val="en-US" w:eastAsia="en-US" w:bidi="ar-SA"/>
      </w:rPr>
    </w:lvl>
    <w:lvl w:ilvl="1" w:tplc="0C8A8656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2" w:tplc="2DBC048C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 w:tplc="DA7A3022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EC62242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5" w:tplc="96FCD38A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6" w:tplc="EEDABE16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F24844AE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3E8C0B70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31A7080"/>
    <w:multiLevelType w:val="multilevel"/>
    <w:tmpl w:val="59BE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587DFB"/>
    <w:multiLevelType w:val="hybridMultilevel"/>
    <w:tmpl w:val="9C0CFA9A"/>
    <w:lvl w:ilvl="0" w:tplc="99B4FCEE">
      <w:numFmt w:val="bullet"/>
      <w:lvlText w:val="●"/>
      <w:lvlJc w:val="left"/>
      <w:pPr>
        <w:ind w:left="2258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3EBAAE">
      <w:numFmt w:val="bullet"/>
      <w:lvlText w:val="•"/>
      <w:lvlJc w:val="left"/>
      <w:pPr>
        <w:ind w:left="3148" w:hanging="358"/>
      </w:pPr>
      <w:rPr>
        <w:rFonts w:hint="default"/>
        <w:lang w:val="en-US" w:eastAsia="en-US" w:bidi="ar-SA"/>
      </w:rPr>
    </w:lvl>
    <w:lvl w:ilvl="2" w:tplc="4846271C">
      <w:numFmt w:val="bullet"/>
      <w:lvlText w:val="•"/>
      <w:lvlJc w:val="left"/>
      <w:pPr>
        <w:ind w:left="4036" w:hanging="358"/>
      </w:pPr>
      <w:rPr>
        <w:rFonts w:hint="default"/>
        <w:lang w:val="en-US" w:eastAsia="en-US" w:bidi="ar-SA"/>
      </w:rPr>
    </w:lvl>
    <w:lvl w:ilvl="3" w:tplc="B6404548">
      <w:numFmt w:val="bullet"/>
      <w:lvlText w:val="•"/>
      <w:lvlJc w:val="left"/>
      <w:pPr>
        <w:ind w:left="4924" w:hanging="358"/>
      </w:pPr>
      <w:rPr>
        <w:rFonts w:hint="default"/>
        <w:lang w:val="en-US" w:eastAsia="en-US" w:bidi="ar-SA"/>
      </w:rPr>
    </w:lvl>
    <w:lvl w:ilvl="4" w:tplc="627A76AE">
      <w:numFmt w:val="bullet"/>
      <w:lvlText w:val="•"/>
      <w:lvlJc w:val="left"/>
      <w:pPr>
        <w:ind w:left="5812" w:hanging="358"/>
      </w:pPr>
      <w:rPr>
        <w:rFonts w:hint="default"/>
        <w:lang w:val="en-US" w:eastAsia="en-US" w:bidi="ar-SA"/>
      </w:rPr>
    </w:lvl>
    <w:lvl w:ilvl="5" w:tplc="5122EE5A">
      <w:numFmt w:val="bullet"/>
      <w:lvlText w:val="•"/>
      <w:lvlJc w:val="left"/>
      <w:pPr>
        <w:ind w:left="6700" w:hanging="358"/>
      </w:pPr>
      <w:rPr>
        <w:rFonts w:hint="default"/>
        <w:lang w:val="en-US" w:eastAsia="en-US" w:bidi="ar-SA"/>
      </w:rPr>
    </w:lvl>
    <w:lvl w:ilvl="6" w:tplc="992CB780">
      <w:numFmt w:val="bullet"/>
      <w:lvlText w:val="•"/>
      <w:lvlJc w:val="left"/>
      <w:pPr>
        <w:ind w:left="7588" w:hanging="358"/>
      </w:pPr>
      <w:rPr>
        <w:rFonts w:hint="default"/>
        <w:lang w:val="en-US" w:eastAsia="en-US" w:bidi="ar-SA"/>
      </w:rPr>
    </w:lvl>
    <w:lvl w:ilvl="7" w:tplc="2C204B5C">
      <w:numFmt w:val="bullet"/>
      <w:lvlText w:val="•"/>
      <w:lvlJc w:val="left"/>
      <w:pPr>
        <w:ind w:left="8476" w:hanging="358"/>
      </w:pPr>
      <w:rPr>
        <w:rFonts w:hint="default"/>
        <w:lang w:val="en-US" w:eastAsia="en-US" w:bidi="ar-SA"/>
      </w:rPr>
    </w:lvl>
    <w:lvl w:ilvl="8" w:tplc="810E8476">
      <w:numFmt w:val="bullet"/>
      <w:lvlText w:val="•"/>
      <w:lvlJc w:val="left"/>
      <w:pPr>
        <w:ind w:left="9364" w:hanging="358"/>
      </w:pPr>
      <w:rPr>
        <w:rFonts w:hint="default"/>
        <w:lang w:val="en-US" w:eastAsia="en-US" w:bidi="ar-SA"/>
      </w:rPr>
    </w:lvl>
  </w:abstractNum>
  <w:abstractNum w:abstractNumId="26" w15:restartNumberingAfterBreak="0">
    <w:nsid w:val="79A46E5E"/>
    <w:multiLevelType w:val="hybridMultilevel"/>
    <w:tmpl w:val="BE4CFFD0"/>
    <w:lvl w:ilvl="0" w:tplc="794CB6A8">
      <w:start w:val="1"/>
      <w:numFmt w:val="decimal"/>
      <w:lvlText w:val="%1."/>
      <w:lvlJc w:val="left"/>
      <w:pPr>
        <w:ind w:left="499" w:hanging="28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A721CB8">
      <w:numFmt w:val="bullet"/>
      <w:lvlText w:val="●"/>
      <w:lvlJc w:val="left"/>
      <w:pPr>
        <w:ind w:left="940" w:hanging="360"/>
      </w:pPr>
      <w:rPr>
        <w:rFonts w:hint="default"/>
        <w:w w:val="60"/>
        <w:lang w:val="en-US" w:eastAsia="en-US" w:bidi="ar-SA"/>
      </w:rPr>
    </w:lvl>
    <w:lvl w:ilvl="2" w:tplc="1B04AD0E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928C7640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07B4F0B6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349478CC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B5C82B88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88522F6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18E21C86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A1B37EA"/>
    <w:multiLevelType w:val="multilevel"/>
    <w:tmpl w:val="A79E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1501F7"/>
    <w:multiLevelType w:val="hybridMultilevel"/>
    <w:tmpl w:val="4B9E40F8"/>
    <w:lvl w:ilvl="0" w:tplc="E01AFB8A">
      <w:start w:val="1"/>
      <w:numFmt w:val="decimal"/>
      <w:lvlText w:val="%1."/>
      <w:lvlJc w:val="left"/>
      <w:pPr>
        <w:ind w:left="422" w:hanging="280"/>
      </w:pPr>
      <w:rPr>
        <w:rFonts w:hint="default"/>
        <w:color w:val="000000" w:themeColor="text1"/>
        <w:spacing w:val="-1"/>
        <w:w w:val="100"/>
        <w:lang w:val="en-US" w:eastAsia="en-US" w:bidi="ar-SA"/>
      </w:rPr>
    </w:lvl>
    <w:lvl w:ilvl="1" w:tplc="AE9C0B24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60859A6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D17403E0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E354C79C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1F30BE2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0A7C9AEC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CA48B5FE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56B605CE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DB2589C"/>
    <w:multiLevelType w:val="hybridMultilevel"/>
    <w:tmpl w:val="1DF46682"/>
    <w:lvl w:ilvl="0" w:tplc="FF1A1EA8">
      <w:numFmt w:val="bullet"/>
      <w:lvlText w:val="●"/>
      <w:lvlJc w:val="left"/>
      <w:pPr>
        <w:ind w:left="226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E40C25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2" w:tplc="1A3E0922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3" w:tplc="A15276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4" w:tplc="EFD41EBC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5" w:tplc="7200C6F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801AC58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7" w:tplc="5C465EC8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8" w:tplc="8DE896A8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DE3464F"/>
    <w:multiLevelType w:val="hybridMultilevel"/>
    <w:tmpl w:val="1A769DAC"/>
    <w:lvl w:ilvl="0" w:tplc="6628809A">
      <w:numFmt w:val="bullet"/>
      <w:lvlText w:val="●"/>
      <w:lvlJc w:val="left"/>
      <w:pPr>
        <w:ind w:left="1660" w:hanging="360"/>
      </w:pPr>
      <w:rPr>
        <w:rFonts w:ascii="Microsoft Sans Serif" w:eastAsia="Microsoft Sans Serif" w:hAnsi="Microsoft Sans Serif" w:cs="Microsoft Sans Serif" w:hint="default"/>
        <w:color w:val="333333"/>
        <w:w w:val="100"/>
        <w:sz w:val="24"/>
        <w:szCs w:val="24"/>
        <w:lang w:val="en-US" w:eastAsia="en-US" w:bidi="ar-SA"/>
      </w:rPr>
    </w:lvl>
    <w:lvl w:ilvl="1" w:tplc="123612C2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2" w:tplc="0D582462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 w:tplc="37947F04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4" w:tplc="3FC860C2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7EA618C8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0A605D18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 w:tplc="FA36ADDC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  <w:lvl w:ilvl="8" w:tplc="656698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num w:numId="1" w16cid:durableId="274144870">
    <w:abstractNumId w:val="6"/>
  </w:num>
  <w:num w:numId="2" w16cid:durableId="1735005526">
    <w:abstractNumId w:val="8"/>
  </w:num>
  <w:num w:numId="3" w16cid:durableId="2038655187">
    <w:abstractNumId w:val="2"/>
  </w:num>
  <w:num w:numId="4" w16cid:durableId="748692503">
    <w:abstractNumId w:val="17"/>
  </w:num>
  <w:num w:numId="5" w16cid:durableId="937063841">
    <w:abstractNumId w:val="18"/>
  </w:num>
  <w:num w:numId="6" w16cid:durableId="2133815725">
    <w:abstractNumId w:val="28"/>
  </w:num>
  <w:num w:numId="7" w16cid:durableId="268439351">
    <w:abstractNumId w:val="23"/>
  </w:num>
  <w:num w:numId="8" w16cid:durableId="20715412">
    <w:abstractNumId w:val="26"/>
  </w:num>
  <w:num w:numId="9" w16cid:durableId="479729974">
    <w:abstractNumId w:val="9"/>
  </w:num>
  <w:num w:numId="10" w16cid:durableId="10688002">
    <w:abstractNumId w:val="16"/>
  </w:num>
  <w:num w:numId="11" w16cid:durableId="1500346078">
    <w:abstractNumId w:val="4"/>
  </w:num>
  <w:num w:numId="12" w16cid:durableId="305547087">
    <w:abstractNumId w:val="14"/>
  </w:num>
  <w:num w:numId="13" w16cid:durableId="888494595">
    <w:abstractNumId w:val="3"/>
  </w:num>
  <w:num w:numId="14" w16cid:durableId="909342149">
    <w:abstractNumId w:val="5"/>
  </w:num>
  <w:num w:numId="15" w16cid:durableId="1207572584">
    <w:abstractNumId w:val="20"/>
  </w:num>
  <w:num w:numId="16" w16cid:durableId="927037628">
    <w:abstractNumId w:val="21"/>
  </w:num>
  <w:num w:numId="17" w16cid:durableId="1002465665">
    <w:abstractNumId w:val="25"/>
  </w:num>
  <w:num w:numId="18" w16cid:durableId="1921331723">
    <w:abstractNumId w:val="29"/>
  </w:num>
  <w:num w:numId="19" w16cid:durableId="641732017">
    <w:abstractNumId w:val="13"/>
  </w:num>
  <w:num w:numId="20" w16cid:durableId="1217815082">
    <w:abstractNumId w:val="0"/>
  </w:num>
  <w:num w:numId="21" w16cid:durableId="1291479169">
    <w:abstractNumId w:val="30"/>
  </w:num>
  <w:num w:numId="22" w16cid:durableId="684945459">
    <w:abstractNumId w:val="22"/>
  </w:num>
  <w:num w:numId="23" w16cid:durableId="1519275519">
    <w:abstractNumId w:val="12"/>
  </w:num>
  <w:num w:numId="24" w16cid:durableId="333536401">
    <w:abstractNumId w:val="10"/>
  </w:num>
  <w:num w:numId="25" w16cid:durableId="1337997291">
    <w:abstractNumId w:val="15"/>
  </w:num>
  <w:num w:numId="26" w16cid:durableId="1030761034">
    <w:abstractNumId w:val="7"/>
  </w:num>
  <w:num w:numId="27" w16cid:durableId="268972261">
    <w:abstractNumId w:val="24"/>
  </w:num>
  <w:num w:numId="28" w16cid:durableId="624122229">
    <w:abstractNumId w:val="27"/>
  </w:num>
  <w:num w:numId="29" w16cid:durableId="1338728902">
    <w:abstractNumId w:val="19"/>
  </w:num>
  <w:num w:numId="30" w16cid:durableId="61174798">
    <w:abstractNumId w:val="11"/>
  </w:num>
  <w:num w:numId="31" w16cid:durableId="1039666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E7"/>
    <w:rsid w:val="000A37D1"/>
    <w:rsid w:val="00147FA9"/>
    <w:rsid w:val="0016556A"/>
    <w:rsid w:val="00296535"/>
    <w:rsid w:val="003842F3"/>
    <w:rsid w:val="003B144E"/>
    <w:rsid w:val="003E511E"/>
    <w:rsid w:val="0050013C"/>
    <w:rsid w:val="005612EC"/>
    <w:rsid w:val="00582D9F"/>
    <w:rsid w:val="005D3668"/>
    <w:rsid w:val="00613521"/>
    <w:rsid w:val="00666862"/>
    <w:rsid w:val="007035BA"/>
    <w:rsid w:val="00716E72"/>
    <w:rsid w:val="007D275B"/>
    <w:rsid w:val="007D2B3B"/>
    <w:rsid w:val="007E5059"/>
    <w:rsid w:val="00914440"/>
    <w:rsid w:val="00980C4F"/>
    <w:rsid w:val="00983E60"/>
    <w:rsid w:val="00993EB7"/>
    <w:rsid w:val="009F1C4C"/>
    <w:rsid w:val="00A16A2B"/>
    <w:rsid w:val="00A55FE7"/>
    <w:rsid w:val="00A85B00"/>
    <w:rsid w:val="00AB18C1"/>
    <w:rsid w:val="00B25A42"/>
    <w:rsid w:val="00CB0FE5"/>
    <w:rsid w:val="00CC08C2"/>
    <w:rsid w:val="00DF2583"/>
    <w:rsid w:val="00E063C5"/>
    <w:rsid w:val="00E71D0A"/>
    <w:rsid w:val="00E93E2F"/>
    <w:rsid w:val="00F6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7AE02"/>
  <w15:chartTrackingRefBased/>
  <w15:docId w15:val="{DB2E09F9-810B-4383-980A-6F14833C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C08C2"/>
    <w:pPr>
      <w:spacing w:before="142"/>
      <w:ind w:left="8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8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A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C2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08C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C08C2"/>
    <w:pPr>
      <w:spacing w:before="14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C08C2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C08C2"/>
    <w:pPr>
      <w:spacing w:before="142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CC08C2"/>
  </w:style>
  <w:style w:type="paragraph" w:styleId="Header">
    <w:name w:val="header"/>
    <w:basedOn w:val="Normal"/>
    <w:link w:val="HeaderChar"/>
    <w:uiPriority w:val="99"/>
    <w:unhideWhenUsed/>
    <w:rsid w:val="00CC08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8C2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8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8C2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993EB7"/>
    <w:pPr>
      <w:ind w:left="3197" w:hanging="1400"/>
    </w:pPr>
    <w:rPr>
      <w:rFonts w:ascii="Times New Roman" w:eastAsia="Times New Roman" w:hAnsi="Times New Roman" w:cs="Times New Roman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93EB7"/>
    <w:rPr>
      <w:rFonts w:ascii="Times New Roman" w:eastAsia="Times New Roman" w:hAnsi="Times New Roman" w:cs="Times New Roman"/>
      <w:kern w:val="0"/>
      <w:sz w:val="36"/>
      <w:szCs w:val="36"/>
      <w:lang w:val="en-US"/>
      <w14:ligatures w14:val="none"/>
    </w:rPr>
  </w:style>
  <w:style w:type="character" w:customStyle="1" w:styleId="Strong1">
    <w:name w:val="Strong1"/>
    <w:basedOn w:val="DefaultParagraphFont"/>
    <w:rsid w:val="009F1C4C"/>
  </w:style>
  <w:style w:type="paragraph" w:styleId="NormalWeb">
    <w:name w:val="Normal (Web)"/>
    <w:basedOn w:val="Normal"/>
    <w:uiPriority w:val="99"/>
    <w:semiHidden/>
    <w:unhideWhenUsed/>
    <w:rsid w:val="009F1C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F1C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A2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861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24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48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719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62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pth-first-traversal-for-a-graph/" TargetMode="External"/><Relationship Id="rId13" Type="http://schemas.openxmlformats.org/officeDocument/2006/relationships/hyperlink" Target="https://www.geeksforgeeks.org/0-1-knapsack-using-branch-and-boun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subset-sum-backtracking-4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n-queen-problem-backtracking-3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geeksforgeeks.org/breadth-first-traversal-for-a-grap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epth-first-traversal-for-a-graph/" TargetMode="External"/><Relationship Id="rId14" Type="http://schemas.openxmlformats.org/officeDocument/2006/relationships/hyperlink" Target="https://www.geeksforgeeks.org/0-1-knapsack-using-branch-and-bou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Shinkar</dc:creator>
  <cp:keywords/>
  <dc:description/>
  <cp:lastModifiedBy>Anita Shinkar</cp:lastModifiedBy>
  <cp:revision>14</cp:revision>
  <dcterms:created xsi:type="dcterms:W3CDTF">2023-12-18T04:46:00Z</dcterms:created>
  <dcterms:modified xsi:type="dcterms:W3CDTF">2025-03-25T06:20:00Z</dcterms:modified>
</cp:coreProperties>
</file>