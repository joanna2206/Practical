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F5B36" w14:textId="77777777" w:rsidR="00CC08C2" w:rsidRPr="00A85B00" w:rsidRDefault="00CC08C2" w:rsidP="00CC08C2">
      <w:pPr>
        <w:pStyle w:val="ListParagraph"/>
        <w:numPr>
          <w:ilvl w:val="0"/>
          <w:numId w:val="4"/>
        </w:numPr>
        <w:tabs>
          <w:tab w:val="left" w:pos="1100"/>
        </w:tabs>
        <w:spacing w:before="22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5B00">
        <w:rPr>
          <w:rFonts w:ascii="Times New Roman" w:hAnsi="Times New Roman" w:cs="Times New Roman"/>
          <w:b/>
          <w:sz w:val="24"/>
          <w:szCs w:val="24"/>
        </w:rPr>
        <w:t>Title</w:t>
      </w:r>
      <w:r w:rsidRPr="00A85B00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b/>
          <w:sz w:val="24"/>
          <w:szCs w:val="24"/>
        </w:rPr>
        <w:t>of</w:t>
      </w:r>
      <w:r w:rsidRPr="00A85B00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b/>
          <w:sz w:val="24"/>
          <w:szCs w:val="24"/>
        </w:rPr>
        <w:t>Assignment:</w:t>
      </w:r>
    </w:p>
    <w:p w14:paraId="5B4B1309" w14:textId="50F89BE8" w:rsidR="00CC08C2" w:rsidRPr="00A85B00" w:rsidRDefault="00CC08C2" w:rsidP="00CC08C2">
      <w:pPr>
        <w:pStyle w:val="BodyText"/>
        <w:spacing w:before="243" w:line="355" w:lineRule="auto"/>
        <w:ind w:left="820" w:right="136"/>
        <w:jc w:val="both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</w:rPr>
        <w:t>Implement</w:t>
      </w:r>
      <w:r w:rsidRPr="00A85B00">
        <w:rPr>
          <w:rFonts w:ascii="Times New Roman" w:hAnsi="Times New Roman" w:cs="Times New Roman"/>
          <w:spacing w:val="1"/>
        </w:rPr>
        <w:t xml:space="preserve"> </w:t>
      </w:r>
      <w:r w:rsidRPr="00A85B00">
        <w:rPr>
          <w:rFonts w:ascii="Times New Roman" w:hAnsi="Times New Roman" w:cs="Times New Roman"/>
        </w:rPr>
        <w:t>depth</w:t>
      </w:r>
      <w:r w:rsidRPr="00A85B00">
        <w:rPr>
          <w:rFonts w:ascii="Times New Roman" w:hAnsi="Times New Roman" w:cs="Times New Roman"/>
          <w:spacing w:val="1"/>
        </w:rPr>
        <w:t xml:space="preserve"> </w:t>
      </w:r>
      <w:r w:rsidRPr="00A85B00">
        <w:rPr>
          <w:rFonts w:ascii="Times New Roman" w:hAnsi="Times New Roman" w:cs="Times New Roman"/>
        </w:rPr>
        <w:t>first</w:t>
      </w:r>
      <w:r w:rsidRPr="00A85B00">
        <w:rPr>
          <w:rFonts w:ascii="Times New Roman" w:hAnsi="Times New Roman" w:cs="Times New Roman"/>
          <w:spacing w:val="1"/>
        </w:rPr>
        <w:t xml:space="preserve"> </w:t>
      </w:r>
      <w:r w:rsidRPr="00A85B00">
        <w:rPr>
          <w:rFonts w:ascii="Times New Roman" w:hAnsi="Times New Roman" w:cs="Times New Roman"/>
        </w:rPr>
        <w:t>search</w:t>
      </w:r>
      <w:r w:rsidRPr="00A85B00">
        <w:rPr>
          <w:rFonts w:ascii="Times New Roman" w:hAnsi="Times New Roman" w:cs="Times New Roman"/>
          <w:spacing w:val="54"/>
        </w:rPr>
        <w:t xml:space="preserve"> </w:t>
      </w:r>
      <w:r w:rsidRPr="00A85B00">
        <w:rPr>
          <w:rFonts w:ascii="Times New Roman" w:hAnsi="Times New Roman" w:cs="Times New Roman"/>
        </w:rPr>
        <w:t xml:space="preserve">algorithm and Breadth First Search algorithm, </w:t>
      </w:r>
      <w:r w:rsidR="003E7E22">
        <w:rPr>
          <w:rFonts w:ascii="Times New Roman" w:hAnsi="Times New Roman" w:cs="Times New Roman"/>
        </w:rPr>
        <w:t>u</w:t>
      </w:r>
      <w:r w:rsidRPr="00A85B00">
        <w:rPr>
          <w:rFonts w:ascii="Times New Roman" w:hAnsi="Times New Roman" w:cs="Times New Roman"/>
        </w:rPr>
        <w:t>se an undirected</w:t>
      </w:r>
      <w:r w:rsidRPr="00A85B00">
        <w:rPr>
          <w:rFonts w:ascii="Times New Roman" w:hAnsi="Times New Roman" w:cs="Times New Roman"/>
          <w:spacing w:val="1"/>
        </w:rPr>
        <w:t xml:space="preserve"> </w:t>
      </w:r>
      <w:r w:rsidRPr="00A85B00">
        <w:rPr>
          <w:rFonts w:ascii="Times New Roman" w:hAnsi="Times New Roman" w:cs="Times New Roman"/>
        </w:rPr>
        <w:t>graph</w:t>
      </w:r>
      <w:r w:rsidRPr="00A85B00">
        <w:rPr>
          <w:rFonts w:ascii="Times New Roman" w:hAnsi="Times New Roman" w:cs="Times New Roman"/>
          <w:spacing w:val="1"/>
        </w:rPr>
        <w:t xml:space="preserve"> </w:t>
      </w:r>
      <w:r w:rsidRPr="00A85B00">
        <w:rPr>
          <w:rFonts w:ascii="Times New Roman" w:hAnsi="Times New Roman" w:cs="Times New Roman"/>
        </w:rPr>
        <w:t>and</w:t>
      </w:r>
      <w:r w:rsidRPr="00A85B00">
        <w:rPr>
          <w:rFonts w:ascii="Times New Roman" w:hAnsi="Times New Roman" w:cs="Times New Roman"/>
          <w:spacing w:val="1"/>
        </w:rPr>
        <w:t xml:space="preserve"> </w:t>
      </w:r>
      <w:r w:rsidRPr="00A85B00">
        <w:rPr>
          <w:rFonts w:ascii="Times New Roman" w:hAnsi="Times New Roman" w:cs="Times New Roman"/>
        </w:rPr>
        <w:t>develop</w:t>
      </w:r>
      <w:r w:rsidRPr="00A85B00">
        <w:rPr>
          <w:rFonts w:ascii="Times New Roman" w:hAnsi="Times New Roman" w:cs="Times New Roman"/>
          <w:spacing w:val="1"/>
        </w:rPr>
        <w:t xml:space="preserve"> </w:t>
      </w:r>
      <w:r w:rsidRPr="00A85B00">
        <w:rPr>
          <w:rFonts w:ascii="Times New Roman" w:hAnsi="Times New Roman" w:cs="Times New Roman"/>
        </w:rPr>
        <w:t>a</w:t>
      </w:r>
      <w:r w:rsidRPr="00A85B00">
        <w:rPr>
          <w:rFonts w:ascii="Times New Roman" w:hAnsi="Times New Roman" w:cs="Times New Roman"/>
          <w:spacing w:val="1"/>
        </w:rPr>
        <w:t xml:space="preserve"> </w:t>
      </w:r>
      <w:r w:rsidRPr="00A85B00">
        <w:rPr>
          <w:rFonts w:ascii="Times New Roman" w:hAnsi="Times New Roman" w:cs="Times New Roman"/>
        </w:rPr>
        <w:t>recursive</w:t>
      </w:r>
      <w:r w:rsidRPr="00A85B00">
        <w:rPr>
          <w:rFonts w:ascii="Times New Roman" w:hAnsi="Times New Roman" w:cs="Times New Roman"/>
          <w:spacing w:val="1"/>
        </w:rPr>
        <w:t xml:space="preserve"> </w:t>
      </w:r>
      <w:r w:rsidRPr="00A85B00">
        <w:rPr>
          <w:rFonts w:ascii="Times New Roman" w:hAnsi="Times New Roman" w:cs="Times New Roman"/>
        </w:rPr>
        <w:t>algorithm for searching all the vertices of a graph or tree data</w:t>
      </w:r>
      <w:r w:rsidRPr="00A85B00">
        <w:rPr>
          <w:rFonts w:ascii="Times New Roman" w:hAnsi="Times New Roman" w:cs="Times New Roman"/>
          <w:spacing w:val="1"/>
        </w:rPr>
        <w:t xml:space="preserve"> </w:t>
      </w:r>
      <w:r w:rsidRPr="00A85B00">
        <w:rPr>
          <w:rFonts w:ascii="Times New Roman" w:hAnsi="Times New Roman" w:cs="Times New Roman"/>
        </w:rPr>
        <w:t>structure.</w:t>
      </w:r>
    </w:p>
    <w:p w14:paraId="6A263A1A" w14:textId="77777777" w:rsidR="00CC08C2" w:rsidRPr="00A85B00" w:rsidRDefault="00CC08C2" w:rsidP="00CC08C2">
      <w:pPr>
        <w:pStyle w:val="Heading1"/>
        <w:numPr>
          <w:ilvl w:val="0"/>
          <w:numId w:val="4"/>
        </w:numPr>
        <w:tabs>
          <w:tab w:val="left" w:pos="1060"/>
        </w:tabs>
        <w:spacing w:before="4"/>
        <w:ind w:left="1060" w:hanging="240"/>
        <w:jc w:val="both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</w:rPr>
        <w:t>Prerequisite:</w:t>
      </w:r>
    </w:p>
    <w:p w14:paraId="578FDE9F" w14:textId="77777777" w:rsidR="00CC08C2" w:rsidRPr="00A85B00" w:rsidRDefault="00CC08C2" w:rsidP="00CC08C2">
      <w:pPr>
        <w:pStyle w:val="BodyText"/>
        <w:ind w:left="820"/>
        <w:jc w:val="both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</w:rPr>
        <w:t>Basic</w:t>
      </w:r>
      <w:r w:rsidRPr="00A85B00">
        <w:rPr>
          <w:rFonts w:ascii="Times New Roman" w:hAnsi="Times New Roman" w:cs="Times New Roman"/>
          <w:spacing w:val="-5"/>
        </w:rPr>
        <w:t xml:space="preserve"> </w:t>
      </w:r>
      <w:r w:rsidRPr="00A85B00">
        <w:rPr>
          <w:rFonts w:ascii="Times New Roman" w:hAnsi="Times New Roman" w:cs="Times New Roman"/>
        </w:rPr>
        <w:t>knowledge</w:t>
      </w:r>
      <w:r w:rsidRPr="00A85B00">
        <w:rPr>
          <w:rFonts w:ascii="Times New Roman" w:hAnsi="Times New Roman" w:cs="Times New Roman"/>
          <w:spacing w:val="-5"/>
        </w:rPr>
        <w:t xml:space="preserve"> </w:t>
      </w:r>
      <w:r w:rsidRPr="00A85B00">
        <w:rPr>
          <w:rFonts w:ascii="Times New Roman" w:hAnsi="Times New Roman" w:cs="Times New Roman"/>
        </w:rPr>
        <w:t>of</w:t>
      </w:r>
      <w:r w:rsidRPr="00A85B00">
        <w:rPr>
          <w:rFonts w:ascii="Times New Roman" w:hAnsi="Times New Roman" w:cs="Times New Roman"/>
          <w:spacing w:val="-5"/>
        </w:rPr>
        <w:t xml:space="preserve"> </w:t>
      </w:r>
      <w:r w:rsidRPr="00A85B00">
        <w:rPr>
          <w:rFonts w:ascii="Times New Roman" w:hAnsi="Times New Roman" w:cs="Times New Roman"/>
        </w:rPr>
        <w:t>Arrays,</w:t>
      </w:r>
      <w:r w:rsidRPr="00A85B00">
        <w:rPr>
          <w:rFonts w:ascii="Times New Roman" w:hAnsi="Times New Roman" w:cs="Times New Roman"/>
          <w:spacing w:val="-5"/>
        </w:rPr>
        <w:t xml:space="preserve"> </w:t>
      </w:r>
      <w:r w:rsidRPr="00A85B00">
        <w:rPr>
          <w:rFonts w:ascii="Times New Roman" w:hAnsi="Times New Roman" w:cs="Times New Roman"/>
        </w:rPr>
        <w:t>Lists,</w:t>
      </w:r>
      <w:r w:rsidRPr="00A85B00">
        <w:rPr>
          <w:rFonts w:ascii="Times New Roman" w:hAnsi="Times New Roman" w:cs="Times New Roman"/>
          <w:spacing w:val="-5"/>
        </w:rPr>
        <w:t xml:space="preserve"> </w:t>
      </w:r>
      <w:r w:rsidRPr="00A85B00">
        <w:rPr>
          <w:rFonts w:ascii="Times New Roman" w:hAnsi="Times New Roman" w:cs="Times New Roman"/>
        </w:rPr>
        <w:t>Stack,</w:t>
      </w:r>
      <w:r w:rsidRPr="00A85B00">
        <w:rPr>
          <w:rFonts w:ascii="Times New Roman" w:hAnsi="Times New Roman" w:cs="Times New Roman"/>
          <w:spacing w:val="-5"/>
        </w:rPr>
        <w:t xml:space="preserve"> </w:t>
      </w:r>
      <w:r w:rsidRPr="00A85B00">
        <w:rPr>
          <w:rFonts w:ascii="Times New Roman" w:hAnsi="Times New Roman" w:cs="Times New Roman"/>
        </w:rPr>
        <w:t>Queue,</w:t>
      </w:r>
      <w:r w:rsidRPr="00A85B00">
        <w:rPr>
          <w:rFonts w:ascii="Times New Roman" w:hAnsi="Times New Roman" w:cs="Times New Roman"/>
          <w:spacing w:val="-5"/>
        </w:rPr>
        <w:t xml:space="preserve"> </w:t>
      </w:r>
      <w:r w:rsidRPr="00A85B00">
        <w:rPr>
          <w:rFonts w:ascii="Times New Roman" w:hAnsi="Times New Roman" w:cs="Times New Roman"/>
        </w:rPr>
        <w:t>Graph,</w:t>
      </w:r>
      <w:r w:rsidRPr="00A85B00">
        <w:rPr>
          <w:rFonts w:ascii="Times New Roman" w:hAnsi="Times New Roman" w:cs="Times New Roman"/>
          <w:spacing w:val="-4"/>
        </w:rPr>
        <w:t xml:space="preserve"> </w:t>
      </w:r>
      <w:r w:rsidRPr="00A85B00">
        <w:rPr>
          <w:rFonts w:ascii="Times New Roman" w:hAnsi="Times New Roman" w:cs="Times New Roman"/>
        </w:rPr>
        <w:t>Tree</w:t>
      </w:r>
      <w:r w:rsidRPr="00A85B00">
        <w:rPr>
          <w:rFonts w:ascii="Times New Roman" w:hAnsi="Times New Roman" w:cs="Times New Roman"/>
          <w:spacing w:val="-5"/>
        </w:rPr>
        <w:t xml:space="preserve"> </w:t>
      </w:r>
      <w:r w:rsidRPr="00A85B00">
        <w:rPr>
          <w:rFonts w:ascii="Times New Roman" w:hAnsi="Times New Roman" w:cs="Times New Roman"/>
        </w:rPr>
        <w:t>etc.</w:t>
      </w:r>
    </w:p>
    <w:p w14:paraId="455C582C" w14:textId="77777777" w:rsidR="00CC08C2" w:rsidRPr="00A85B00" w:rsidRDefault="00CC08C2" w:rsidP="00CC08C2">
      <w:pPr>
        <w:pStyle w:val="Heading1"/>
        <w:numPr>
          <w:ilvl w:val="0"/>
          <w:numId w:val="4"/>
        </w:numPr>
        <w:tabs>
          <w:tab w:val="left" w:pos="1060"/>
        </w:tabs>
        <w:ind w:left="1060" w:hanging="240"/>
        <w:jc w:val="both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</w:rPr>
        <w:t>Objective:</w:t>
      </w:r>
    </w:p>
    <w:p w14:paraId="02AF64BB" w14:textId="77777777" w:rsidR="00CC08C2" w:rsidRPr="00A85B00" w:rsidRDefault="00CC08C2" w:rsidP="00CC08C2">
      <w:pPr>
        <w:pStyle w:val="BodyText"/>
        <w:ind w:left="820"/>
        <w:jc w:val="both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</w:rPr>
        <w:t>In</w:t>
      </w:r>
      <w:r w:rsidRPr="00A85B00">
        <w:rPr>
          <w:rFonts w:ascii="Times New Roman" w:hAnsi="Times New Roman" w:cs="Times New Roman"/>
          <w:spacing w:val="-2"/>
        </w:rPr>
        <w:t xml:space="preserve"> </w:t>
      </w:r>
      <w:r w:rsidRPr="00A85B00">
        <w:rPr>
          <w:rFonts w:ascii="Times New Roman" w:hAnsi="Times New Roman" w:cs="Times New Roman"/>
        </w:rPr>
        <w:t>this</w:t>
      </w:r>
      <w:r w:rsidRPr="00A85B00">
        <w:rPr>
          <w:rFonts w:ascii="Times New Roman" w:hAnsi="Times New Roman" w:cs="Times New Roman"/>
          <w:spacing w:val="-2"/>
        </w:rPr>
        <w:t xml:space="preserve"> </w:t>
      </w:r>
      <w:r w:rsidRPr="00A85B00">
        <w:rPr>
          <w:rFonts w:ascii="Times New Roman" w:hAnsi="Times New Roman" w:cs="Times New Roman"/>
        </w:rPr>
        <w:t>experiment,</w:t>
      </w:r>
      <w:r w:rsidRPr="00A85B00">
        <w:rPr>
          <w:rFonts w:ascii="Times New Roman" w:hAnsi="Times New Roman" w:cs="Times New Roman"/>
          <w:spacing w:val="-2"/>
        </w:rPr>
        <w:t xml:space="preserve"> </w:t>
      </w:r>
      <w:r w:rsidRPr="00A85B00">
        <w:rPr>
          <w:rFonts w:ascii="Times New Roman" w:hAnsi="Times New Roman" w:cs="Times New Roman"/>
        </w:rPr>
        <w:t>we</w:t>
      </w:r>
      <w:r w:rsidRPr="00A85B00">
        <w:rPr>
          <w:rFonts w:ascii="Times New Roman" w:hAnsi="Times New Roman" w:cs="Times New Roman"/>
          <w:spacing w:val="-1"/>
        </w:rPr>
        <w:t xml:space="preserve"> </w:t>
      </w:r>
      <w:r w:rsidRPr="00A85B00">
        <w:rPr>
          <w:rFonts w:ascii="Times New Roman" w:hAnsi="Times New Roman" w:cs="Times New Roman"/>
        </w:rPr>
        <w:t>will</w:t>
      </w:r>
      <w:r w:rsidRPr="00A85B00">
        <w:rPr>
          <w:rFonts w:ascii="Times New Roman" w:hAnsi="Times New Roman" w:cs="Times New Roman"/>
          <w:spacing w:val="-2"/>
        </w:rPr>
        <w:t xml:space="preserve"> </w:t>
      </w:r>
      <w:r w:rsidRPr="00A85B00">
        <w:rPr>
          <w:rFonts w:ascii="Times New Roman" w:hAnsi="Times New Roman" w:cs="Times New Roman"/>
        </w:rPr>
        <w:t>be</w:t>
      </w:r>
      <w:r w:rsidRPr="00A85B00">
        <w:rPr>
          <w:rFonts w:ascii="Times New Roman" w:hAnsi="Times New Roman" w:cs="Times New Roman"/>
          <w:spacing w:val="-2"/>
        </w:rPr>
        <w:t xml:space="preserve"> </w:t>
      </w:r>
      <w:r w:rsidRPr="00A85B00">
        <w:rPr>
          <w:rFonts w:ascii="Times New Roman" w:hAnsi="Times New Roman" w:cs="Times New Roman"/>
        </w:rPr>
        <w:t>able</w:t>
      </w:r>
      <w:r w:rsidRPr="00A85B00">
        <w:rPr>
          <w:rFonts w:ascii="Times New Roman" w:hAnsi="Times New Roman" w:cs="Times New Roman"/>
          <w:spacing w:val="-2"/>
        </w:rPr>
        <w:t xml:space="preserve"> </w:t>
      </w:r>
      <w:r w:rsidRPr="00A85B00">
        <w:rPr>
          <w:rFonts w:ascii="Times New Roman" w:hAnsi="Times New Roman" w:cs="Times New Roman"/>
        </w:rPr>
        <w:t>to</w:t>
      </w:r>
      <w:r w:rsidRPr="00A85B00">
        <w:rPr>
          <w:rFonts w:ascii="Times New Roman" w:hAnsi="Times New Roman" w:cs="Times New Roman"/>
          <w:spacing w:val="-1"/>
        </w:rPr>
        <w:t xml:space="preserve"> </w:t>
      </w:r>
      <w:r w:rsidRPr="00A85B00">
        <w:rPr>
          <w:rFonts w:ascii="Times New Roman" w:hAnsi="Times New Roman" w:cs="Times New Roman"/>
        </w:rPr>
        <w:t>do</w:t>
      </w:r>
      <w:r w:rsidRPr="00A85B00">
        <w:rPr>
          <w:rFonts w:ascii="Times New Roman" w:hAnsi="Times New Roman" w:cs="Times New Roman"/>
          <w:spacing w:val="-2"/>
        </w:rPr>
        <w:t xml:space="preserve"> </w:t>
      </w:r>
      <w:r w:rsidRPr="00A85B00">
        <w:rPr>
          <w:rFonts w:ascii="Times New Roman" w:hAnsi="Times New Roman" w:cs="Times New Roman"/>
        </w:rPr>
        <w:t>the</w:t>
      </w:r>
      <w:r w:rsidRPr="00A85B00">
        <w:rPr>
          <w:rFonts w:ascii="Times New Roman" w:hAnsi="Times New Roman" w:cs="Times New Roman"/>
          <w:spacing w:val="-2"/>
        </w:rPr>
        <w:t xml:space="preserve"> </w:t>
      </w:r>
      <w:r w:rsidRPr="00A85B00">
        <w:rPr>
          <w:rFonts w:ascii="Times New Roman" w:hAnsi="Times New Roman" w:cs="Times New Roman"/>
        </w:rPr>
        <w:t>following:</w:t>
      </w:r>
    </w:p>
    <w:p w14:paraId="1DB81E1F" w14:textId="77777777" w:rsidR="00CC08C2" w:rsidRPr="00A85B00" w:rsidRDefault="00CC08C2" w:rsidP="00CC08C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rPr>
          <w:rFonts w:ascii="Times New Roman" w:hAnsi="Times New Roman" w:cs="Times New Roman"/>
          <w:sz w:val="24"/>
          <w:szCs w:val="24"/>
        </w:rPr>
      </w:pPr>
      <w:r w:rsidRPr="00A85B00">
        <w:rPr>
          <w:rFonts w:ascii="Times New Roman" w:hAnsi="Times New Roman" w:cs="Times New Roman"/>
          <w:sz w:val="24"/>
          <w:szCs w:val="24"/>
        </w:rPr>
        <w:t>To</w:t>
      </w:r>
      <w:r w:rsidRPr="00A85B0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understand</w:t>
      </w:r>
      <w:r w:rsidRPr="00A85B0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Uninformed</w:t>
      </w:r>
      <w:r w:rsidRPr="00A85B0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Search</w:t>
      </w:r>
      <w:r w:rsidRPr="00A85B0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Strategies.</w:t>
      </w:r>
    </w:p>
    <w:p w14:paraId="3B6849FB" w14:textId="77777777" w:rsidR="00CC08C2" w:rsidRPr="00A85B00" w:rsidRDefault="00CC08C2" w:rsidP="00CC08C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line="355" w:lineRule="auto"/>
        <w:ind w:right="146"/>
        <w:rPr>
          <w:rFonts w:ascii="Times New Roman" w:hAnsi="Times New Roman" w:cs="Times New Roman"/>
          <w:sz w:val="24"/>
          <w:szCs w:val="24"/>
        </w:rPr>
      </w:pPr>
      <w:r w:rsidRPr="00A85B00">
        <w:rPr>
          <w:rFonts w:ascii="Times New Roman" w:hAnsi="Times New Roman" w:cs="Times New Roman"/>
          <w:sz w:val="24"/>
          <w:szCs w:val="24"/>
        </w:rPr>
        <w:t>To</w:t>
      </w:r>
      <w:r w:rsidRPr="00A85B00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make</w:t>
      </w:r>
      <w:r w:rsidRPr="00A85B00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use</w:t>
      </w:r>
      <w:r w:rsidRPr="00A85B00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of</w:t>
      </w:r>
      <w:r w:rsidRPr="00A85B00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Graph</w:t>
      </w:r>
      <w:r w:rsidRPr="00A85B00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and</w:t>
      </w:r>
      <w:r w:rsidRPr="00A85B00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Tree</w:t>
      </w:r>
      <w:r w:rsidRPr="00A85B00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Data</w:t>
      </w:r>
      <w:r w:rsidRPr="00A85B00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Structure</w:t>
      </w:r>
      <w:r w:rsidRPr="00A85B00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for</w:t>
      </w:r>
      <w:r w:rsidRPr="00A85B00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implementation</w:t>
      </w:r>
      <w:r w:rsidRPr="00A85B00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of</w:t>
      </w:r>
      <w:r w:rsidRPr="00A85B00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Uninformed</w:t>
      </w:r>
      <w:r w:rsidRPr="00A85B00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Search</w:t>
      </w:r>
      <w:r w:rsidRPr="00A85B00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strategies.</w:t>
      </w:r>
    </w:p>
    <w:p w14:paraId="2AEAEDF0" w14:textId="77777777" w:rsidR="00CC08C2" w:rsidRPr="00A85B00" w:rsidRDefault="00CC08C2" w:rsidP="00CC08C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3"/>
        <w:rPr>
          <w:rFonts w:ascii="Times New Roman" w:hAnsi="Times New Roman" w:cs="Times New Roman"/>
          <w:sz w:val="24"/>
          <w:szCs w:val="24"/>
        </w:rPr>
      </w:pPr>
      <w:r w:rsidRPr="00A85B0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B511C7B" wp14:editId="11BE5E59">
                <wp:simplePos x="0" y="0"/>
                <wp:positionH relativeFrom="page">
                  <wp:posOffset>1143000</wp:posOffset>
                </wp:positionH>
                <wp:positionV relativeFrom="paragraph">
                  <wp:posOffset>5715</wp:posOffset>
                </wp:positionV>
                <wp:extent cx="5969000" cy="558800"/>
                <wp:effectExtent l="0" t="0" r="0" b="0"/>
                <wp:wrapNone/>
                <wp:docPr id="147700401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69000" cy="558800"/>
                        </a:xfrm>
                        <a:custGeom>
                          <a:avLst/>
                          <a:gdLst>
                            <a:gd name="T0" fmla="+- 0 11200 1800"/>
                            <a:gd name="T1" fmla="*/ T0 w 9400"/>
                            <a:gd name="T2" fmla="+- 0 9 9"/>
                            <a:gd name="T3" fmla="*/ 9 h 880"/>
                            <a:gd name="T4" fmla="+- 0 1800 1800"/>
                            <a:gd name="T5" fmla="*/ T4 w 9400"/>
                            <a:gd name="T6" fmla="+- 0 9 9"/>
                            <a:gd name="T7" fmla="*/ 9 h 880"/>
                            <a:gd name="T8" fmla="+- 0 1800 1800"/>
                            <a:gd name="T9" fmla="*/ T8 w 9400"/>
                            <a:gd name="T10" fmla="+- 0 429 9"/>
                            <a:gd name="T11" fmla="*/ 429 h 880"/>
                            <a:gd name="T12" fmla="+- 0 1800 1800"/>
                            <a:gd name="T13" fmla="*/ T12 w 9400"/>
                            <a:gd name="T14" fmla="+- 0 469 9"/>
                            <a:gd name="T15" fmla="*/ 469 h 880"/>
                            <a:gd name="T16" fmla="+- 0 1800 1800"/>
                            <a:gd name="T17" fmla="*/ T16 w 9400"/>
                            <a:gd name="T18" fmla="+- 0 889 9"/>
                            <a:gd name="T19" fmla="*/ 889 h 880"/>
                            <a:gd name="T20" fmla="+- 0 11200 1800"/>
                            <a:gd name="T21" fmla="*/ T20 w 9400"/>
                            <a:gd name="T22" fmla="+- 0 889 9"/>
                            <a:gd name="T23" fmla="*/ 889 h 880"/>
                            <a:gd name="T24" fmla="+- 0 11200 1800"/>
                            <a:gd name="T25" fmla="*/ T24 w 9400"/>
                            <a:gd name="T26" fmla="+- 0 469 9"/>
                            <a:gd name="T27" fmla="*/ 469 h 880"/>
                            <a:gd name="T28" fmla="+- 0 11200 1800"/>
                            <a:gd name="T29" fmla="*/ T28 w 9400"/>
                            <a:gd name="T30" fmla="+- 0 429 9"/>
                            <a:gd name="T31" fmla="*/ 429 h 880"/>
                            <a:gd name="T32" fmla="+- 0 11200 1800"/>
                            <a:gd name="T33" fmla="*/ T32 w 9400"/>
                            <a:gd name="T34" fmla="+- 0 9 9"/>
                            <a:gd name="T35" fmla="*/ 9 h 8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9400" h="880">
                              <a:moveTo>
                                <a:pt x="9400" y="0"/>
                              </a:moveTo>
                              <a:lnTo>
                                <a:pt x="0" y="0"/>
                              </a:lnTo>
                              <a:lnTo>
                                <a:pt x="0" y="420"/>
                              </a:lnTo>
                              <a:lnTo>
                                <a:pt x="0" y="460"/>
                              </a:lnTo>
                              <a:lnTo>
                                <a:pt x="0" y="880"/>
                              </a:lnTo>
                              <a:lnTo>
                                <a:pt x="9400" y="880"/>
                              </a:lnTo>
                              <a:lnTo>
                                <a:pt x="9400" y="460"/>
                              </a:lnTo>
                              <a:lnTo>
                                <a:pt x="9400" y="420"/>
                              </a:lnTo>
                              <a:lnTo>
                                <a:pt x="9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4E96A" id="Freeform 19" o:spid="_x0000_s1026" style="position:absolute;margin-left:90pt;margin-top:.45pt;width:470pt;height:44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00,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" path="m9400,l,,,420r,40l,880r9400,l9400,460r,-40l9400,xe" stroked="f">
                <v:path arrowok="t" o:connecttype="custom" o:connectlocs="5969000,5715;0,5715;0,272415;0,297815;0,564515;5969000,564515;5969000,297815;5969000,272415;5969000,5715" o:connectangles="0,0,0,0,0,0,0,0,0"/>
                <w10:wrap anchorx="page"/>
              </v:shape>
            </w:pict>
          </mc:Fallback>
        </mc:AlternateContent>
      </w:r>
      <w:r w:rsidRPr="00A85B00">
        <w:rPr>
          <w:rFonts w:ascii="Times New Roman" w:hAnsi="Times New Roman" w:cs="Times New Roman"/>
          <w:sz w:val="24"/>
          <w:szCs w:val="24"/>
        </w:rPr>
        <w:t>Study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the</w:t>
      </w:r>
      <w:r w:rsidRPr="00A85B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various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Graph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traversal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algorithms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and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the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difference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between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them.</w:t>
      </w:r>
    </w:p>
    <w:p w14:paraId="11B6DC2B" w14:textId="77777777" w:rsidR="00CC08C2" w:rsidRPr="00A85B00" w:rsidRDefault="00CC08C2" w:rsidP="00CC08C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rPr>
          <w:rFonts w:ascii="Times New Roman" w:hAnsi="Times New Roman" w:cs="Times New Roman"/>
          <w:sz w:val="24"/>
          <w:szCs w:val="24"/>
        </w:rPr>
      </w:pPr>
      <w:r w:rsidRPr="00A85B00">
        <w:rPr>
          <w:rFonts w:ascii="Times New Roman" w:hAnsi="Times New Roman" w:cs="Times New Roman"/>
          <w:sz w:val="24"/>
          <w:szCs w:val="24"/>
        </w:rPr>
        <w:t>Understand</w:t>
      </w:r>
      <w:r w:rsidRPr="00A85B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the</w:t>
      </w:r>
      <w:r w:rsidRPr="00A85B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BFS</w:t>
      </w:r>
      <w:r w:rsidRPr="00A85B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Graph</w:t>
      </w:r>
      <w:r w:rsidRPr="00A85B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traversal</w:t>
      </w:r>
      <w:r w:rsidRPr="00A85B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using</w:t>
      </w:r>
      <w:r w:rsidRPr="00A85B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queues.</w:t>
      </w:r>
    </w:p>
    <w:p w14:paraId="2F291824" w14:textId="77777777" w:rsidR="00CC08C2" w:rsidRPr="00A85B00" w:rsidRDefault="00CC08C2" w:rsidP="00CC08C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line="355" w:lineRule="auto"/>
        <w:ind w:right="299"/>
        <w:rPr>
          <w:rFonts w:ascii="Times New Roman" w:hAnsi="Times New Roman" w:cs="Times New Roman"/>
          <w:sz w:val="24"/>
          <w:szCs w:val="24"/>
        </w:rPr>
      </w:pPr>
      <w:r w:rsidRPr="00A85B0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F3630A2" wp14:editId="6CF48872">
                <wp:simplePos x="0" y="0"/>
                <wp:positionH relativeFrom="page">
                  <wp:posOffset>1143000</wp:posOffset>
                </wp:positionH>
                <wp:positionV relativeFrom="paragraph">
                  <wp:posOffset>367030</wp:posOffset>
                </wp:positionV>
                <wp:extent cx="5969000" cy="292100"/>
                <wp:effectExtent l="0" t="0" r="0" b="0"/>
                <wp:wrapNone/>
                <wp:docPr id="27746645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90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42AA71" id="Rectangle 18" o:spid="_x0000_s1026" style="position:absolute;margin-left:90pt;margin-top:28.9pt;width:470pt;height:2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" stroked="f">
                <w10:wrap anchorx="page"/>
              </v:rect>
            </w:pict>
          </mc:Fallback>
        </mc:AlternateContent>
      </w:r>
      <w:r w:rsidRPr="00A85B00">
        <w:rPr>
          <w:rFonts w:ascii="Times New Roman" w:hAnsi="Times New Roman" w:cs="Times New Roman"/>
          <w:sz w:val="24"/>
          <w:szCs w:val="24"/>
        </w:rPr>
        <w:t>Demonstrate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knowledge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of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time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complexity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and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space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complexity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of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performing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a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BFS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on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a</w:t>
      </w:r>
      <w:r w:rsidRPr="00A85B00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given</w:t>
      </w:r>
      <w:r w:rsidRPr="00A85B0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graph.</w:t>
      </w:r>
    </w:p>
    <w:p w14:paraId="568FF199" w14:textId="77777777" w:rsidR="00CC08C2" w:rsidRPr="00A85B00" w:rsidRDefault="00CC08C2" w:rsidP="00CC08C2">
      <w:pPr>
        <w:pStyle w:val="ListParagraph"/>
        <w:numPr>
          <w:ilvl w:val="0"/>
          <w:numId w:val="4"/>
        </w:numPr>
        <w:tabs>
          <w:tab w:val="left" w:pos="1135"/>
        </w:tabs>
        <w:spacing w:before="3" w:line="355" w:lineRule="auto"/>
        <w:ind w:left="820" w:right="145" w:firstLine="0"/>
        <w:rPr>
          <w:rFonts w:ascii="Times New Roman" w:hAnsi="Times New Roman" w:cs="Times New Roman"/>
          <w:sz w:val="24"/>
          <w:szCs w:val="24"/>
        </w:rPr>
      </w:pPr>
      <w:r w:rsidRPr="00A85B00">
        <w:rPr>
          <w:rFonts w:ascii="Times New Roman" w:hAnsi="Times New Roman" w:cs="Times New Roman"/>
          <w:b/>
          <w:sz w:val="24"/>
          <w:szCs w:val="24"/>
        </w:rPr>
        <w:t>Outcome:</w:t>
      </w:r>
      <w:r w:rsidRPr="00A85B00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Successfully</w:t>
      </w:r>
      <w:r w:rsidRPr="00A85B00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able</w:t>
      </w:r>
      <w:r w:rsidRPr="00A85B00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to</w:t>
      </w:r>
      <w:r w:rsidRPr="00A85B00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find</w:t>
      </w:r>
      <w:r w:rsidRPr="00A85B00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depth</w:t>
      </w:r>
      <w:r w:rsidRPr="00A85B00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first</w:t>
      </w:r>
      <w:r w:rsidRPr="00A85B00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search</w:t>
      </w:r>
      <w:r w:rsidRPr="00A85B00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algorithm</w:t>
      </w:r>
      <w:r w:rsidRPr="00A85B00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and</w:t>
      </w:r>
      <w:r w:rsidRPr="00A85B00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Breadth</w:t>
      </w:r>
      <w:r w:rsidRPr="00A85B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First</w:t>
      </w:r>
      <w:r w:rsidRPr="00A85B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Search</w:t>
      </w:r>
      <w:r w:rsidRPr="00A85B00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algorithm.</w:t>
      </w:r>
    </w:p>
    <w:p w14:paraId="6B345039" w14:textId="77777777" w:rsidR="00CC08C2" w:rsidRPr="00A85B00" w:rsidRDefault="00CC08C2" w:rsidP="00CC08C2">
      <w:pPr>
        <w:pStyle w:val="Heading1"/>
        <w:numPr>
          <w:ilvl w:val="0"/>
          <w:numId w:val="4"/>
        </w:numPr>
        <w:tabs>
          <w:tab w:val="left" w:pos="1060"/>
        </w:tabs>
        <w:spacing w:before="3"/>
        <w:ind w:left="1060" w:hanging="24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</w:rPr>
        <w:t>Software</w:t>
      </w:r>
      <w:r w:rsidRPr="00A85B00">
        <w:rPr>
          <w:rFonts w:ascii="Times New Roman" w:hAnsi="Times New Roman" w:cs="Times New Roman"/>
          <w:spacing w:val="-6"/>
        </w:rPr>
        <w:t xml:space="preserve"> </w:t>
      </w:r>
      <w:r w:rsidRPr="00A85B00">
        <w:rPr>
          <w:rFonts w:ascii="Times New Roman" w:hAnsi="Times New Roman" w:cs="Times New Roman"/>
        </w:rPr>
        <w:t>and</w:t>
      </w:r>
      <w:r w:rsidRPr="00A85B00">
        <w:rPr>
          <w:rFonts w:ascii="Times New Roman" w:hAnsi="Times New Roman" w:cs="Times New Roman"/>
          <w:spacing w:val="-6"/>
        </w:rPr>
        <w:t xml:space="preserve"> </w:t>
      </w:r>
      <w:r w:rsidRPr="00A85B00">
        <w:rPr>
          <w:rFonts w:ascii="Times New Roman" w:hAnsi="Times New Roman" w:cs="Times New Roman"/>
        </w:rPr>
        <w:t>Hardware</w:t>
      </w:r>
      <w:r w:rsidRPr="00A85B00">
        <w:rPr>
          <w:rFonts w:ascii="Times New Roman" w:hAnsi="Times New Roman" w:cs="Times New Roman"/>
          <w:spacing w:val="-5"/>
        </w:rPr>
        <w:t xml:space="preserve"> </w:t>
      </w:r>
      <w:r w:rsidRPr="00A85B00">
        <w:rPr>
          <w:rFonts w:ascii="Times New Roman" w:hAnsi="Times New Roman" w:cs="Times New Roman"/>
        </w:rPr>
        <w:t>Requirement:</w:t>
      </w:r>
    </w:p>
    <w:p w14:paraId="50F68C26" w14:textId="172E23E1" w:rsidR="00CC08C2" w:rsidRPr="00A85B00" w:rsidRDefault="00CC08C2" w:rsidP="00CC08C2">
      <w:pPr>
        <w:pStyle w:val="BodyText"/>
        <w:ind w:left="820"/>
        <w:rPr>
          <w:rFonts w:ascii="Times New Roman" w:hAnsi="Times New Roman" w:cs="Times New Roman"/>
        </w:rPr>
      </w:pPr>
      <w:proofErr w:type="gramStart"/>
      <w:r w:rsidRPr="00A85B00">
        <w:rPr>
          <w:rFonts w:ascii="Times New Roman" w:hAnsi="Times New Roman" w:cs="Times New Roman"/>
        </w:rPr>
        <w:t>Open</w:t>
      </w:r>
      <w:r w:rsidRPr="00A85B00">
        <w:rPr>
          <w:rFonts w:ascii="Times New Roman" w:hAnsi="Times New Roman" w:cs="Times New Roman"/>
          <w:spacing w:val="-4"/>
        </w:rPr>
        <w:t xml:space="preserve"> </w:t>
      </w:r>
      <w:r w:rsidRPr="00A85B00">
        <w:rPr>
          <w:rFonts w:ascii="Times New Roman" w:hAnsi="Times New Roman" w:cs="Times New Roman"/>
        </w:rPr>
        <w:t>Source</w:t>
      </w:r>
      <w:proofErr w:type="gramEnd"/>
      <w:r w:rsidRPr="00A85B00">
        <w:rPr>
          <w:rFonts w:ascii="Times New Roman" w:hAnsi="Times New Roman" w:cs="Times New Roman"/>
          <w:spacing w:val="-3"/>
        </w:rPr>
        <w:t xml:space="preserve"> </w:t>
      </w:r>
      <w:r w:rsidRPr="00A85B00">
        <w:rPr>
          <w:rFonts w:ascii="Times New Roman" w:hAnsi="Times New Roman" w:cs="Times New Roman"/>
        </w:rPr>
        <w:t>C++</w:t>
      </w:r>
      <w:r w:rsidRPr="00A85B00">
        <w:rPr>
          <w:rFonts w:ascii="Times New Roman" w:hAnsi="Times New Roman" w:cs="Times New Roman"/>
          <w:spacing w:val="-3"/>
        </w:rPr>
        <w:t xml:space="preserve"> </w:t>
      </w:r>
      <w:r w:rsidRPr="00A85B00">
        <w:rPr>
          <w:rFonts w:ascii="Times New Roman" w:hAnsi="Times New Roman" w:cs="Times New Roman"/>
        </w:rPr>
        <w:t>Programming</w:t>
      </w:r>
      <w:r w:rsidRPr="00A85B00">
        <w:rPr>
          <w:rFonts w:ascii="Times New Roman" w:hAnsi="Times New Roman" w:cs="Times New Roman"/>
          <w:spacing w:val="-3"/>
        </w:rPr>
        <w:t xml:space="preserve"> </w:t>
      </w:r>
      <w:r w:rsidRPr="00A85B00">
        <w:rPr>
          <w:rFonts w:ascii="Times New Roman" w:hAnsi="Times New Roman" w:cs="Times New Roman"/>
        </w:rPr>
        <w:t>tool</w:t>
      </w:r>
      <w:r w:rsidRPr="00A85B00">
        <w:rPr>
          <w:rFonts w:ascii="Times New Roman" w:hAnsi="Times New Roman" w:cs="Times New Roman"/>
          <w:spacing w:val="-3"/>
        </w:rPr>
        <w:t xml:space="preserve"> </w:t>
      </w:r>
      <w:r w:rsidRPr="00A85B00">
        <w:rPr>
          <w:rFonts w:ascii="Times New Roman" w:hAnsi="Times New Roman" w:cs="Times New Roman"/>
        </w:rPr>
        <w:t>like</w:t>
      </w:r>
      <w:r w:rsidRPr="00A85B00">
        <w:rPr>
          <w:rFonts w:ascii="Times New Roman" w:hAnsi="Times New Roman" w:cs="Times New Roman"/>
          <w:spacing w:val="-3"/>
        </w:rPr>
        <w:t xml:space="preserve"> </w:t>
      </w:r>
      <w:r w:rsidRPr="00A85B00">
        <w:rPr>
          <w:rFonts w:ascii="Times New Roman" w:hAnsi="Times New Roman" w:cs="Times New Roman"/>
        </w:rPr>
        <w:t>G++/GCC,</w:t>
      </w:r>
      <w:r w:rsidRPr="00A85B00">
        <w:rPr>
          <w:rFonts w:ascii="Times New Roman" w:hAnsi="Times New Roman" w:cs="Times New Roman"/>
          <w:spacing w:val="-3"/>
        </w:rPr>
        <w:t xml:space="preserve"> </w:t>
      </w:r>
      <w:r w:rsidR="00A85B00">
        <w:rPr>
          <w:rFonts w:ascii="Times New Roman" w:hAnsi="Times New Roman" w:cs="Times New Roman"/>
        </w:rPr>
        <w:t>P</w:t>
      </w:r>
      <w:r w:rsidRPr="00A85B00">
        <w:rPr>
          <w:rFonts w:ascii="Times New Roman" w:hAnsi="Times New Roman" w:cs="Times New Roman"/>
        </w:rPr>
        <w:t>ython,</w:t>
      </w:r>
      <w:r w:rsidR="00A85B00">
        <w:rPr>
          <w:rFonts w:ascii="Times New Roman" w:hAnsi="Times New Roman" w:cs="Times New Roman"/>
        </w:rPr>
        <w:t xml:space="preserve"> J</w:t>
      </w:r>
      <w:r w:rsidRPr="00A85B00">
        <w:rPr>
          <w:rFonts w:ascii="Times New Roman" w:hAnsi="Times New Roman" w:cs="Times New Roman"/>
        </w:rPr>
        <w:t>ava</w:t>
      </w:r>
      <w:r w:rsidRPr="00A85B00">
        <w:rPr>
          <w:rFonts w:ascii="Times New Roman" w:hAnsi="Times New Roman" w:cs="Times New Roman"/>
          <w:spacing w:val="48"/>
        </w:rPr>
        <w:t xml:space="preserve"> </w:t>
      </w:r>
      <w:r w:rsidRPr="00A85B00">
        <w:rPr>
          <w:rFonts w:ascii="Times New Roman" w:hAnsi="Times New Roman" w:cs="Times New Roman"/>
        </w:rPr>
        <w:t>and</w:t>
      </w:r>
      <w:r w:rsidRPr="00A85B00">
        <w:rPr>
          <w:rFonts w:ascii="Times New Roman" w:hAnsi="Times New Roman" w:cs="Times New Roman"/>
          <w:spacing w:val="-4"/>
        </w:rPr>
        <w:t xml:space="preserve"> </w:t>
      </w:r>
      <w:r w:rsidRPr="00A85B00">
        <w:rPr>
          <w:rFonts w:ascii="Times New Roman" w:hAnsi="Times New Roman" w:cs="Times New Roman"/>
        </w:rPr>
        <w:t>Ubuntu.</w:t>
      </w:r>
    </w:p>
    <w:p w14:paraId="1D6B67F2" w14:textId="77777777" w:rsidR="00CC08C2" w:rsidRPr="00A85B00" w:rsidRDefault="00CC08C2" w:rsidP="00CC08C2">
      <w:pPr>
        <w:pStyle w:val="Heading1"/>
        <w:numPr>
          <w:ilvl w:val="0"/>
          <w:numId w:val="4"/>
        </w:numPr>
        <w:tabs>
          <w:tab w:val="left" w:pos="1060"/>
        </w:tabs>
        <w:ind w:left="1060" w:hanging="24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</w:rPr>
        <w:t>Relevant</w:t>
      </w:r>
      <w:r w:rsidRPr="00A85B00">
        <w:rPr>
          <w:rFonts w:ascii="Times New Roman" w:hAnsi="Times New Roman" w:cs="Times New Roman"/>
          <w:spacing w:val="-6"/>
        </w:rPr>
        <w:t xml:space="preserve"> </w:t>
      </w:r>
      <w:r w:rsidRPr="00A85B00">
        <w:rPr>
          <w:rFonts w:ascii="Times New Roman" w:hAnsi="Times New Roman" w:cs="Times New Roman"/>
        </w:rPr>
        <w:t>Theory</w:t>
      </w:r>
      <w:r w:rsidRPr="00A85B00">
        <w:rPr>
          <w:rFonts w:ascii="Times New Roman" w:hAnsi="Times New Roman" w:cs="Times New Roman"/>
          <w:spacing w:val="-6"/>
        </w:rPr>
        <w:t xml:space="preserve"> </w:t>
      </w:r>
      <w:r w:rsidRPr="00A85B00">
        <w:rPr>
          <w:rFonts w:ascii="Times New Roman" w:hAnsi="Times New Roman" w:cs="Times New Roman"/>
        </w:rPr>
        <w:t>/</w:t>
      </w:r>
      <w:r w:rsidRPr="00A85B00">
        <w:rPr>
          <w:rFonts w:ascii="Times New Roman" w:hAnsi="Times New Roman" w:cs="Times New Roman"/>
          <w:spacing w:val="-5"/>
        </w:rPr>
        <w:t xml:space="preserve"> </w:t>
      </w:r>
      <w:r w:rsidRPr="00A85B00">
        <w:rPr>
          <w:rFonts w:ascii="Times New Roman" w:hAnsi="Times New Roman" w:cs="Times New Roman"/>
        </w:rPr>
        <w:t>Literature</w:t>
      </w:r>
      <w:r w:rsidRPr="00A85B00">
        <w:rPr>
          <w:rFonts w:ascii="Times New Roman" w:hAnsi="Times New Roman" w:cs="Times New Roman"/>
          <w:spacing w:val="-6"/>
        </w:rPr>
        <w:t xml:space="preserve"> </w:t>
      </w:r>
      <w:r w:rsidRPr="00A85B00">
        <w:rPr>
          <w:rFonts w:ascii="Times New Roman" w:hAnsi="Times New Roman" w:cs="Times New Roman"/>
        </w:rPr>
        <w:t>Survey:</w:t>
      </w:r>
    </w:p>
    <w:p w14:paraId="3C7F7619" w14:textId="77777777" w:rsidR="00CC08C2" w:rsidRPr="00A85B00" w:rsidRDefault="00CC08C2" w:rsidP="00CC08C2">
      <w:pPr>
        <w:spacing w:before="142"/>
        <w:ind w:left="820"/>
        <w:rPr>
          <w:rFonts w:ascii="Times New Roman" w:hAnsi="Times New Roman" w:cs="Times New Roman"/>
          <w:b/>
          <w:sz w:val="24"/>
          <w:szCs w:val="24"/>
        </w:rPr>
      </w:pPr>
      <w:r w:rsidRPr="00A85B00">
        <w:rPr>
          <w:rFonts w:ascii="Times New Roman" w:hAnsi="Times New Roman" w:cs="Times New Roman"/>
          <w:b/>
          <w:color w:val="333333"/>
          <w:sz w:val="24"/>
          <w:szCs w:val="24"/>
        </w:rPr>
        <w:t>Uninformed</w:t>
      </w:r>
      <w:r w:rsidRPr="00A85B00">
        <w:rPr>
          <w:rFonts w:ascii="Times New Roman" w:hAnsi="Times New Roman" w:cs="Times New Roman"/>
          <w:b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b/>
          <w:color w:val="333333"/>
          <w:sz w:val="24"/>
          <w:szCs w:val="24"/>
        </w:rPr>
        <w:t>(Blind</w:t>
      </w:r>
      <w:r w:rsidRPr="00A85B00">
        <w:rPr>
          <w:rFonts w:ascii="Times New Roman" w:hAnsi="Times New Roman" w:cs="Times New Roman"/>
          <w:b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b/>
          <w:color w:val="333333"/>
          <w:sz w:val="24"/>
          <w:szCs w:val="24"/>
        </w:rPr>
        <w:t>search)</w:t>
      </w:r>
      <w:r w:rsidRPr="00A85B00">
        <w:rPr>
          <w:rFonts w:ascii="Times New Roman" w:hAnsi="Times New Roman" w:cs="Times New Roman"/>
          <w:b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b/>
          <w:color w:val="333333"/>
          <w:sz w:val="24"/>
          <w:szCs w:val="24"/>
        </w:rPr>
        <w:t>search</w:t>
      </w:r>
    </w:p>
    <w:p w14:paraId="00E265FE" w14:textId="77777777" w:rsidR="00CC08C2" w:rsidRPr="00A85B00" w:rsidRDefault="00CC08C2" w:rsidP="00CC08C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line="355" w:lineRule="auto"/>
        <w:ind w:right="348"/>
        <w:rPr>
          <w:rFonts w:ascii="Times New Roman" w:hAnsi="Times New Roman" w:cs="Times New Roman"/>
          <w:sz w:val="24"/>
          <w:szCs w:val="24"/>
        </w:rPr>
      </w:pPr>
      <w:r w:rsidRPr="00A85B00">
        <w:rPr>
          <w:rFonts w:ascii="Times New Roman" w:hAnsi="Times New Roman" w:cs="Times New Roman"/>
          <w:sz w:val="24"/>
          <w:szCs w:val="24"/>
        </w:rPr>
        <w:t>Uninformed</w:t>
      </w:r>
      <w:r w:rsidRPr="00A85B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search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is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a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class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of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general-purpose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search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algorithms</w:t>
      </w:r>
      <w:r w:rsidRPr="00A85B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which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operates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in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brute</w:t>
      </w:r>
      <w:r w:rsidRPr="00A85B00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force-way.</w:t>
      </w:r>
    </w:p>
    <w:p w14:paraId="086F6AA3" w14:textId="77777777" w:rsidR="00CC08C2" w:rsidRPr="00A85B00" w:rsidRDefault="00CC08C2" w:rsidP="00CC08C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3"/>
        <w:rPr>
          <w:rFonts w:ascii="Times New Roman" w:hAnsi="Times New Roman" w:cs="Times New Roman"/>
          <w:sz w:val="24"/>
          <w:szCs w:val="24"/>
        </w:rPr>
      </w:pPr>
      <w:r w:rsidRPr="00A85B00">
        <w:rPr>
          <w:rFonts w:ascii="Times New Roman" w:hAnsi="Times New Roman" w:cs="Times New Roman"/>
          <w:sz w:val="24"/>
          <w:szCs w:val="24"/>
        </w:rPr>
        <w:t>It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examines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each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node</w:t>
      </w:r>
      <w:r w:rsidRPr="00A85B0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of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the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tree</w:t>
      </w:r>
      <w:r w:rsidRPr="00A85B0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until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it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achieves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the</w:t>
      </w:r>
      <w:r w:rsidRPr="00A85B0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goal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node.</w:t>
      </w:r>
    </w:p>
    <w:p w14:paraId="355AACE2" w14:textId="77777777" w:rsidR="00CC08C2" w:rsidRPr="00A85B00" w:rsidRDefault="00CC08C2" w:rsidP="00CC08C2">
      <w:pPr>
        <w:rPr>
          <w:rFonts w:ascii="Times New Roman" w:hAnsi="Times New Roman" w:cs="Times New Roman"/>
          <w:sz w:val="24"/>
          <w:szCs w:val="24"/>
        </w:rPr>
        <w:sectPr w:rsidR="00CC08C2" w:rsidRPr="00A85B00" w:rsidSect="00CC08C2">
          <w:headerReference w:type="default" r:id="rId7"/>
          <w:footerReference w:type="default" r:id="rId8"/>
          <w:pgSz w:w="11920" w:h="16840"/>
          <w:pgMar w:top="940" w:right="600" w:bottom="1260" w:left="620" w:header="447" w:footer="1068" w:gutter="0"/>
          <w:pgNumType w:start="1"/>
          <w:cols w:space="720"/>
        </w:sectPr>
      </w:pPr>
    </w:p>
    <w:p w14:paraId="72A72BE2" w14:textId="77777777" w:rsidR="00CC08C2" w:rsidRPr="00A85B00" w:rsidRDefault="00CC08C2" w:rsidP="00CC08C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78" w:line="355" w:lineRule="auto"/>
        <w:ind w:right="468"/>
        <w:rPr>
          <w:rFonts w:ascii="Times New Roman" w:hAnsi="Times New Roman" w:cs="Times New Roman"/>
          <w:sz w:val="24"/>
          <w:szCs w:val="24"/>
        </w:rPr>
      </w:pPr>
      <w:r w:rsidRPr="00A85B00">
        <w:rPr>
          <w:rFonts w:ascii="Times New Roman" w:hAnsi="Times New Roman" w:cs="Times New Roman"/>
          <w:sz w:val="24"/>
          <w:szCs w:val="24"/>
        </w:rPr>
        <w:lastRenderedPageBreak/>
        <w:t>Uninformed search algorithms do not have additional information about state or search</w:t>
      </w:r>
      <w:r w:rsidRPr="00A85B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space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other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than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how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to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traverse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the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tree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and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how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to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identify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leaf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and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goal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nodes,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so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it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is</w:t>
      </w:r>
      <w:r w:rsidRPr="00A85B00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also</w:t>
      </w:r>
      <w:r w:rsidRPr="00A85B0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called blind search</w:t>
      </w:r>
    </w:p>
    <w:p w14:paraId="124B7421" w14:textId="77777777" w:rsidR="00CC08C2" w:rsidRPr="00A85B00" w:rsidRDefault="00CC08C2" w:rsidP="00CC08C2">
      <w:pPr>
        <w:pStyle w:val="ListParagraph"/>
        <w:numPr>
          <w:ilvl w:val="1"/>
          <w:numId w:val="4"/>
        </w:numPr>
        <w:tabs>
          <w:tab w:val="left" w:pos="1540"/>
        </w:tabs>
        <w:spacing w:before="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5B00">
        <w:rPr>
          <w:rFonts w:ascii="Times New Roman" w:hAnsi="Times New Roman" w:cs="Times New Roman"/>
          <w:sz w:val="24"/>
          <w:szCs w:val="24"/>
        </w:rPr>
        <w:t>Eg.</w:t>
      </w:r>
      <w:proofErr w:type="spellEnd"/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DFS,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BFS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Search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algorithm</w:t>
      </w:r>
    </w:p>
    <w:p w14:paraId="73B2CAF6" w14:textId="77777777" w:rsidR="00CC08C2" w:rsidRPr="00A85B00" w:rsidRDefault="00CC08C2" w:rsidP="00CC08C2">
      <w:pPr>
        <w:pStyle w:val="Heading1"/>
        <w:jc w:val="both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color w:val="333333"/>
        </w:rPr>
        <w:t>Graphs</w:t>
      </w:r>
      <w:r w:rsidRPr="00A85B00">
        <w:rPr>
          <w:rFonts w:ascii="Times New Roman" w:hAnsi="Times New Roman" w:cs="Times New Roman"/>
          <w:color w:val="333333"/>
          <w:spacing w:val="-4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Definition</w:t>
      </w:r>
    </w:p>
    <w:p w14:paraId="2D212951" w14:textId="77777777" w:rsidR="00CC08C2" w:rsidRPr="00A85B00" w:rsidRDefault="00CC08C2" w:rsidP="00CC08C2">
      <w:pPr>
        <w:pStyle w:val="BodyText"/>
        <w:spacing w:line="355" w:lineRule="auto"/>
        <w:ind w:left="820" w:right="139"/>
        <w:jc w:val="both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</w:rPr>
        <w:t>A graph is a pictorial representation of a set of objects where some pairs of objects are connected</w:t>
      </w:r>
      <w:r w:rsidRPr="00A85B00">
        <w:rPr>
          <w:rFonts w:ascii="Times New Roman" w:hAnsi="Times New Roman" w:cs="Times New Roman"/>
          <w:spacing w:val="1"/>
        </w:rPr>
        <w:t xml:space="preserve"> </w:t>
      </w:r>
      <w:r w:rsidRPr="00A85B00">
        <w:rPr>
          <w:rFonts w:ascii="Times New Roman" w:hAnsi="Times New Roman" w:cs="Times New Roman"/>
        </w:rPr>
        <w:t>by</w:t>
      </w:r>
      <w:r w:rsidRPr="00A85B00">
        <w:rPr>
          <w:rFonts w:ascii="Times New Roman" w:hAnsi="Times New Roman" w:cs="Times New Roman"/>
          <w:spacing w:val="10"/>
        </w:rPr>
        <w:t xml:space="preserve"> </w:t>
      </w:r>
      <w:r w:rsidRPr="00A85B00">
        <w:rPr>
          <w:rFonts w:ascii="Times New Roman" w:hAnsi="Times New Roman" w:cs="Times New Roman"/>
        </w:rPr>
        <w:t>links.</w:t>
      </w:r>
      <w:r w:rsidRPr="00A85B00">
        <w:rPr>
          <w:rFonts w:ascii="Times New Roman" w:hAnsi="Times New Roman" w:cs="Times New Roman"/>
          <w:spacing w:val="11"/>
        </w:rPr>
        <w:t xml:space="preserve"> </w:t>
      </w:r>
      <w:r w:rsidRPr="00A85B00">
        <w:rPr>
          <w:rFonts w:ascii="Times New Roman" w:hAnsi="Times New Roman" w:cs="Times New Roman"/>
        </w:rPr>
        <w:t>The</w:t>
      </w:r>
      <w:r w:rsidRPr="00A85B00">
        <w:rPr>
          <w:rFonts w:ascii="Times New Roman" w:hAnsi="Times New Roman" w:cs="Times New Roman"/>
          <w:spacing w:val="-4"/>
        </w:rPr>
        <w:t xml:space="preserve"> </w:t>
      </w:r>
      <w:r w:rsidRPr="00A85B00">
        <w:rPr>
          <w:rFonts w:ascii="Times New Roman" w:hAnsi="Times New Roman" w:cs="Times New Roman"/>
        </w:rPr>
        <w:t>interconnected</w:t>
      </w:r>
      <w:r w:rsidRPr="00A85B00">
        <w:rPr>
          <w:rFonts w:ascii="Times New Roman" w:hAnsi="Times New Roman" w:cs="Times New Roman"/>
          <w:spacing w:val="-3"/>
        </w:rPr>
        <w:t xml:space="preserve"> </w:t>
      </w:r>
      <w:r w:rsidRPr="00A85B00">
        <w:rPr>
          <w:rFonts w:ascii="Times New Roman" w:hAnsi="Times New Roman" w:cs="Times New Roman"/>
        </w:rPr>
        <w:t>objects</w:t>
      </w:r>
      <w:r w:rsidRPr="00A85B00">
        <w:rPr>
          <w:rFonts w:ascii="Times New Roman" w:hAnsi="Times New Roman" w:cs="Times New Roman"/>
          <w:spacing w:val="-4"/>
        </w:rPr>
        <w:t xml:space="preserve"> </w:t>
      </w:r>
      <w:r w:rsidRPr="00A85B00">
        <w:rPr>
          <w:rFonts w:ascii="Times New Roman" w:hAnsi="Times New Roman" w:cs="Times New Roman"/>
        </w:rPr>
        <w:t>are</w:t>
      </w:r>
      <w:r w:rsidRPr="00A85B00">
        <w:rPr>
          <w:rFonts w:ascii="Times New Roman" w:hAnsi="Times New Roman" w:cs="Times New Roman"/>
          <w:spacing w:val="-3"/>
        </w:rPr>
        <w:t xml:space="preserve"> </w:t>
      </w:r>
      <w:r w:rsidRPr="00A85B00">
        <w:rPr>
          <w:rFonts w:ascii="Times New Roman" w:hAnsi="Times New Roman" w:cs="Times New Roman"/>
        </w:rPr>
        <w:t>represented</w:t>
      </w:r>
      <w:r w:rsidRPr="00A85B00">
        <w:rPr>
          <w:rFonts w:ascii="Times New Roman" w:hAnsi="Times New Roman" w:cs="Times New Roman"/>
          <w:spacing w:val="-4"/>
        </w:rPr>
        <w:t xml:space="preserve"> </w:t>
      </w:r>
      <w:r w:rsidRPr="00A85B00">
        <w:rPr>
          <w:rFonts w:ascii="Times New Roman" w:hAnsi="Times New Roman" w:cs="Times New Roman"/>
        </w:rPr>
        <w:t>by</w:t>
      </w:r>
      <w:r w:rsidRPr="00A85B00">
        <w:rPr>
          <w:rFonts w:ascii="Times New Roman" w:hAnsi="Times New Roman" w:cs="Times New Roman"/>
          <w:spacing w:val="-3"/>
        </w:rPr>
        <w:t xml:space="preserve"> </w:t>
      </w:r>
      <w:r w:rsidRPr="00A85B00">
        <w:rPr>
          <w:rFonts w:ascii="Times New Roman" w:hAnsi="Times New Roman" w:cs="Times New Roman"/>
        </w:rPr>
        <w:t>points</w:t>
      </w:r>
      <w:r w:rsidRPr="00A85B00">
        <w:rPr>
          <w:rFonts w:ascii="Times New Roman" w:hAnsi="Times New Roman" w:cs="Times New Roman"/>
          <w:spacing w:val="-4"/>
        </w:rPr>
        <w:t xml:space="preserve"> </w:t>
      </w:r>
      <w:r w:rsidRPr="00A85B00">
        <w:rPr>
          <w:rFonts w:ascii="Times New Roman" w:hAnsi="Times New Roman" w:cs="Times New Roman"/>
        </w:rPr>
        <w:t>termed</w:t>
      </w:r>
      <w:r w:rsidRPr="00A85B00">
        <w:rPr>
          <w:rFonts w:ascii="Times New Roman" w:hAnsi="Times New Roman" w:cs="Times New Roman"/>
          <w:spacing w:val="-3"/>
        </w:rPr>
        <w:t xml:space="preserve"> </w:t>
      </w:r>
      <w:r w:rsidRPr="00A85B00">
        <w:rPr>
          <w:rFonts w:ascii="Times New Roman" w:hAnsi="Times New Roman" w:cs="Times New Roman"/>
        </w:rPr>
        <w:t>as</w:t>
      </w:r>
      <w:r w:rsidRPr="00A85B00">
        <w:rPr>
          <w:rFonts w:ascii="Times New Roman" w:hAnsi="Times New Roman" w:cs="Times New Roman"/>
          <w:spacing w:val="-4"/>
        </w:rPr>
        <w:t xml:space="preserve"> </w:t>
      </w:r>
      <w:r w:rsidRPr="00A85B00">
        <w:rPr>
          <w:rFonts w:ascii="Times New Roman" w:hAnsi="Times New Roman" w:cs="Times New Roman"/>
        </w:rPr>
        <w:t>vertices,</w:t>
      </w:r>
      <w:r w:rsidRPr="00A85B00">
        <w:rPr>
          <w:rFonts w:ascii="Times New Roman" w:hAnsi="Times New Roman" w:cs="Times New Roman"/>
          <w:spacing w:val="-3"/>
        </w:rPr>
        <w:t xml:space="preserve"> </w:t>
      </w:r>
      <w:r w:rsidRPr="00A85B00">
        <w:rPr>
          <w:rFonts w:ascii="Times New Roman" w:hAnsi="Times New Roman" w:cs="Times New Roman"/>
        </w:rPr>
        <w:t>and</w:t>
      </w:r>
      <w:r w:rsidRPr="00A85B00">
        <w:rPr>
          <w:rFonts w:ascii="Times New Roman" w:hAnsi="Times New Roman" w:cs="Times New Roman"/>
          <w:spacing w:val="-4"/>
        </w:rPr>
        <w:t xml:space="preserve"> </w:t>
      </w:r>
      <w:r w:rsidRPr="00A85B00">
        <w:rPr>
          <w:rFonts w:ascii="Times New Roman" w:hAnsi="Times New Roman" w:cs="Times New Roman"/>
        </w:rPr>
        <w:t>the</w:t>
      </w:r>
      <w:r w:rsidRPr="00A85B00">
        <w:rPr>
          <w:rFonts w:ascii="Times New Roman" w:hAnsi="Times New Roman" w:cs="Times New Roman"/>
          <w:spacing w:val="-3"/>
        </w:rPr>
        <w:t xml:space="preserve"> </w:t>
      </w:r>
      <w:r w:rsidRPr="00A85B00">
        <w:rPr>
          <w:rFonts w:ascii="Times New Roman" w:hAnsi="Times New Roman" w:cs="Times New Roman"/>
        </w:rPr>
        <w:t>links</w:t>
      </w:r>
      <w:r w:rsidRPr="00A85B00">
        <w:rPr>
          <w:rFonts w:ascii="Times New Roman" w:hAnsi="Times New Roman" w:cs="Times New Roman"/>
          <w:spacing w:val="-4"/>
        </w:rPr>
        <w:t xml:space="preserve"> </w:t>
      </w:r>
      <w:r w:rsidRPr="00A85B00">
        <w:rPr>
          <w:rFonts w:ascii="Times New Roman" w:hAnsi="Times New Roman" w:cs="Times New Roman"/>
        </w:rPr>
        <w:t>that</w:t>
      </w:r>
      <w:r w:rsidRPr="00A85B00">
        <w:rPr>
          <w:rFonts w:ascii="Times New Roman" w:hAnsi="Times New Roman" w:cs="Times New Roman"/>
          <w:spacing w:val="-51"/>
        </w:rPr>
        <w:t xml:space="preserve"> </w:t>
      </w:r>
      <w:r w:rsidRPr="00A85B00">
        <w:rPr>
          <w:rFonts w:ascii="Times New Roman" w:hAnsi="Times New Roman" w:cs="Times New Roman"/>
        </w:rPr>
        <w:t>connect</w:t>
      </w:r>
      <w:r w:rsidRPr="00A85B00">
        <w:rPr>
          <w:rFonts w:ascii="Times New Roman" w:hAnsi="Times New Roman" w:cs="Times New Roman"/>
          <w:spacing w:val="-1"/>
        </w:rPr>
        <w:t xml:space="preserve"> </w:t>
      </w:r>
      <w:r w:rsidRPr="00A85B00">
        <w:rPr>
          <w:rFonts w:ascii="Times New Roman" w:hAnsi="Times New Roman" w:cs="Times New Roman"/>
        </w:rPr>
        <w:t>the</w:t>
      </w:r>
      <w:r w:rsidRPr="00A85B00">
        <w:rPr>
          <w:rFonts w:ascii="Times New Roman" w:hAnsi="Times New Roman" w:cs="Times New Roman"/>
          <w:spacing w:val="-1"/>
        </w:rPr>
        <w:t xml:space="preserve"> </w:t>
      </w:r>
      <w:r w:rsidRPr="00A85B00">
        <w:rPr>
          <w:rFonts w:ascii="Times New Roman" w:hAnsi="Times New Roman" w:cs="Times New Roman"/>
        </w:rPr>
        <w:t>vertices are</w:t>
      </w:r>
      <w:r w:rsidRPr="00A85B00">
        <w:rPr>
          <w:rFonts w:ascii="Times New Roman" w:hAnsi="Times New Roman" w:cs="Times New Roman"/>
          <w:spacing w:val="-1"/>
        </w:rPr>
        <w:t xml:space="preserve"> </w:t>
      </w:r>
      <w:r w:rsidRPr="00A85B00">
        <w:rPr>
          <w:rFonts w:ascii="Times New Roman" w:hAnsi="Times New Roman" w:cs="Times New Roman"/>
        </w:rPr>
        <w:t>called</w:t>
      </w:r>
      <w:r w:rsidRPr="00A85B00">
        <w:rPr>
          <w:rFonts w:ascii="Times New Roman" w:hAnsi="Times New Roman" w:cs="Times New Roman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63636"/>
        </w:rPr>
        <w:t>edges</w:t>
      </w:r>
      <w:r w:rsidRPr="00A85B00">
        <w:rPr>
          <w:rFonts w:ascii="Times New Roman" w:hAnsi="Times New Roman" w:cs="Times New Roman"/>
        </w:rPr>
        <w:t>. Pictorial</w:t>
      </w:r>
      <w:r w:rsidRPr="00A85B00">
        <w:rPr>
          <w:rFonts w:ascii="Times New Roman" w:hAnsi="Times New Roman" w:cs="Times New Roman"/>
          <w:spacing w:val="-1"/>
        </w:rPr>
        <w:t xml:space="preserve"> </w:t>
      </w:r>
      <w:r w:rsidRPr="00A85B00">
        <w:rPr>
          <w:rFonts w:ascii="Times New Roman" w:hAnsi="Times New Roman" w:cs="Times New Roman"/>
        </w:rPr>
        <w:t>Representation</w:t>
      </w:r>
      <w:r w:rsidRPr="00A85B00">
        <w:rPr>
          <w:rFonts w:ascii="Times New Roman" w:hAnsi="Times New Roman" w:cs="Times New Roman"/>
          <w:spacing w:val="-1"/>
        </w:rPr>
        <w:t xml:space="preserve"> </w:t>
      </w:r>
      <w:r w:rsidRPr="00A85B00">
        <w:rPr>
          <w:rFonts w:ascii="Times New Roman" w:hAnsi="Times New Roman" w:cs="Times New Roman"/>
        </w:rPr>
        <w:t>of Graph.</w:t>
      </w:r>
    </w:p>
    <w:p w14:paraId="6C3ADC45" w14:textId="77777777" w:rsidR="00CC08C2" w:rsidRPr="00A85B00" w:rsidRDefault="00CC08C2" w:rsidP="00CC08C2">
      <w:pPr>
        <w:pStyle w:val="BodyText"/>
        <w:spacing w:before="4"/>
        <w:rPr>
          <w:rFonts w:ascii="Times New Roman" w:hAnsi="Times New Roman" w:cs="Times New Roman"/>
        </w:rPr>
      </w:pPr>
    </w:p>
    <w:p w14:paraId="292126B9" w14:textId="77777777" w:rsidR="00CC08C2" w:rsidRPr="00A85B00" w:rsidRDefault="00CC08C2" w:rsidP="00CC08C2">
      <w:pPr>
        <w:pStyle w:val="Heading1"/>
        <w:spacing w:before="0"/>
        <w:ind w:left="383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7C237632" wp14:editId="777A54DF">
            <wp:simplePos x="0" y="0"/>
            <wp:positionH relativeFrom="page">
              <wp:posOffset>1898812</wp:posOffset>
            </wp:positionH>
            <wp:positionV relativeFrom="paragraph">
              <wp:posOffset>227403</wp:posOffset>
            </wp:positionV>
            <wp:extent cx="4141789" cy="185118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1789" cy="1851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5B00">
        <w:rPr>
          <w:rFonts w:ascii="Times New Roman" w:hAnsi="Times New Roman" w:cs="Times New Roman"/>
          <w:color w:val="333333"/>
        </w:rPr>
        <w:t>Fig:</w:t>
      </w:r>
      <w:r w:rsidRPr="00A85B00">
        <w:rPr>
          <w:rFonts w:ascii="Times New Roman" w:hAnsi="Times New Roman" w:cs="Times New Roman"/>
          <w:color w:val="333333"/>
          <w:spacing w:val="-5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Pictorial</w:t>
      </w:r>
      <w:r w:rsidRPr="00A85B00">
        <w:rPr>
          <w:rFonts w:ascii="Times New Roman" w:hAnsi="Times New Roman" w:cs="Times New Roman"/>
          <w:color w:val="333333"/>
          <w:spacing w:val="-5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Representation</w:t>
      </w:r>
      <w:r w:rsidRPr="00A85B00">
        <w:rPr>
          <w:rFonts w:ascii="Times New Roman" w:hAnsi="Times New Roman" w:cs="Times New Roman"/>
          <w:color w:val="333333"/>
          <w:spacing w:val="-4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of</w:t>
      </w:r>
      <w:r w:rsidRPr="00A85B00">
        <w:rPr>
          <w:rFonts w:ascii="Times New Roman" w:hAnsi="Times New Roman" w:cs="Times New Roman"/>
          <w:color w:val="333333"/>
          <w:spacing w:val="-5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Graph</w:t>
      </w:r>
    </w:p>
    <w:p w14:paraId="77D75128" w14:textId="77777777" w:rsidR="00CC08C2" w:rsidRPr="00A85B00" w:rsidRDefault="00CC08C2" w:rsidP="00CC08C2">
      <w:pPr>
        <w:spacing w:before="132"/>
        <w:ind w:left="8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5B00">
        <w:rPr>
          <w:rFonts w:ascii="Times New Roman" w:hAnsi="Times New Roman" w:cs="Times New Roman"/>
          <w:b/>
          <w:color w:val="333333"/>
          <w:sz w:val="24"/>
          <w:szCs w:val="24"/>
        </w:rPr>
        <w:t>Types</w:t>
      </w:r>
      <w:r w:rsidRPr="00A85B00">
        <w:rPr>
          <w:rFonts w:ascii="Times New Roman" w:hAnsi="Times New Roman" w:cs="Times New Roman"/>
          <w:b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b/>
          <w:color w:val="333333"/>
          <w:sz w:val="24"/>
          <w:szCs w:val="24"/>
        </w:rPr>
        <w:t>of</w:t>
      </w:r>
      <w:r w:rsidRPr="00A85B00">
        <w:rPr>
          <w:rFonts w:ascii="Times New Roman" w:hAnsi="Times New Roman" w:cs="Times New Roman"/>
          <w:b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b/>
          <w:color w:val="333333"/>
          <w:sz w:val="24"/>
          <w:szCs w:val="24"/>
        </w:rPr>
        <w:t>Graphs</w:t>
      </w:r>
    </w:p>
    <w:p w14:paraId="1A517673" w14:textId="77777777" w:rsidR="00CC08C2" w:rsidRPr="00A85B00" w:rsidRDefault="00CC08C2" w:rsidP="00CC08C2">
      <w:pPr>
        <w:pStyle w:val="ListParagraph"/>
        <w:numPr>
          <w:ilvl w:val="1"/>
          <w:numId w:val="4"/>
        </w:numPr>
        <w:tabs>
          <w:tab w:val="left" w:pos="15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85B00">
        <w:rPr>
          <w:rFonts w:ascii="Times New Roman" w:hAnsi="Times New Roman" w:cs="Times New Roman"/>
          <w:sz w:val="24"/>
          <w:szCs w:val="24"/>
        </w:rPr>
        <w:t xml:space="preserve"> Undirected </w:t>
      </w:r>
      <w:proofErr w:type="gramStart"/>
      <w:r w:rsidRPr="00A85B00">
        <w:rPr>
          <w:rFonts w:ascii="Times New Roman" w:hAnsi="Times New Roman" w:cs="Times New Roman"/>
          <w:sz w:val="24"/>
          <w:szCs w:val="24"/>
        </w:rPr>
        <w:t>Graph:-</w:t>
      </w:r>
      <w:proofErr w:type="gramEnd"/>
      <w:r w:rsidRPr="00A85B00">
        <w:rPr>
          <w:rFonts w:ascii="Times New Roman" w:hAnsi="Times New Roman" w:cs="Times New Roman"/>
          <w:sz w:val="24"/>
          <w:szCs w:val="24"/>
        </w:rPr>
        <w:t xml:space="preserve"> Directions are not given to edges</w:t>
      </w:r>
    </w:p>
    <w:p w14:paraId="4239EAA0" w14:textId="77777777" w:rsidR="00CC08C2" w:rsidRPr="00A85B00" w:rsidRDefault="00CC08C2" w:rsidP="00CC08C2">
      <w:pPr>
        <w:pStyle w:val="ListParagraph"/>
        <w:numPr>
          <w:ilvl w:val="1"/>
          <w:numId w:val="4"/>
        </w:numPr>
        <w:tabs>
          <w:tab w:val="left" w:pos="15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85B00">
        <w:rPr>
          <w:rFonts w:ascii="Times New Roman" w:hAnsi="Times New Roman" w:cs="Times New Roman"/>
          <w:sz w:val="24"/>
          <w:szCs w:val="24"/>
        </w:rPr>
        <w:t>Directed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A85B00">
        <w:rPr>
          <w:rFonts w:ascii="Times New Roman" w:hAnsi="Times New Roman" w:cs="Times New Roman"/>
          <w:sz w:val="24"/>
          <w:szCs w:val="24"/>
        </w:rPr>
        <w:t>Graph:-</w:t>
      </w:r>
      <w:proofErr w:type="gramEnd"/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Directions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are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given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to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edges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.</w:t>
      </w:r>
    </w:p>
    <w:p w14:paraId="42EAD597" w14:textId="77777777" w:rsidR="00CC08C2" w:rsidRPr="00A85B00" w:rsidRDefault="00CC08C2" w:rsidP="00CC08C2">
      <w:pPr>
        <w:pStyle w:val="Heading1"/>
        <w:jc w:val="both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color w:val="333333"/>
        </w:rPr>
        <w:t>Theory</w:t>
      </w:r>
      <w:r w:rsidRPr="00A85B00">
        <w:rPr>
          <w:rFonts w:ascii="Times New Roman" w:hAnsi="Times New Roman" w:cs="Times New Roman"/>
          <w:color w:val="333333"/>
          <w:spacing w:val="-1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of</w:t>
      </w:r>
      <w:r w:rsidRPr="00A85B00">
        <w:rPr>
          <w:rFonts w:ascii="Times New Roman" w:hAnsi="Times New Roman" w:cs="Times New Roman"/>
          <w:color w:val="333333"/>
          <w:spacing w:val="-10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Graph</w:t>
      </w:r>
      <w:r w:rsidRPr="00A85B00">
        <w:rPr>
          <w:rFonts w:ascii="Times New Roman" w:hAnsi="Times New Roman" w:cs="Times New Roman"/>
          <w:color w:val="333333"/>
          <w:spacing w:val="-10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Traversal</w:t>
      </w:r>
      <w:r w:rsidRPr="00A85B00">
        <w:rPr>
          <w:rFonts w:ascii="Times New Roman" w:hAnsi="Times New Roman" w:cs="Times New Roman"/>
          <w:color w:val="333333"/>
          <w:spacing w:val="-10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Techniques</w:t>
      </w:r>
    </w:p>
    <w:p w14:paraId="4610D70D" w14:textId="77777777" w:rsidR="00CC08C2" w:rsidRPr="00A85B00" w:rsidRDefault="00CC08C2" w:rsidP="00CC08C2">
      <w:pPr>
        <w:pStyle w:val="BodyText"/>
        <w:spacing w:line="355" w:lineRule="auto"/>
        <w:ind w:left="820" w:right="134"/>
        <w:jc w:val="both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B16E0D4" wp14:editId="27BBFB8F">
                <wp:simplePos x="0" y="0"/>
                <wp:positionH relativeFrom="page">
                  <wp:posOffset>914400</wp:posOffset>
                </wp:positionH>
                <wp:positionV relativeFrom="paragraph">
                  <wp:posOffset>646430</wp:posOffset>
                </wp:positionV>
                <wp:extent cx="6197600" cy="292100"/>
                <wp:effectExtent l="0" t="0" r="0" b="0"/>
                <wp:wrapNone/>
                <wp:docPr id="118584052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76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C0D04A" id="Rectangle 16" o:spid="_x0000_s1026" style="position:absolute;margin-left:1in;margin-top:50.9pt;width:488pt;height:2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" stroked="f">
                <w10:wrap anchorx="page"/>
              </v:rect>
            </w:pict>
          </mc:Fallback>
        </mc:AlternateContent>
      </w:r>
      <w:r w:rsidRPr="00A85B00">
        <w:rPr>
          <w:rFonts w:ascii="Times New Roman" w:hAnsi="Times New Roman" w:cs="Times New Roman"/>
          <w:color w:val="333333"/>
        </w:rPr>
        <w:t>In computer science, graph traversal (also known as graph search) refers to the process of visiting</w:t>
      </w:r>
      <w:r w:rsidRPr="00A85B00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(checking and/or updating) each vertex in a graph. Such traversals are classified by the order in</w:t>
      </w:r>
      <w:r w:rsidRPr="00A85B00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which</w:t>
      </w:r>
      <w:r w:rsidRPr="00A85B00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the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vertices</w:t>
      </w:r>
      <w:r w:rsidRPr="00A85B00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are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visited.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Tree</w:t>
      </w:r>
      <w:r w:rsidRPr="00A85B00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traversal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is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a</w:t>
      </w:r>
      <w:r w:rsidRPr="00A85B00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special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case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of</w:t>
      </w:r>
      <w:r w:rsidRPr="00A85B00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graph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traversal.</w:t>
      </w:r>
    </w:p>
    <w:p w14:paraId="0F16D55B" w14:textId="77777777" w:rsidR="00CC08C2" w:rsidRPr="00A85B00" w:rsidRDefault="00CC08C2" w:rsidP="00CC08C2">
      <w:pPr>
        <w:pStyle w:val="Heading1"/>
        <w:spacing w:before="5"/>
        <w:jc w:val="both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color w:val="333333"/>
        </w:rPr>
        <w:t>Techniques</w:t>
      </w:r>
      <w:r w:rsidRPr="00A85B00">
        <w:rPr>
          <w:rFonts w:ascii="Times New Roman" w:hAnsi="Times New Roman" w:cs="Times New Roman"/>
          <w:color w:val="333333"/>
          <w:spacing w:val="-1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of</w:t>
      </w:r>
      <w:r w:rsidRPr="00A85B00">
        <w:rPr>
          <w:rFonts w:ascii="Times New Roman" w:hAnsi="Times New Roman" w:cs="Times New Roman"/>
          <w:color w:val="333333"/>
          <w:spacing w:val="-1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Graph</w:t>
      </w:r>
      <w:r w:rsidRPr="00A85B00">
        <w:rPr>
          <w:rFonts w:ascii="Times New Roman" w:hAnsi="Times New Roman" w:cs="Times New Roman"/>
          <w:color w:val="333333"/>
          <w:spacing w:val="-12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Traversal</w:t>
      </w:r>
    </w:p>
    <w:p w14:paraId="7A03D068" w14:textId="77777777" w:rsidR="00CC08C2" w:rsidRPr="00A85B00" w:rsidRDefault="00CC08C2" w:rsidP="00CC08C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line="355" w:lineRule="auto"/>
        <w:ind w:right="536"/>
        <w:rPr>
          <w:rFonts w:ascii="Times New Roman" w:hAnsi="Times New Roman" w:cs="Times New Roman"/>
          <w:color w:val="333333"/>
          <w:sz w:val="24"/>
          <w:szCs w:val="24"/>
        </w:rPr>
      </w:pPr>
      <w:r w:rsidRPr="00A85B00">
        <w:rPr>
          <w:rFonts w:ascii="Times New Roman" w:hAnsi="Times New Roman" w:cs="Times New Roman"/>
          <w:b/>
          <w:color w:val="363636"/>
          <w:sz w:val="24"/>
          <w:szCs w:val="24"/>
        </w:rPr>
        <w:t>DFS</w:t>
      </w:r>
      <w:r w:rsidRPr="00A85B00">
        <w:rPr>
          <w:rFonts w:ascii="Times New Roman" w:hAnsi="Times New Roman" w:cs="Times New Roman"/>
          <w:b/>
          <w:color w:val="363636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-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depth-first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search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(DFS)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is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an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algorithm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for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traversing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finite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graph.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DFS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visits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85B00">
        <w:rPr>
          <w:rFonts w:ascii="Times New Roman" w:hAnsi="Times New Roman" w:cs="Times New Roman"/>
          <w:color w:val="333333"/>
          <w:spacing w:val="-5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child vertices before visiting the sibling vertices; that is, it traverses the depth of any</w:t>
      </w:r>
      <w:r w:rsidRPr="00A85B00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particular path before exploring its breadth. A stack (often the program's call stack via</w:t>
      </w:r>
      <w:r w:rsidRPr="00A85B00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recursion)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is generally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used when implementing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the algorithm.</w:t>
      </w:r>
    </w:p>
    <w:p w14:paraId="7F5F2980" w14:textId="77777777" w:rsidR="00CC08C2" w:rsidRPr="00A85B00" w:rsidRDefault="00CC08C2" w:rsidP="00CC08C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5" w:line="355" w:lineRule="auto"/>
        <w:ind w:right="202"/>
        <w:rPr>
          <w:rFonts w:ascii="Times New Roman" w:hAnsi="Times New Roman" w:cs="Times New Roman"/>
          <w:color w:val="333333"/>
          <w:sz w:val="24"/>
          <w:szCs w:val="24"/>
        </w:rPr>
      </w:pPr>
      <w:r w:rsidRPr="00A85B00">
        <w:rPr>
          <w:rFonts w:ascii="Times New Roman" w:hAnsi="Times New Roman" w:cs="Times New Roman"/>
          <w:b/>
          <w:color w:val="363636"/>
          <w:sz w:val="24"/>
          <w:szCs w:val="24"/>
        </w:rPr>
        <w:t>BFS</w:t>
      </w:r>
      <w:r w:rsidRPr="00A85B00">
        <w:rPr>
          <w:rFonts w:ascii="Times New Roman" w:hAnsi="Times New Roman" w:cs="Times New Roman"/>
          <w:b/>
          <w:color w:val="363636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-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breadth-first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search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(BFS)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is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another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technique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for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traversing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finite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graph.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BFS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visits</w:t>
      </w:r>
      <w:r w:rsidRPr="00A85B00">
        <w:rPr>
          <w:rFonts w:ascii="Times New Roman" w:hAnsi="Times New Roman" w:cs="Times New Roman"/>
          <w:color w:val="333333"/>
          <w:spacing w:val="-5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the neighbor vertices before visiting the child vertices, and a queue is used in the search</w:t>
      </w:r>
      <w:r w:rsidRPr="00A85B00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process.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This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algorithm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is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often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used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to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find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shortest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path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from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one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vertex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to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another.</w:t>
      </w:r>
    </w:p>
    <w:p w14:paraId="00C8204B" w14:textId="77777777" w:rsidR="00CC08C2" w:rsidRPr="00A85B00" w:rsidRDefault="00CC08C2" w:rsidP="00CC08C2">
      <w:pPr>
        <w:spacing w:line="355" w:lineRule="auto"/>
        <w:rPr>
          <w:rFonts w:ascii="Times New Roman" w:hAnsi="Times New Roman" w:cs="Times New Roman"/>
          <w:sz w:val="24"/>
          <w:szCs w:val="24"/>
        </w:rPr>
        <w:sectPr w:rsidR="00CC08C2" w:rsidRPr="00A85B00">
          <w:pgSz w:w="11920" w:h="16840"/>
          <w:pgMar w:top="940" w:right="600" w:bottom="1260" w:left="620" w:header="447" w:footer="1068" w:gutter="0"/>
          <w:cols w:space="720"/>
        </w:sectPr>
      </w:pPr>
    </w:p>
    <w:p w14:paraId="188B9C6A" w14:textId="77777777" w:rsidR="00CC08C2" w:rsidRPr="00A85B00" w:rsidRDefault="00CC08C2" w:rsidP="00CC08C2">
      <w:pPr>
        <w:spacing w:before="79"/>
        <w:ind w:left="820"/>
        <w:rPr>
          <w:rFonts w:ascii="Times New Roman" w:hAnsi="Times New Roman" w:cs="Times New Roman"/>
          <w:b/>
          <w:sz w:val="24"/>
          <w:szCs w:val="24"/>
        </w:rPr>
      </w:pPr>
      <w:r w:rsidRPr="00A85B00">
        <w:rPr>
          <w:rFonts w:ascii="Times New Roman" w:hAnsi="Times New Roman" w:cs="Times New Roman"/>
          <w:b/>
          <w:color w:val="333333"/>
          <w:sz w:val="24"/>
          <w:szCs w:val="24"/>
        </w:rPr>
        <w:lastRenderedPageBreak/>
        <w:t>DFS</w:t>
      </w:r>
    </w:p>
    <w:p w14:paraId="3EFC46B5" w14:textId="77777777" w:rsidR="00CC08C2" w:rsidRPr="00A85B00" w:rsidRDefault="00CC08C2" w:rsidP="00CC08C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179"/>
        <w:rPr>
          <w:rFonts w:ascii="Times New Roman" w:hAnsi="Times New Roman" w:cs="Times New Roman"/>
          <w:color w:val="333333"/>
          <w:sz w:val="24"/>
          <w:szCs w:val="24"/>
        </w:rPr>
      </w:pPr>
      <w:r w:rsidRPr="00A85B00">
        <w:rPr>
          <w:rFonts w:ascii="Times New Roman" w:hAnsi="Times New Roman" w:cs="Times New Roman"/>
          <w:color w:val="333333"/>
          <w:sz w:val="24"/>
          <w:szCs w:val="24"/>
        </w:rPr>
        <w:t>Depth-first</w:t>
      </w:r>
      <w:r w:rsidRPr="00A85B00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search</w:t>
      </w:r>
      <w:r w:rsidRPr="00A85B00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isa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recursive</w:t>
      </w:r>
      <w:r w:rsidRPr="00A85B00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algorithm</w:t>
      </w:r>
      <w:r w:rsidRPr="00A85B00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for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traversing</w:t>
      </w:r>
      <w:r w:rsidRPr="00A85B00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Pr="00A85B00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tree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or</w:t>
      </w:r>
      <w:r w:rsidRPr="00A85B00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graph</w:t>
      </w:r>
      <w:r w:rsidRPr="00A85B00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data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structure.</w:t>
      </w:r>
    </w:p>
    <w:p w14:paraId="6F315592" w14:textId="77777777" w:rsidR="00CC08C2" w:rsidRPr="00A85B00" w:rsidRDefault="00CC08C2" w:rsidP="00CC08C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line="355" w:lineRule="auto"/>
        <w:ind w:right="286"/>
        <w:rPr>
          <w:rFonts w:ascii="Times New Roman" w:hAnsi="Times New Roman" w:cs="Times New Roman"/>
          <w:color w:val="333333"/>
          <w:sz w:val="24"/>
          <w:szCs w:val="24"/>
        </w:rPr>
      </w:pPr>
      <w:r w:rsidRPr="00A85B00">
        <w:rPr>
          <w:rFonts w:ascii="Times New Roman" w:hAnsi="Times New Roman" w:cs="Times New Roman"/>
          <w:color w:val="333333"/>
          <w:sz w:val="24"/>
          <w:szCs w:val="24"/>
        </w:rPr>
        <w:t>It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is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called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depth-first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search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because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it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starts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from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root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node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and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follows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each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path</w:t>
      </w:r>
      <w:r w:rsidRPr="00A85B00">
        <w:rPr>
          <w:rFonts w:ascii="Times New Roman" w:hAnsi="Times New Roman" w:cs="Times New Roman"/>
          <w:color w:val="333333"/>
          <w:spacing w:val="-5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to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its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greatest depth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node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before moving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to the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next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path.</w:t>
      </w:r>
    </w:p>
    <w:p w14:paraId="52ACB308" w14:textId="77777777" w:rsidR="00CC08C2" w:rsidRPr="00A85B00" w:rsidRDefault="00CC08C2" w:rsidP="00CC08C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3"/>
        <w:rPr>
          <w:rFonts w:ascii="Times New Roman" w:hAnsi="Times New Roman" w:cs="Times New Roman"/>
          <w:color w:val="333333"/>
          <w:sz w:val="24"/>
          <w:szCs w:val="24"/>
        </w:rPr>
      </w:pPr>
      <w:r w:rsidRPr="00A85B00">
        <w:rPr>
          <w:rFonts w:ascii="Times New Roman" w:hAnsi="Times New Roman" w:cs="Times New Roman"/>
          <w:color w:val="333333"/>
          <w:sz w:val="24"/>
          <w:szCs w:val="24"/>
        </w:rPr>
        <w:t>DFS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uses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stack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data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structure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for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its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implementation.</w:t>
      </w:r>
    </w:p>
    <w:p w14:paraId="465D1073" w14:textId="77777777" w:rsidR="00CC08C2" w:rsidRPr="00A85B00" w:rsidRDefault="00CC08C2" w:rsidP="00CC08C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rPr>
          <w:rFonts w:ascii="Times New Roman" w:hAnsi="Times New Roman" w:cs="Times New Roman"/>
          <w:color w:val="333333"/>
          <w:sz w:val="24"/>
          <w:szCs w:val="24"/>
        </w:rPr>
      </w:pPr>
      <w:r w:rsidRPr="00A85B00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process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of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DFS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algorithm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is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similar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to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BFS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algorithm.</w:t>
      </w:r>
    </w:p>
    <w:p w14:paraId="7B4CDDBF" w14:textId="77777777" w:rsidR="00CC08C2" w:rsidRPr="00A85B00" w:rsidRDefault="00CC08C2" w:rsidP="00CC08C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rPr>
          <w:rFonts w:ascii="Times New Roman" w:hAnsi="Times New Roman" w:cs="Times New Roman"/>
          <w:color w:val="333333"/>
          <w:sz w:val="24"/>
          <w:szCs w:val="24"/>
        </w:rPr>
      </w:pPr>
      <w:r w:rsidRPr="00A85B00">
        <w:rPr>
          <w:rFonts w:ascii="Times New Roman" w:hAnsi="Times New Roman" w:cs="Times New Roman"/>
          <w:color w:val="333333"/>
          <w:sz w:val="24"/>
          <w:szCs w:val="24"/>
        </w:rPr>
        <w:t>Depth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First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Search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algorithm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is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recursive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algorithm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that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uses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idea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of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backtracking.</w:t>
      </w:r>
    </w:p>
    <w:p w14:paraId="4EE3DDA6" w14:textId="77777777" w:rsidR="00CC08C2" w:rsidRPr="00A85B00" w:rsidRDefault="00CC08C2" w:rsidP="00CC08C2">
      <w:pPr>
        <w:pStyle w:val="BodyText"/>
        <w:spacing w:before="0"/>
        <w:rPr>
          <w:rFonts w:ascii="Times New Roman" w:hAnsi="Times New Roman" w:cs="Times New Roman"/>
        </w:rPr>
      </w:pPr>
    </w:p>
    <w:p w14:paraId="16BB0D7D" w14:textId="77777777" w:rsidR="00CC08C2" w:rsidRPr="00A85B00" w:rsidRDefault="00CC08C2" w:rsidP="00CC08C2">
      <w:pPr>
        <w:pStyle w:val="Heading1"/>
        <w:spacing w:before="235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color w:val="333333"/>
        </w:rPr>
        <w:t>Depth</w:t>
      </w:r>
      <w:r w:rsidRPr="00A85B00">
        <w:rPr>
          <w:rFonts w:ascii="Times New Roman" w:hAnsi="Times New Roman" w:cs="Times New Roman"/>
          <w:color w:val="333333"/>
          <w:spacing w:val="-4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First</w:t>
      </w:r>
      <w:r w:rsidRPr="00A85B00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Search</w:t>
      </w:r>
      <w:r w:rsidRPr="00A85B00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(DFS)</w:t>
      </w:r>
      <w:r w:rsidRPr="00A85B00">
        <w:rPr>
          <w:rFonts w:ascii="Times New Roman" w:hAnsi="Times New Roman" w:cs="Times New Roman"/>
          <w:color w:val="333333"/>
          <w:spacing w:val="-4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Algorithm</w:t>
      </w:r>
    </w:p>
    <w:p w14:paraId="21012245" w14:textId="77777777" w:rsidR="00CC08C2" w:rsidRPr="00A85B00" w:rsidRDefault="00CC08C2" w:rsidP="00CC08C2">
      <w:pPr>
        <w:pStyle w:val="BodyText"/>
        <w:ind w:left="82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71AE6EEB" wp14:editId="4BE222A2">
                <wp:simplePos x="0" y="0"/>
                <wp:positionH relativeFrom="page">
                  <wp:posOffset>914400</wp:posOffset>
                </wp:positionH>
                <wp:positionV relativeFrom="paragraph">
                  <wp:posOffset>363855</wp:posOffset>
                </wp:positionV>
                <wp:extent cx="6197600" cy="4344670"/>
                <wp:effectExtent l="0" t="0" r="0" b="0"/>
                <wp:wrapTopAndBottom/>
                <wp:docPr id="1472066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7600" cy="4344670"/>
                          <a:chOff x="1440" y="573"/>
                          <a:chExt cx="9760" cy="6842"/>
                        </a:xfrm>
                      </wpg:grpSpPr>
                      <wps:wsp>
                        <wps:cNvPr id="1491523393" name="Freeform 15"/>
                        <wps:cNvSpPr>
                          <a:spLocks/>
                        </wps:cNvSpPr>
                        <wps:spPr bwMode="auto">
                          <a:xfrm>
                            <a:off x="1440" y="573"/>
                            <a:ext cx="9760" cy="4380"/>
                          </a:xfrm>
                          <a:custGeom>
                            <a:avLst/>
                            <a:gdLst>
                              <a:gd name="T0" fmla="+- 0 11200 1440"/>
                              <a:gd name="T1" fmla="*/ T0 w 9760"/>
                              <a:gd name="T2" fmla="+- 0 573 573"/>
                              <a:gd name="T3" fmla="*/ 573 h 4380"/>
                              <a:gd name="T4" fmla="+- 0 1440 1440"/>
                              <a:gd name="T5" fmla="*/ T4 w 9760"/>
                              <a:gd name="T6" fmla="+- 0 573 573"/>
                              <a:gd name="T7" fmla="*/ 573 h 4380"/>
                              <a:gd name="T8" fmla="+- 0 1440 1440"/>
                              <a:gd name="T9" fmla="*/ T8 w 9760"/>
                              <a:gd name="T10" fmla="+- 0 1013 573"/>
                              <a:gd name="T11" fmla="*/ 1013 h 4380"/>
                              <a:gd name="T12" fmla="+- 0 1440 1440"/>
                              <a:gd name="T13" fmla="*/ T12 w 9760"/>
                              <a:gd name="T14" fmla="+- 0 1033 573"/>
                              <a:gd name="T15" fmla="*/ 1033 h 4380"/>
                              <a:gd name="T16" fmla="+- 0 1440 1440"/>
                              <a:gd name="T17" fmla="*/ T16 w 9760"/>
                              <a:gd name="T18" fmla="+- 0 1453 573"/>
                              <a:gd name="T19" fmla="*/ 1453 h 4380"/>
                              <a:gd name="T20" fmla="+- 0 1440 1440"/>
                              <a:gd name="T21" fmla="*/ T20 w 9760"/>
                              <a:gd name="T22" fmla="+- 0 1473 573"/>
                              <a:gd name="T23" fmla="*/ 1473 h 4380"/>
                              <a:gd name="T24" fmla="+- 0 1440 1440"/>
                              <a:gd name="T25" fmla="*/ T24 w 9760"/>
                              <a:gd name="T26" fmla="+- 0 1913 573"/>
                              <a:gd name="T27" fmla="*/ 1913 h 4380"/>
                              <a:gd name="T28" fmla="+- 0 1800 1440"/>
                              <a:gd name="T29" fmla="*/ T28 w 9760"/>
                              <a:gd name="T30" fmla="+- 0 1913 573"/>
                              <a:gd name="T31" fmla="*/ 1913 h 4380"/>
                              <a:gd name="T32" fmla="+- 0 1800 1440"/>
                              <a:gd name="T33" fmla="*/ T32 w 9760"/>
                              <a:gd name="T34" fmla="+- 0 4493 573"/>
                              <a:gd name="T35" fmla="*/ 4493 h 4380"/>
                              <a:gd name="T36" fmla="+- 0 1440 1440"/>
                              <a:gd name="T37" fmla="*/ T36 w 9760"/>
                              <a:gd name="T38" fmla="+- 0 4493 573"/>
                              <a:gd name="T39" fmla="*/ 4493 h 4380"/>
                              <a:gd name="T40" fmla="+- 0 1440 1440"/>
                              <a:gd name="T41" fmla="*/ T40 w 9760"/>
                              <a:gd name="T42" fmla="+- 0 4953 573"/>
                              <a:gd name="T43" fmla="*/ 4953 h 4380"/>
                              <a:gd name="T44" fmla="+- 0 11200 1440"/>
                              <a:gd name="T45" fmla="*/ T44 w 9760"/>
                              <a:gd name="T46" fmla="+- 0 4953 573"/>
                              <a:gd name="T47" fmla="*/ 4953 h 4380"/>
                              <a:gd name="T48" fmla="+- 0 11200 1440"/>
                              <a:gd name="T49" fmla="*/ T48 w 9760"/>
                              <a:gd name="T50" fmla="+- 0 4513 573"/>
                              <a:gd name="T51" fmla="*/ 4513 h 4380"/>
                              <a:gd name="T52" fmla="+- 0 11200 1440"/>
                              <a:gd name="T53" fmla="*/ T52 w 9760"/>
                              <a:gd name="T54" fmla="+- 0 4493 573"/>
                              <a:gd name="T55" fmla="*/ 4493 h 4380"/>
                              <a:gd name="T56" fmla="+- 0 11200 1440"/>
                              <a:gd name="T57" fmla="*/ T56 w 9760"/>
                              <a:gd name="T58" fmla="+- 0 1013 573"/>
                              <a:gd name="T59" fmla="*/ 1013 h 4380"/>
                              <a:gd name="T60" fmla="+- 0 11200 1440"/>
                              <a:gd name="T61" fmla="*/ T60 w 9760"/>
                              <a:gd name="T62" fmla="+- 0 573 573"/>
                              <a:gd name="T63" fmla="*/ 573 h 4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760" h="4380">
                                <a:moveTo>
                                  <a:pt x="9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0"/>
                                </a:lnTo>
                                <a:lnTo>
                                  <a:pt x="0" y="460"/>
                                </a:lnTo>
                                <a:lnTo>
                                  <a:pt x="0" y="880"/>
                                </a:lnTo>
                                <a:lnTo>
                                  <a:pt x="0" y="900"/>
                                </a:lnTo>
                                <a:lnTo>
                                  <a:pt x="0" y="1340"/>
                                </a:lnTo>
                                <a:lnTo>
                                  <a:pt x="360" y="1340"/>
                                </a:lnTo>
                                <a:lnTo>
                                  <a:pt x="360" y="3920"/>
                                </a:lnTo>
                                <a:lnTo>
                                  <a:pt x="0" y="3920"/>
                                </a:lnTo>
                                <a:lnTo>
                                  <a:pt x="0" y="4380"/>
                                </a:lnTo>
                                <a:lnTo>
                                  <a:pt x="9760" y="4380"/>
                                </a:lnTo>
                                <a:lnTo>
                                  <a:pt x="9760" y="3940"/>
                                </a:lnTo>
                                <a:lnTo>
                                  <a:pt x="9760" y="3920"/>
                                </a:lnTo>
                                <a:lnTo>
                                  <a:pt x="9760" y="440"/>
                                </a:lnTo>
                                <a:lnTo>
                                  <a:pt x="9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8914833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7" y="4955"/>
                            <a:ext cx="7770" cy="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5864433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573"/>
                            <a:ext cx="9760" cy="6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3F0628" w14:textId="77777777" w:rsidR="00CC08C2" w:rsidRDefault="00CC08C2" w:rsidP="00CC08C2">
                              <w:pPr>
                                <w:spacing w:before="4" w:line="355" w:lineRule="auto"/>
                                <w:ind w:right="2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33333"/>
                                  <w:sz w:val="24"/>
                                </w:rPr>
                                <w:t>and deeper until we find the goal node or the node which has no children. The algorithm then</w:t>
                              </w:r>
                              <w:r>
                                <w:rPr>
                                  <w:color w:val="333333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backtracks from the dead end towards the most recent node that is yet to be completely explored.</w:t>
                              </w:r>
                              <w:r>
                                <w:rPr>
                                  <w:color w:val="333333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333333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data structure which is</w:t>
                              </w:r>
                              <w:r>
                                <w:rPr>
                                  <w:color w:val="333333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being used in DFS</w:t>
                              </w:r>
                              <w:r>
                                <w:rPr>
                                  <w:color w:val="333333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is stack.</w:t>
                              </w:r>
                            </w:p>
                            <w:p w14:paraId="39DBDA50" w14:textId="77777777" w:rsidR="00CC08C2" w:rsidRDefault="00CC08C2" w:rsidP="00CC08C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20"/>
                                </w:tabs>
                                <w:spacing w:before="4" w:line="355" w:lineRule="auto"/>
                                <w:ind w:right="32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63636"/>
                                  <w:sz w:val="24"/>
                                </w:rPr>
                                <w:t>STEP</w:t>
                              </w:r>
                              <w:r>
                                <w:rPr>
                                  <w:color w:val="363636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Start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putting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any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one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graph's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vertices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top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stack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(acts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source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node</w:t>
                              </w:r>
                              <w:r>
                                <w:rPr>
                                  <w:color w:val="333333"/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333333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DFS).</w:t>
                              </w:r>
                            </w:p>
                            <w:p w14:paraId="4253083A" w14:textId="77777777" w:rsidR="00CC08C2" w:rsidRDefault="00CC08C2" w:rsidP="00CC08C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19"/>
                                  <w:tab w:val="left" w:pos="720"/>
                                </w:tabs>
                                <w:spacing w:before="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63636"/>
                                  <w:sz w:val="24"/>
                                </w:rPr>
                                <w:t>STEP</w:t>
                              </w:r>
                              <w:r>
                                <w:rPr>
                                  <w:color w:val="363636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Take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top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item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stack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its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visited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1.</w:t>
                              </w:r>
                            </w:p>
                            <w:p w14:paraId="066F78C2" w14:textId="77777777" w:rsidR="00CC08C2" w:rsidRDefault="00CC08C2" w:rsidP="00CC08C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19"/>
                                  <w:tab w:val="left" w:pos="720"/>
                                </w:tabs>
                                <w:spacing w:before="142" w:line="355" w:lineRule="auto"/>
                                <w:ind w:right="27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63636"/>
                                  <w:sz w:val="24"/>
                                </w:rPr>
                                <w:t>STEP</w:t>
                              </w:r>
                              <w:r>
                                <w:rPr>
                                  <w:color w:val="363636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list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vertex's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adjacent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nodes.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Add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ones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whose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visited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333333"/>
                                  <w:spacing w:val="-5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top</w:t>
                              </w:r>
                              <w:r>
                                <w:rPr>
                                  <w:color w:val="333333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of stack.</w:t>
                              </w:r>
                            </w:p>
                            <w:p w14:paraId="7D785C3A" w14:textId="77777777" w:rsidR="00CC08C2" w:rsidRDefault="00CC08C2" w:rsidP="00CC08C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19"/>
                                  <w:tab w:val="left" w:pos="720"/>
                                </w:tabs>
                                <w:spacing w:before="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63636"/>
                                  <w:sz w:val="24"/>
                                </w:rPr>
                                <w:t>STEP</w:t>
                              </w:r>
                              <w:r>
                                <w:rPr>
                                  <w:color w:val="363636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Keep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repeating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steps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until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stack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empty.</w:t>
                              </w:r>
                            </w:p>
                            <w:p w14:paraId="0D770E4A" w14:textId="77777777" w:rsidR="00CC08C2" w:rsidRDefault="00CC08C2" w:rsidP="00CC08C2">
                              <w:pPr>
                                <w:spacing w:before="14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An</w:t>
                              </w:r>
                              <w:r>
                                <w:rPr>
                                  <w:b/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example</w:t>
                              </w:r>
                              <w:r>
                                <w:rPr>
                                  <w:b/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which</w:t>
                              </w:r>
                              <w:r>
                                <w:rPr>
                                  <w:b/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explains</w:t>
                              </w:r>
                              <w:r>
                                <w:rPr>
                                  <w:b/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DFS</w:t>
                              </w:r>
                              <w:r>
                                <w:rPr>
                                  <w:b/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Algorithm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AE6EEB" id="Group 12" o:spid="_x0000_s1026" style="position:absolute;left:0;text-align:left;margin-left:1in;margin-top:28.65pt;width:488pt;height:342.1pt;z-index:-251641856;mso-wrap-distance-left:0;mso-wrap-distance-right:0;mso-position-horizontal-relative:page" coordorigin="1440,573" coordsize="9760,68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">
                <v:shape id="Freeform 15" o:spid="_x0000_s1027" style="position:absolute;left:1440;top:573;width:9760;height:4380;visibility:visible;mso-wrap-style:square;v-text-anchor:top" coordsize="9760,4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" path="m9760,l,,,440r,20l,880r,20l,1340r360,l360,3920,,3920r,460l9760,4380r,-440l9760,3920r,-3480l9760,xe" stroked="f">
                  <v:path arrowok="t" o:connecttype="custom" o:connectlocs="9760,573;0,573;0,1013;0,1033;0,1453;0,1473;0,1913;360,1913;360,4493;0,4493;0,4953;9760,4953;9760,4513;9760,4493;9760,1013;9760,573" o:connectangles="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8" type="#_x0000_t75" style="position:absolute;left:2427;top:4955;width:7770;height:2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9" type="#_x0000_t202" style="position:absolute;left:1440;top:573;width:9760;height:6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" filled="f" stroked="f">
                  <v:textbox inset="0,0,0,0">
                    <w:txbxContent>
                      <w:p w14:paraId="113F0628" w14:textId="77777777" w:rsidR="00CC08C2" w:rsidRDefault="00CC08C2" w:rsidP="00CC08C2">
                        <w:pPr>
                          <w:spacing w:before="4" w:line="355" w:lineRule="auto"/>
                          <w:ind w:right="2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and deeper until we find the goal node or the node which has no children. The algorithm then</w:t>
                        </w:r>
                        <w:r>
                          <w:rPr>
                            <w:color w:val="333333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backtracks from the dead end towards the most recent node that is yet to be completely explored.</w:t>
                        </w:r>
                        <w:r>
                          <w:rPr>
                            <w:color w:val="333333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The</w:t>
                        </w:r>
                        <w:r>
                          <w:rPr>
                            <w:color w:val="333333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data structure which is</w:t>
                        </w:r>
                        <w:r>
                          <w:rPr>
                            <w:color w:val="333333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being used in DFS</w:t>
                        </w:r>
                        <w:r>
                          <w:rPr>
                            <w:color w:val="333333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is stack.</w:t>
                        </w:r>
                      </w:p>
                      <w:p w14:paraId="39DBDA50" w14:textId="77777777" w:rsidR="00CC08C2" w:rsidRDefault="00CC08C2" w:rsidP="00CC08C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20"/>
                          </w:tabs>
                          <w:spacing w:before="4" w:line="355" w:lineRule="auto"/>
                          <w:ind w:right="32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363636"/>
                            <w:sz w:val="24"/>
                          </w:rPr>
                          <w:t>STEP</w:t>
                        </w:r>
                        <w:r>
                          <w:rPr>
                            <w:color w:val="363636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63636"/>
                            <w:sz w:val="24"/>
                          </w:rPr>
                          <w:t>1</w:t>
                        </w:r>
                        <w:r>
                          <w:rPr>
                            <w:color w:val="333333"/>
                            <w:sz w:val="24"/>
                          </w:rPr>
                          <w:t>: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Start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by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putting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any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one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of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the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graph's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vertices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on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top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of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a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stack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(acts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as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source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node</w:t>
                        </w:r>
                        <w:r>
                          <w:rPr>
                            <w:color w:val="333333"/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of</w:t>
                        </w:r>
                        <w:r>
                          <w:rPr>
                            <w:color w:val="333333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DFS).</w:t>
                        </w:r>
                      </w:p>
                      <w:p w14:paraId="4253083A" w14:textId="77777777" w:rsidR="00CC08C2" w:rsidRDefault="00CC08C2" w:rsidP="00CC08C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19"/>
                            <w:tab w:val="left" w:pos="720"/>
                          </w:tabs>
                          <w:spacing w:before="3"/>
                          <w:rPr>
                            <w:sz w:val="24"/>
                          </w:rPr>
                        </w:pPr>
                        <w:r>
                          <w:rPr>
                            <w:color w:val="363636"/>
                            <w:sz w:val="24"/>
                          </w:rPr>
                          <w:t>STEP</w:t>
                        </w:r>
                        <w:r>
                          <w:rPr>
                            <w:color w:val="363636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63636"/>
                            <w:sz w:val="24"/>
                          </w:rPr>
                          <w:t>2</w:t>
                        </w:r>
                        <w:r>
                          <w:rPr>
                            <w:color w:val="333333"/>
                            <w:sz w:val="24"/>
                          </w:rPr>
                          <w:t>: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Take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the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top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item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of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the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stack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and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set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its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visited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as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1.</w:t>
                        </w:r>
                      </w:p>
                      <w:p w14:paraId="066F78C2" w14:textId="77777777" w:rsidR="00CC08C2" w:rsidRDefault="00CC08C2" w:rsidP="00CC08C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19"/>
                            <w:tab w:val="left" w:pos="720"/>
                          </w:tabs>
                          <w:spacing w:before="142" w:line="355" w:lineRule="auto"/>
                          <w:ind w:right="272"/>
                          <w:rPr>
                            <w:sz w:val="24"/>
                          </w:rPr>
                        </w:pPr>
                        <w:r>
                          <w:rPr>
                            <w:color w:val="363636"/>
                            <w:sz w:val="24"/>
                          </w:rPr>
                          <w:t>STEP</w:t>
                        </w:r>
                        <w:r>
                          <w:rPr>
                            <w:color w:val="363636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63636"/>
                            <w:sz w:val="24"/>
                          </w:rPr>
                          <w:t>3</w:t>
                        </w:r>
                        <w:r>
                          <w:rPr>
                            <w:color w:val="333333"/>
                            <w:sz w:val="24"/>
                          </w:rPr>
                          <w:t>: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Create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a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list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of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that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vertex's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adjacent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nodes.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Add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the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ones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whose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visited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is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0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to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the</w:t>
                        </w:r>
                        <w:r>
                          <w:rPr>
                            <w:color w:val="333333"/>
                            <w:spacing w:val="-5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top</w:t>
                        </w:r>
                        <w:r>
                          <w:rPr>
                            <w:color w:val="333333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of stack.</w:t>
                        </w:r>
                      </w:p>
                      <w:p w14:paraId="7D785C3A" w14:textId="77777777" w:rsidR="00CC08C2" w:rsidRDefault="00CC08C2" w:rsidP="00CC08C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19"/>
                            <w:tab w:val="left" w:pos="720"/>
                          </w:tabs>
                          <w:spacing w:before="2"/>
                          <w:rPr>
                            <w:sz w:val="24"/>
                          </w:rPr>
                        </w:pPr>
                        <w:r>
                          <w:rPr>
                            <w:color w:val="363636"/>
                            <w:sz w:val="24"/>
                          </w:rPr>
                          <w:t>STEP</w:t>
                        </w:r>
                        <w:r>
                          <w:rPr>
                            <w:color w:val="363636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63636"/>
                            <w:sz w:val="24"/>
                          </w:rPr>
                          <w:t>4</w:t>
                        </w:r>
                        <w:r>
                          <w:rPr>
                            <w:color w:val="333333"/>
                            <w:sz w:val="24"/>
                          </w:rPr>
                          <w:t>:</w:t>
                        </w:r>
                        <w:r>
                          <w:rPr>
                            <w:color w:val="333333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Keep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repeating</w:t>
                        </w:r>
                        <w:r>
                          <w:rPr>
                            <w:color w:val="333333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steps</w:t>
                        </w:r>
                        <w:r>
                          <w:rPr>
                            <w:color w:val="333333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2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and</w:t>
                        </w:r>
                        <w:r>
                          <w:rPr>
                            <w:color w:val="333333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3</w:t>
                        </w:r>
                        <w:r>
                          <w:rPr>
                            <w:color w:val="333333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until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the</w:t>
                        </w:r>
                        <w:r>
                          <w:rPr>
                            <w:color w:val="333333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stack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is</w:t>
                        </w:r>
                        <w:r>
                          <w:rPr>
                            <w:color w:val="333333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empty.</w:t>
                        </w:r>
                      </w:p>
                      <w:p w14:paraId="0D770E4A" w14:textId="77777777" w:rsidR="00CC08C2" w:rsidRDefault="00CC08C2" w:rsidP="00CC08C2">
                        <w:pPr>
                          <w:spacing w:before="14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333333"/>
                            <w:sz w:val="24"/>
                          </w:rPr>
                          <w:t>An</w:t>
                        </w:r>
                        <w:r>
                          <w:rPr>
                            <w:b/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z w:val="24"/>
                          </w:rPr>
                          <w:t>example</w:t>
                        </w:r>
                        <w:r>
                          <w:rPr>
                            <w:b/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z w:val="24"/>
                          </w:rPr>
                          <w:t>which</w:t>
                        </w:r>
                        <w:r>
                          <w:rPr>
                            <w:b/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z w:val="24"/>
                          </w:rPr>
                          <w:t>explains</w:t>
                        </w:r>
                        <w:r>
                          <w:rPr>
                            <w:b/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z w:val="24"/>
                          </w:rPr>
                          <w:t>DFS</w:t>
                        </w:r>
                        <w:r>
                          <w:rPr>
                            <w:b/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z w:val="24"/>
                          </w:rPr>
                          <w:t>Algorithm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A85B00">
        <w:rPr>
          <w:rFonts w:ascii="Times New Roman" w:hAnsi="Times New Roman" w:cs="Times New Roman"/>
          <w:color w:val="333333"/>
        </w:rPr>
        <w:t>Depth</w:t>
      </w:r>
      <w:r w:rsidRPr="00A85B00">
        <w:rPr>
          <w:rFonts w:ascii="Times New Roman" w:hAnsi="Times New Roman" w:cs="Times New Roman"/>
          <w:color w:val="333333"/>
          <w:spacing w:val="1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first</w:t>
      </w:r>
      <w:r w:rsidRPr="00A85B00">
        <w:rPr>
          <w:rFonts w:ascii="Times New Roman" w:hAnsi="Times New Roman" w:cs="Times New Roman"/>
          <w:color w:val="333333"/>
          <w:spacing w:val="1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search</w:t>
      </w:r>
      <w:r w:rsidRPr="00A85B00">
        <w:rPr>
          <w:rFonts w:ascii="Times New Roman" w:hAnsi="Times New Roman" w:cs="Times New Roman"/>
          <w:color w:val="333333"/>
          <w:spacing w:val="1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(DFS)</w:t>
      </w:r>
      <w:r w:rsidRPr="00A85B00">
        <w:rPr>
          <w:rFonts w:ascii="Times New Roman" w:hAnsi="Times New Roman" w:cs="Times New Roman"/>
          <w:color w:val="333333"/>
          <w:spacing w:val="1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algorithm</w:t>
      </w:r>
      <w:r w:rsidRPr="00A85B00">
        <w:rPr>
          <w:rFonts w:ascii="Times New Roman" w:hAnsi="Times New Roman" w:cs="Times New Roman"/>
          <w:color w:val="333333"/>
          <w:spacing w:val="1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starts</w:t>
      </w:r>
      <w:r w:rsidRPr="00A85B00">
        <w:rPr>
          <w:rFonts w:ascii="Times New Roman" w:hAnsi="Times New Roman" w:cs="Times New Roman"/>
          <w:color w:val="333333"/>
          <w:spacing w:val="1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with</w:t>
      </w:r>
      <w:r w:rsidRPr="00A85B00">
        <w:rPr>
          <w:rFonts w:ascii="Times New Roman" w:hAnsi="Times New Roman" w:cs="Times New Roman"/>
          <w:color w:val="333333"/>
          <w:spacing w:val="1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the</w:t>
      </w:r>
      <w:r w:rsidRPr="00A85B00">
        <w:rPr>
          <w:rFonts w:ascii="Times New Roman" w:hAnsi="Times New Roman" w:cs="Times New Roman"/>
          <w:color w:val="333333"/>
          <w:spacing w:val="1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initial</w:t>
      </w:r>
      <w:r w:rsidRPr="00A85B00">
        <w:rPr>
          <w:rFonts w:ascii="Times New Roman" w:hAnsi="Times New Roman" w:cs="Times New Roman"/>
          <w:color w:val="333333"/>
          <w:spacing w:val="1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node</w:t>
      </w:r>
      <w:r w:rsidRPr="00A85B00">
        <w:rPr>
          <w:rFonts w:ascii="Times New Roman" w:hAnsi="Times New Roman" w:cs="Times New Roman"/>
          <w:color w:val="333333"/>
          <w:spacing w:val="1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of</w:t>
      </w:r>
      <w:r w:rsidRPr="00A85B00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the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graph</w:t>
      </w:r>
      <w:r w:rsidRPr="00A85B00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G,</w:t>
      </w:r>
      <w:r w:rsidRPr="00A85B00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and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then</w:t>
      </w:r>
      <w:r w:rsidRPr="00A85B00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goes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deeper</w:t>
      </w:r>
    </w:p>
    <w:p w14:paraId="438C6AD6" w14:textId="77777777" w:rsidR="00CC08C2" w:rsidRPr="00A85B00" w:rsidRDefault="00CC08C2" w:rsidP="00CC08C2">
      <w:pPr>
        <w:pStyle w:val="BodyText"/>
        <w:spacing w:before="0"/>
        <w:rPr>
          <w:rFonts w:ascii="Times New Roman" w:hAnsi="Times New Roman" w:cs="Times New Roman"/>
        </w:rPr>
      </w:pPr>
    </w:p>
    <w:p w14:paraId="7CEB6F4D" w14:textId="77777777" w:rsidR="00CC08C2" w:rsidRPr="00A85B00" w:rsidRDefault="00CC08C2" w:rsidP="00CC08C2">
      <w:pPr>
        <w:pStyle w:val="BodyText"/>
        <w:spacing w:before="7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noProof/>
        </w:rPr>
        <w:drawing>
          <wp:anchor distT="0" distB="0" distL="0" distR="0" simplePos="0" relativeHeight="251660288" behindDoc="0" locked="0" layoutInCell="1" allowOverlap="1" wp14:anchorId="3D578508" wp14:editId="61975820">
            <wp:simplePos x="0" y="0"/>
            <wp:positionH relativeFrom="page">
              <wp:posOffset>2456818</wp:posOffset>
            </wp:positionH>
            <wp:positionV relativeFrom="paragraph">
              <wp:posOffset>191990</wp:posOffset>
            </wp:positionV>
            <wp:extent cx="3228135" cy="1381887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135" cy="1381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9DBD3" w14:textId="77777777" w:rsidR="00CC08C2" w:rsidRPr="00A85B00" w:rsidRDefault="00CC08C2" w:rsidP="00CC08C2">
      <w:pPr>
        <w:rPr>
          <w:rFonts w:ascii="Times New Roman" w:hAnsi="Times New Roman" w:cs="Times New Roman"/>
          <w:sz w:val="24"/>
          <w:szCs w:val="24"/>
        </w:rPr>
        <w:sectPr w:rsidR="00CC08C2" w:rsidRPr="00A85B00">
          <w:pgSz w:w="11920" w:h="16840"/>
          <w:pgMar w:top="940" w:right="600" w:bottom="1260" w:left="620" w:header="447" w:footer="1068" w:gutter="0"/>
          <w:cols w:space="720"/>
        </w:sectPr>
      </w:pPr>
    </w:p>
    <w:p w14:paraId="4E131B6C" w14:textId="77777777" w:rsidR="00CC08C2" w:rsidRPr="00A85B00" w:rsidRDefault="00CC08C2" w:rsidP="00CC08C2">
      <w:pPr>
        <w:pStyle w:val="BodyText"/>
        <w:spacing w:before="10"/>
        <w:rPr>
          <w:rFonts w:ascii="Times New Roman" w:hAnsi="Times New Roman" w:cs="Times New Roman"/>
        </w:rPr>
      </w:pPr>
    </w:p>
    <w:p w14:paraId="4E0FDC1E" w14:textId="77777777" w:rsidR="00CC08C2" w:rsidRPr="00A85B00" w:rsidRDefault="00CC08C2" w:rsidP="00CC08C2">
      <w:pPr>
        <w:pStyle w:val="BodyText"/>
        <w:spacing w:before="0"/>
        <w:ind w:left="1254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noProof/>
        </w:rPr>
        <w:drawing>
          <wp:anchor distT="0" distB="0" distL="0" distR="0" simplePos="0" relativeHeight="251661312" behindDoc="0" locked="0" layoutInCell="1" allowOverlap="1" wp14:anchorId="061CA3C3" wp14:editId="13C3250B">
            <wp:simplePos x="0" y="0"/>
            <wp:positionH relativeFrom="page">
              <wp:posOffset>1225550</wp:posOffset>
            </wp:positionH>
            <wp:positionV relativeFrom="paragraph">
              <wp:posOffset>2353310</wp:posOffset>
            </wp:positionV>
            <wp:extent cx="5607050" cy="2413000"/>
            <wp:effectExtent l="0" t="0" r="0" b="6350"/>
            <wp:wrapTopAndBottom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5B00">
        <w:rPr>
          <w:rFonts w:ascii="Times New Roman" w:hAnsi="Times New Roman" w:cs="Times New Roman"/>
          <w:noProof/>
        </w:rPr>
        <w:drawing>
          <wp:inline distT="0" distB="0" distL="0" distR="0" wp14:anchorId="4070C920" wp14:editId="41E097F5">
            <wp:extent cx="5639077" cy="2231707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077" cy="223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5B97" w14:textId="77777777" w:rsidR="00CC08C2" w:rsidRPr="00A85B00" w:rsidRDefault="00CC08C2" w:rsidP="00CC08C2">
      <w:pPr>
        <w:pStyle w:val="BodyText"/>
        <w:spacing w:before="1"/>
        <w:rPr>
          <w:rFonts w:ascii="Times New Roman" w:hAnsi="Times New Roman" w:cs="Times New Roman"/>
        </w:rPr>
      </w:pPr>
    </w:p>
    <w:p w14:paraId="2AD290E4" w14:textId="77777777" w:rsidR="00CC08C2" w:rsidRPr="00A85B00" w:rsidRDefault="00CC08C2" w:rsidP="00CC08C2">
      <w:pPr>
        <w:pStyle w:val="BodyText"/>
        <w:spacing w:before="11"/>
        <w:rPr>
          <w:rFonts w:ascii="Times New Roman" w:hAnsi="Times New Roman" w:cs="Times New Roman"/>
        </w:rPr>
      </w:pPr>
    </w:p>
    <w:p w14:paraId="6B0D36EB" w14:textId="77777777" w:rsidR="00CC08C2" w:rsidRPr="00A85B00" w:rsidRDefault="00CC08C2" w:rsidP="00CC08C2">
      <w:pPr>
        <w:pStyle w:val="BodyText"/>
        <w:spacing w:before="0"/>
        <w:ind w:left="96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noProof/>
        </w:rPr>
        <w:drawing>
          <wp:inline distT="0" distB="0" distL="0" distR="0" wp14:anchorId="603268D8" wp14:editId="08ED1451">
            <wp:extent cx="5949353" cy="3141980"/>
            <wp:effectExtent l="0" t="0" r="0" b="1270"/>
            <wp:docPr id="1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742" cy="314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C922" w14:textId="77777777" w:rsidR="00CC08C2" w:rsidRPr="00A85B00" w:rsidRDefault="00CC08C2" w:rsidP="00CC08C2">
      <w:pPr>
        <w:rPr>
          <w:rFonts w:ascii="Times New Roman" w:hAnsi="Times New Roman" w:cs="Times New Roman"/>
          <w:sz w:val="24"/>
          <w:szCs w:val="24"/>
        </w:rPr>
        <w:sectPr w:rsidR="00CC08C2" w:rsidRPr="00A85B00">
          <w:pgSz w:w="11920" w:h="16840"/>
          <w:pgMar w:top="940" w:right="600" w:bottom="1260" w:left="620" w:header="447" w:footer="1068" w:gutter="0"/>
          <w:cols w:space="720"/>
        </w:sectPr>
      </w:pPr>
    </w:p>
    <w:p w14:paraId="3A310F9E" w14:textId="77777777" w:rsidR="00CC08C2" w:rsidRPr="00A85B00" w:rsidRDefault="00CC08C2" w:rsidP="00CC08C2">
      <w:pPr>
        <w:pStyle w:val="BodyText"/>
        <w:spacing w:before="6"/>
        <w:rPr>
          <w:rFonts w:ascii="Times New Roman" w:hAnsi="Times New Roman" w:cs="Times New Roman"/>
        </w:rPr>
      </w:pPr>
    </w:p>
    <w:p w14:paraId="0730FA64" w14:textId="77777777" w:rsidR="00CC08C2" w:rsidRPr="00A85B00" w:rsidRDefault="00CC08C2" w:rsidP="00CC08C2">
      <w:pPr>
        <w:pStyle w:val="BodyText"/>
        <w:spacing w:before="0"/>
        <w:ind w:left="1357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noProof/>
        </w:rPr>
        <w:drawing>
          <wp:inline distT="0" distB="0" distL="0" distR="0" wp14:anchorId="0A3125D8" wp14:editId="1A858EB6">
            <wp:extent cx="5477223" cy="2443353"/>
            <wp:effectExtent l="0" t="0" r="0" b="0"/>
            <wp:docPr id="2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223" cy="244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8792" w14:textId="77777777" w:rsidR="00CC08C2" w:rsidRPr="00A85B00" w:rsidRDefault="00CC08C2" w:rsidP="00CC08C2">
      <w:pPr>
        <w:pStyle w:val="BodyText"/>
        <w:spacing w:before="1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noProof/>
        </w:rPr>
        <w:drawing>
          <wp:anchor distT="0" distB="0" distL="0" distR="0" simplePos="0" relativeHeight="251662336" behindDoc="0" locked="0" layoutInCell="1" allowOverlap="1" wp14:anchorId="10C09B49" wp14:editId="4811F7B7">
            <wp:simplePos x="0" y="0"/>
            <wp:positionH relativeFrom="page">
              <wp:posOffset>933450</wp:posOffset>
            </wp:positionH>
            <wp:positionV relativeFrom="paragraph">
              <wp:posOffset>142023</wp:posOffset>
            </wp:positionV>
            <wp:extent cx="6153150" cy="2705100"/>
            <wp:effectExtent l="0" t="0" r="0" b="0"/>
            <wp:wrapTopAndBottom/>
            <wp:docPr id="2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17E38C" w14:textId="77777777" w:rsidR="00CC08C2" w:rsidRPr="00A85B00" w:rsidRDefault="00CC08C2" w:rsidP="00CC08C2">
      <w:pPr>
        <w:pStyle w:val="BodyText"/>
        <w:spacing w:before="12"/>
        <w:rPr>
          <w:rFonts w:ascii="Times New Roman" w:hAnsi="Times New Roman" w:cs="Times New Roman"/>
        </w:rPr>
      </w:pPr>
    </w:p>
    <w:p w14:paraId="60816745" w14:textId="77777777" w:rsidR="00CC08C2" w:rsidRPr="00A85B00" w:rsidRDefault="00CC08C2" w:rsidP="00CC08C2">
      <w:pPr>
        <w:pStyle w:val="BodyText"/>
        <w:spacing w:before="0"/>
        <w:ind w:left="85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noProof/>
        </w:rPr>
        <w:drawing>
          <wp:inline distT="0" distB="0" distL="0" distR="0" wp14:anchorId="74590A28" wp14:editId="16E7A934">
            <wp:extent cx="6134100" cy="2843530"/>
            <wp:effectExtent l="0" t="0" r="0" b="0"/>
            <wp:docPr id="2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4650" cy="28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B41B" w14:textId="77777777" w:rsidR="00CC08C2" w:rsidRPr="00A85B00" w:rsidRDefault="00CC08C2" w:rsidP="00CC08C2">
      <w:pPr>
        <w:rPr>
          <w:rFonts w:ascii="Times New Roman" w:hAnsi="Times New Roman" w:cs="Times New Roman"/>
          <w:sz w:val="24"/>
          <w:szCs w:val="24"/>
        </w:rPr>
        <w:sectPr w:rsidR="00CC08C2" w:rsidRPr="00A85B00">
          <w:pgSz w:w="11920" w:h="16840"/>
          <w:pgMar w:top="940" w:right="600" w:bottom="1260" w:left="620" w:header="447" w:footer="1068" w:gutter="0"/>
          <w:cols w:space="720"/>
        </w:sectPr>
      </w:pPr>
    </w:p>
    <w:p w14:paraId="0F015B2F" w14:textId="77777777" w:rsidR="00CC08C2" w:rsidRPr="00A85B00" w:rsidRDefault="00CC08C2" w:rsidP="00CC08C2">
      <w:pPr>
        <w:pStyle w:val="BodyText"/>
        <w:spacing w:before="9"/>
        <w:rPr>
          <w:rFonts w:ascii="Times New Roman" w:hAnsi="Times New Roman" w:cs="Times New Roman"/>
        </w:rPr>
      </w:pPr>
    </w:p>
    <w:p w14:paraId="4213D8B7" w14:textId="77777777" w:rsidR="00CC08C2" w:rsidRPr="00A85B00" w:rsidRDefault="00CC08C2" w:rsidP="00CC08C2">
      <w:pPr>
        <w:pStyle w:val="BodyText"/>
        <w:spacing w:before="0"/>
        <w:ind w:left="1027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noProof/>
        </w:rPr>
        <w:drawing>
          <wp:inline distT="0" distB="0" distL="0" distR="0" wp14:anchorId="5052EF5B" wp14:editId="18B54A22">
            <wp:extent cx="5924550" cy="3324225"/>
            <wp:effectExtent l="0" t="0" r="0" b="0"/>
            <wp:docPr id="2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B8A1" w14:textId="77777777" w:rsidR="00CC08C2" w:rsidRPr="00A85B00" w:rsidRDefault="00CC08C2" w:rsidP="00CC08C2">
      <w:pPr>
        <w:pStyle w:val="Heading1"/>
        <w:spacing w:before="62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color w:val="333333"/>
        </w:rPr>
        <w:t>DFS</w:t>
      </w:r>
      <w:r w:rsidRPr="00A85B00">
        <w:rPr>
          <w:rFonts w:ascii="Times New Roman" w:hAnsi="Times New Roman" w:cs="Times New Roman"/>
          <w:color w:val="333333"/>
          <w:spacing w:val="-7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Advantage:</w:t>
      </w:r>
    </w:p>
    <w:p w14:paraId="2250AB4B" w14:textId="77777777" w:rsidR="00CC08C2" w:rsidRPr="00A85B00" w:rsidRDefault="00CC08C2" w:rsidP="00CC08C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line="355" w:lineRule="auto"/>
        <w:ind w:right="614"/>
        <w:rPr>
          <w:rFonts w:ascii="Times New Roman" w:hAnsi="Times New Roman" w:cs="Times New Roman"/>
          <w:color w:val="333333"/>
          <w:sz w:val="24"/>
          <w:szCs w:val="24"/>
        </w:rPr>
      </w:pPr>
      <w:r w:rsidRPr="00A85B00">
        <w:rPr>
          <w:rFonts w:ascii="Times New Roman" w:hAnsi="Times New Roman" w:cs="Times New Roman"/>
          <w:color w:val="333333"/>
          <w:sz w:val="24"/>
          <w:szCs w:val="24"/>
        </w:rPr>
        <w:t>DFS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requires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very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less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memory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as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it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only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needs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to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store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stack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of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nodes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on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path</w:t>
      </w:r>
      <w:r w:rsidRPr="00A85B00">
        <w:rPr>
          <w:rFonts w:ascii="Times New Roman" w:hAnsi="Times New Roman" w:cs="Times New Roman"/>
          <w:color w:val="333333"/>
          <w:spacing w:val="-5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from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root node to the current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node.</w:t>
      </w:r>
    </w:p>
    <w:p w14:paraId="0BC81592" w14:textId="77777777" w:rsidR="00CC08C2" w:rsidRPr="00A85B00" w:rsidRDefault="00CC08C2" w:rsidP="00CC08C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2"/>
        <w:rPr>
          <w:rFonts w:ascii="Times New Roman" w:hAnsi="Times New Roman" w:cs="Times New Roman"/>
          <w:color w:val="333333"/>
          <w:sz w:val="24"/>
          <w:szCs w:val="24"/>
        </w:rPr>
      </w:pPr>
      <w:r w:rsidRPr="00A85B00">
        <w:rPr>
          <w:rFonts w:ascii="Times New Roman" w:hAnsi="Times New Roman" w:cs="Times New Roman"/>
          <w:color w:val="333333"/>
          <w:sz w:val="24"/>
          <w:szCs w:val="24"/>
        </w:rPr>
        <w:t>It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takes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less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time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to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reach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to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goal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node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than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BFS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algorithm</w:t>
      </w:r>
    </w:p>
    <w:p w14:paraId="15F033CB" w14:textId="77777777" w:rsidR="00CC08C2" w:rsidRPr="00A85B00" w:rsidRDefault="00CC08C2" w:rsidP="00CC08C2">
      <w:pPr>
        <w:pStyle w:val="BodyText"/>
        <w:spacing w:before="8"/>
        <w:rPr>
          <w:rFonts w:ascii="Times New Roman" w:hAnsi="Times New Roman" w:cs="Times New Roman"/>
        </w:rPr>
      </w:pPr>
    </w:p>
    <w:p w14:paraId="3AFFBD9A" w14:textId="77777777" w:rsidR="00CC08C2" w:rsidRPr="00A85B00" w:rsidRDefault="00CC08C2" w:rsidP="00CC08C2">
      <w:pPr>
        <w:pStyle w:val="Heading1"/>
        <w:spacing w:before="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color w:val="333333"/>
        </w:rPr>
        <w:t>DFS</w:t>
      </w:r>
      <w:r w:rsidRPr="00A85B00">
        <w:rPr>
          <w:rFonts w:ascii="Times New Roman" w:hAnsi="Times New Roman" w:cs="Times New Roman"/>
          <w:color w:val="333333"/>
          <w:spacing w:val="-7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Disadvantage:</w:t>
      </w:r>
    </w:p>
    <w:p w14:paraId="00198209" w14:textId="77777777" w:rsidR="00CC08C2" w:rsidRPr="00A85B00" w:rsidRDefault="00CC08C2" w:rsidP="00CC08C2">
      <w:pPr>
        <w:pStyle w:val="BodyText"/>
        <w:spacing w:before="7"/>
        <w:rPr>
          <w:rFonts w:ascii="Times New Roman" w:hAnsi="Times New Roman" w:cs="Times New Roman"/>
          <w:b/>
        </w:rPr>
      </w:pPr>
    </w:p>
    <w:p w14:paraId="6D9E3283" w14:textId="77777777" w:rsidR="00CC08C2" w:rsidRPr="00A85B00" w:rsidRDefault="00CC08C2" w:rsidP="00CC08C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0" w:line="355" w:lineRule="auto"/>
        <w:ind w:right="747"/>
        <w:rPr>
          <w:rFonts w:ascii="Times New Roman" w:hAnsi="Times New Roman" w:cs="Times New Roman"/>
          <w:color w:val="333333"/>
          <w:sz w:val="24"/>
          <w:szCs w:val="24"/>
        </w:rPr>
      </w:pPr>
      <w:r w:rsidRPr="00A85B00">
        <w:rPr>
          <w:rFonts w:ascii="Times New Roman" w:hAnsi="Times New Roman" w:cs="Times New Roman"/>
          <w:color w:val="333333"/>
          <w:sz w:val="24"/>
          <w:szCs w:val="24"/>
        </w:rPr>
        <w:t>There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is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possibility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that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many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states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keep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reoccurring,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and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there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is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no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guarantee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of</w:t>
      </w:r>
      <w:r w:rsidRPr="00A85B00">
        <w:rPr>
          <w:rFonts w:ascii="Times New Roman" w:hAnsi="Times New Roman" w:cs="Times New Roman"/>
          <w:color w:val="333333"/>
          <w:spacing w:val="-5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finding the solution.</w:t>
      </w:r>
    </w:p>
    <w:p w14:paraId="6904C1FA" w14:textId="77777777" w:rsidR="00CC08C2" w:rsidRPr="00A85B00" w:rsidRDefault="00CC08C2" w:rsidP="00CC08C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3"/>
        <w:rPr>
          <w:rFonts w:ascii="Times New Roman" w:hAnsi="Times New Roman" w:cs="Times New Roman"/>
          <w:color w:val="333333"/>
          <w:sz w:val="24"/>
          <w:szCs w:val="24"/>
        </w:rPr>
      </w:pPr>
      <w:r w:rsidRPr="00A85B00">
        <w:rPr>
          <w:rFonts w:ascii="Times New Roman" w:hAnsi="Times New Roman" w:cs="Times New Roman"/>
          <w:color w:val="333333"/>
          <w:sz w:val="24"/>
          <w:szCs w:val="24"/>
        </w:rPr>
        <w:t>DFS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algorithm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goes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for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deep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down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searching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and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sometimes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it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may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go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to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infinite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loop.</w:t>
      </w:r>
    </w:p>
    <w:p w14:paraId="76927B25" w14:textId="77777777" w:rsidR="00CC08C2" w:rsidRPr="00A85B00" w:rsidRDefault="00CC08C2" w:rsidP="00CC08C2">
      <w:pPr>
        <w:rPr>
          <w:rFonts w:ascii="Times New Roman" w:hAnsi="Times New Roman" w:cs="Times New Roman"/>
          <w:sz w:val="24"/>
          <w:szCs w:val="24"/>
        </w:rPr>
        <w:sectPr w:rsidR="00CC08C2" w:rsidRPr="00A85B00">
          <w:pgSz w:w="11920" w:h="16840"/>
          <w:pgMar w:top="940" w:right="600" w:bottom="1260" w:left="620" w:header="447" w:footer="1068" w:gutter="0"/>
          <w:cols w:space="720"/>
        </w:sectPr>
      </w:pPr>
    </w:p>
    <w:p w14:paraId="6C8B26C9" w14:textId="77777777" w:rsidR="00CC08C2" w:rsidRPr="00A85B00" w:rsidRDefault="00CC08C2" w:rsidP="00CC08C2">
      <w:pPr>
        <w:pStyle w:val="BodyText"/>
        <w:spacing w:before="9"/>
        <w:rPr>
          <w:rFonts w:ascii="Times New Roman" w:hAnsi="Times New Roman" w:cs="Times New Roman"/>
        </w:rPr>
      </w:pPr>
    </w:p>
    <w:p w14:paraId="315BE009" w14:textId="77777777" w:rsidR="00CC08C2" w:rsidRPr="00A85B00" w:rsidRDefault="00CC08C2" w:rsidP="00CC08C2">
      <w:pPr>
        <w:pStyle w:val="BodyText"/>
        <w:spacing w:before="0"/>
        <w:ind w:left="85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noProof/>
        </w:rPr>
        <w:drawing>
          <wp:inline distT="0" distB="0" distL="0" distR="0" wp14:anchorId="7DE9A62E" wp14:editId="07993CE2">
            <wp:extent cx="5944144" cy="3304413"/>
            <wp:effectExtent l="0" t="0" r="0" b="0"/>
            <wp:docPr id="3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144" cy="330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8C37" w14:textId="77777777" w:rsidR="00CC08C2" w:rsidRPr="00A85B00" w:rsidRDefault="00CC08C2" w:rsidP="00CC08C2">
      <w:pPr>
        <w:pStyle w:val="BodyText"/>
        <w:spacing w:before="6"/>
        <w:rPr>
          <w:rFonts w:ascii="Times New Roman" w:hAnsi="Times New Roman" w:cs="Times New Roman"/>
        </w:rPr>
      </w:pPr>
    </w:p>
    <w:p w14:paraId="3F45F6BE" w14:textId="77777777" w:rsidR="00CC08C2" w:rsidRPr="00A85B00" w:rsidRDefault="00CC08C2" w:rsidP="00CC08C2">
      <w:pPr>
        <w:spacing w:before="32"/>
        <w:ind w:left="820"/>
        <w:rPr>
          <w:rFonts w:ascii="Times New Roman" w:hAnsi="Times New Roman" w:cs="Times New Roman"/>
          <w:b/>
          <w:sz w:val="24"/>
          <w:szCs w:val="24"/>
        </w:rPr>
      </w:pPr>
      <w:r w:rsidRPr="00A85B0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CC15B7B" wp14:editId="40DF4C0F">
                <wp:simplePos x="0" y="0"/>
                <wp:positionH relativeFrom="page">
                  <wp:posOffset>914400</wp:posOffset>
                </wp:positionH>
                <wp:positionV relativeFrom="paragraph">
                  <wp:posOffset>13970</wp:posOffset>
                </wp:positionV>
                <wp:extent cx="6197600" cy="952500"/>
                <wp:effectExtent l="0" t="0" r="0" b="0"/>
                <wp:wrapNone/>
                <wp:docPr id="1640514078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7600" cy="952500"/>
                        </a:xfrm>
                        <a:custGeom>
                          <a:avLst/>
                          <a:gdLst>
                            <a:gd name="T0" fmla="+- 0 11200 1440"/>
                            <a:gd name="T1" fmla="*/ T0 w 9760"/>
                            <a:gd name="T2" fmla="+- 0 22 22"/>
                            <a:gd name="T3" fmla="*/ 22 h 1500"/>
                            <a:gd name="T4" fmla="+- 0 1440 1440"/>
                            <a:gd name="T5" fmla="*/ T4 w 9760"/>
                            <a:gd name="T6" fmla="+- 0 22 22"/>
                            <a:gd name="T7" fmla="*/ 22 h 1500"/>
                            <a:gd name="T8" fmla="+- 0 1440 1440"/>
                            <a:gd name="T9" fmla="*/ T8 w 9760"/>
                            <a:gd name="T10" fmla="+- 0 502 22"/>
                            <a:gd name="T11" fmla="*/ 502 h 1500"/>
                            <a:gd name="T12" fmla="+- 0 1440 1440"/>
                            <a:gd name="T13" fmla="*/ T12 w 9760"/>
                            <a:gd name="T14" fmla="+- 0 822 22"/>
                            <a:gd name="T15" fmla="*/ 822 h 1500"/>
                            <a:gd name="T16" fmla="+- 0 1440 1440"/>
                            <a:gd name="T17" fmla="*/ T16 w 9760"/>
                            <a:gd name="T18" fmla="+- 0 862 22"/>
                            <a:gd name="T19" fmla="*/ 862 h 1500"/>
                            <a:gd name="T20" fmla="+- 0 1440 1440"/>
                            <a:gd name="T21" fmla="*/ T20 w 9760"/>
                            <a:gd name="T22" fmla="+- 0 1162 22"/>
                            <a:gd name="T23" fmla="*/ 1162 h 1500"/>
                            <a:gd name="T24" fmla="+- 0 1440 1440"/>
                            <a:gd name="T25" fmla="*/ T24 w 9760"/>
                            <a:gd name="T26" fmla="+- 0 1182 22"/>
                            <a:gd name="T27" fmla="*/ 1182 h 1500"/>
                            <a:gd name="T28" fmla="+- 0 1440 1440"/>
                            <a:gd name="T29" fmla="*/ T28 w 9760"/>
                            <a:gd name="T30" fmla="+- 0 1522 22"/>
                            <a:gd name="T31" fmla="*/ 1522 h 1500"/>
                            <a:gd name="T32" fmla="+- 0 11200 1440"/>
                            <a:gd name="T33" fmla="*/ T32 w 9760"/>
                            <a:gd name="T34" fmla="+- 0 1522 22"/>
                            <a:gd name="T35" fmla="*/ 1522 h 1500"/>
                            <a:gd name="T36" fmla="+- 0 11200 1440"/>
                            <a:gd name="T37" fmla="*/ T36 w 9760"/>
                            <a:gd name="T38" fmla="+- 0 502 22"/>
                            <a:gd name="T39" fmla="*/ 502 h 1500"/>
                            <a:gd name="T40" fmla="+- 0 11200 1440"/>
                            <a:gd name="T41" fmla="*/ T40 w 9760"/>
                            <a:gd name="T42" fmla="+- 0 22 22"/>
                            <a:gd name="T43" fmla="*/ 22 h 15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9760" h="1500">
                              <a:moveTo>
                                <a:pt x="9760" y="0"/>
                              </a:moveTo>
                              <a:lnTo>
                                <a:pt x="0" y="0"/>
                              </a:lnTo>
                              <a:lnTo>
                                <a:pt x="0" y="480"/>
                              </a:lnTo>
                              <a:lnTo>
                                <a:pt x="0" y="800"/>
                              </a:lnTo>
                              <a:lnTo>
                                <a:pt x="0" y="840"/>
                              </a:lnTo>
                              <a:lnTo>
                                <a:pt x="0" y="1140"/>
                              </a:lnTo>
                              <a:lnTo>
                                <a:pt x="0" y="1160"/>
                              </a:lnTo>
                              <a:lnTo>
                                <a:pt x="0" y="1500"/>
                              </a:lnTo>
                              <a:lnTo>
                                <a:pt x="9760" y="1500"/>
                              </a:lnTo>
                              <a:lnTo>
                                <a:pt x="9760" y="480"/>
                              </a:lnTo>
                              <a:lnTo>
                                <a:pt x="97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A8F66" id="Freeform 11" o:spid="_x0000_s1026" style="position:absolute;margin-left:1in;margin-top:1.1pt;width:488pt;height:7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60,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" path="m9760,l,,,480,,800r,40l,1140r,20l,1500r9760,l9760,480,9760,xe" stroked="f">
                <v:path arrowok="t" o:connecttype="custom" o:connectlocs="6197600,13970;0,13970;0,318770;0,521970;0,547370;0,737870;0,750570;0,966470;6197600,966470;6197600,318770;6197600,13970" o:connectangles="0,0,0,0,0,0,0,0,0,0,0"/>
                <w10:wrap anchorx="page"/>
              </v:shape>
            </w:pict>
          </mc:Fallback>
        </mc:AlternateContent>
      </w:r>
      <w:r w:rsidRPr="00A85B00">
        <w:rPr>
          <w:rFonts w:ascii="Times New Roman" w:hAnsi="Times New Roman" w:cs="Times New Roman"/>
          <w:b/>
          <w:color w:val="333333"/>
          <w:sz w:val="24"/>
          <w:szCs w:val="24"/>
        </w:rPr>
        <w:t>BFS</w:t>
      </w:r>
    </w:p>
    <w:p w14:paraId="7A17ABEA" w14:textId="77777777" w:rsidR="00CC08C2" w:rsidRPr="00A85B00" w:rsidRDefault="00CC08C2" w:rsidP="00CC08C2">
      <w:pPr>
        <w:pStyle w:val="Heading1"/>
        <w:spacing w:before="49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color w:val="333333"/>
        </w:rPr>
        <w:t>Queues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Definition</w:t>
      </w:r>
    </w:p>
    <w:p w14:paraId="792B287D" w14:textId="77777777" w:rsidR="00CC08C2" w:rsidRPr="00A85B00" w:rsidRDefault="00CC08C2" w:rsidP="00CC08C2">
      <w:pPr>
        <w:pStyle w:val="BodyText"/>
        <w:spacing w:before="37" w:line="271" w:lineRule="auto"/>
        <w:ind w:left="82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color w:val="363636"/>
        </w:rPr>
        <w:t>A</w:t>
      </w:r>
      <w:r w:rsidRPr="00A85B00">
        <w:rPr>
          <w:rFonts w:ascii="Times New Roman" w:hAnsi="Times New Roman" w:cs="Times New Roman"/>
          <w:color w:val="363636"/>
          <w:spacing w:val="18"/>
        </w:rPr>
        <w:t xml:space="preserve"> </w:t>
      </w:r>
      <w:r w:rsidRPr="00A85B00">
        <w:rPr>
          <w:rFonts w:ascii="Times New Roman" w:hAnsi="Times New Roman" w:cs="Times New Roman"/>
          <w:color w:val="363636"/>
        </w:rPr>
        <w:t>Queue</w:t>
      </w:r>
      <w:r w:rsidRPr="00A85B00">
        <w:rPr>
          <w:rFonts w:ascii="Times New Roman" w:hAnsi="Times New Roman" w:cs="Times New Roman"/>
          <w:color w:val="363636"/>
          <w:spacing w:val="18"/>
        </w:rPr>
        <w:t xml:space="preserve"> </w:t>
      </w:r>
      <w:r w:rsidRPr="00A85B00">
        <w:rPr>
          <w:rFonts w:ascii="Times New Roman" w:hAnsi="Times New Roman" w:cs="Times New Roman"/>
          <w:color w:val="363636"/>
        </w:rPr>
        <w:t>is</w:t>
      </w:r>
      <w:r w:rsidRPr="00A85B00">
        <w:rPr>
          <w:rFonts w:ascii="Times New Roman" w:hAnsi="Times New Roman" w:cs="Times New Roman"/>
          <w:color w:val="363636"/>
          <w:spacing w:val="18"/>
        </w:rPr>
        <w:t xml:space="preserve"> </w:t>
      </w:r>
      <w:r w:rsidRPr="00A85B00">
        <w:rPr>
          <w:rFonts w:ascii="Times New Roman" w:hAnsi="Times New Roman" w:cs="Times New Roman"/>
          <w:color w:val="363636"/>
        </w:rPr>
        <w:t>a</w:t>
      </w:r>
      <w:r w:rsidRPr="00A85B00">
        <w:rPr>
          <w:rFonts w:ascii="Times New Roman" w:hAnsi="Times New Roman" w:cs="Times New Roman"/>
          <w:color w:val="363636"/>
          <w:spacing w:val="18"/>
        </w:rPr>
        <w:t xml:space="preserve"> </w:t>
      </w:r>
      <w:r w:rsidRPr="00A85B00">
        <w:rPr>
          <w:rFonts w:ascii="Times New Roman" w:hAnsi="Times New Roman" w:cs="Times New Roman"/>
          <w:color w:val="363636"/>
        </w:rPr>
        <w:t>linear</w:t>
      </w:r>
      <w:r w:rsidRPr="00A85B00">
        <w:rPr>
          <w:rFonts w:ascii="Times New Roman" w:hAnsi="Times New Roman" w:cs="Times New Roman"/>
          <w:color w:val="363636"/>
          <w:spacing w:val="18"/>
        </w:rPr>
        <w:t xml:space="preserve"> </w:t>
      </w:r>
      <w:r w:rsidRPr="00A85B00">
        <w:rPr>
          <w:rFonts w:ascii="Times New Roman" w:hAnsi="Times New Roman" w:cs="Times New Roman"/>
          <w:color w:val="363636"/>
        </w:rPr>
        <w:t>structure</w:t>
      </w:r>
      <w:r w:rsidRPr="00A85B00">
        <w:rPr>
          <w:rFonts w:ascii="Times New Roman" w:hAnsi="Times New Roman" w:cs="Times New Roman"/>
          <w:color w:val="363636"/>
          <w:spacing w:val="18"/>
        </w:rPr>
        <w:t xml:space="preserve"> </w:t>
      </w:r>
      <w:r w:rsidRPr="00A85B00">
        <w:rPr>
          <w:rFonts w:ascii="Times New Roman" w:hAnsi="Times New Roman" w:cs="Times New Roman"/>
          <w:color w:val="363636"/>
        </w:rPr>
        <w:t>which</w:t>
      </w:r>
      <w:r w:rsidRPr="00A85B00">
        <w:rPr>
          <w:rFonts w:ascii="Times New Roman" w:hAnsi="Times New Roman" w:cs="Times New Roman"/>
          <w:color w:val="363636"/>
          <w:spacing w:val="18"/>
        </w:rPr>
        <w:t xml:space="preserve"> </w:t>
      </w:r>
      <w:r w:rsidRPr="00A85B00">
        <w:rPr>
          <w:rFonts w:ascii="Times New Roman" w:hAnsi="Times New Roman" w:cs="Times New Roman"/>
          <w:color w:val="363636"/>
        </w:rPr>
        <w:t>follows</w:t>
      </w:r>
      <w:r w:rsidRPr="00A85B00">
        <w:rPr>
          <w:rFonts w:ascii="Times New Roman" w:hAnsi="Times New Roman" w:cs="Times New Roman"/>
          <w:color w:val="363636"/>
          <w:spacing w:val="18"/>
        </w:rPr>
        <w:t xml:space="preserve"> </w:t>
      </w:r>
      <w:r w:rsidRPr="00A85B00">
        <w:rPr>
          <w:rFonts w:ascii="Times New Roman" w:hAnsi="Times New Roman" w:cs="Times New Roman"/>
          <w:color w:val="363636"/>
        </w:rPr>
        <w:t>a</w:t>
      </w:r>
      <w:r w:rsidRPr="00A85B00">
        <w:rPr>
          <w:rFonts w:ascii="Times New Roman" w:hAnsi="Times New Roman" w:cs="Times New Roman"/>
          <w:color w:val="363636"/>
          <w:spacing w:val="18"/>
        </w:rPr>
        <w:t xml:space="preserve"> </w:t>
      </w:r>
      <w:r w:rsidRPr="00A85B00">
        <w:rPr>
          <w:rFonts w:ascii="Times New Roman" w:hAnsi="Times New Roman" w:cs="Times New Roman"/>
          <w:color w:val="363636"/>
        </w:rPr>
        <w:t>particular</w:t>
      </w:r>
      <w:r w:rsidRPr="00A85B00">
        <w:rPr>
          <w:rFonts w:ascii="Times New Roman" w:hAnsi="Times New Roman" w:cs="Times New Roman"/>
          <w:color w:val="363636"/>
          <w:spacing w:val="18"/>
        </w:rPr>
        <w:t xml:space="preserve"> </w:t>
      </w:r>
      <w:r w:rsidRPr="00A85B00">
        <w:rPr>
          <w:rFonts w:ascii="Times New Roman" w:hAnsi="Times New Roman" w:cs="Times New Roman"/>
          <w:color w:val="363636"/>
        </w:rPr>
        <w:t>order</w:t>
      </w:r>
      <w:r w:rsidRPr="00A85B00">
        <w:rPr>
          <w:rFonts w:ascii="Times New Roman" w:hAnsi="Times New Roman" w:cs="Times New Roman"/>
          <w:color w:val="363636"/>
          <w:spacing w:val="18"/>
        </w:rPr>
        <w:t xml:space="preserve"> </w:t>
      </w:r>
      <w:r w:rsidRPr="00A85B00">
        <w:rPr>
          <w:rFonts w:ascii="Times New Roman" w:hAnsi="Times New Roman" w:cs="Times New Roman"/>
          <w:color w:val="363636"/>
        </w:rPr>
        <w:t>in</w:t>
      </w:r>
      <w:r w:rsidRPr="00A85B00">
        <w:rPr>
          <w:rFonts w:ascii="Times New Roman" w:hAnsi="Times New Roman" w:cs="Times New Roman"/>
          <w:color w:val="363636"/>
          <w:spacing w:val="18"/>
        </w:rPr>
        <w:t xml:space="preserve"> </w:t>
      </w:r>
      <w:r w:rsidRPr="00A85B00">
        <w:rPr>
          <w:rFonts w:ascii="Times New Roman" w:hAnsi="Times New Roman" w:cs="Times New Roman"/>
          <w:color w:val="363636"/>
        </w:rPr>
        <w:t>which</w:t>
      </w:r>
      <w:r w:rsidRPr="00A85B00">
        <w:rPr>
          <w:rFonts w:ascii="Times New Roman" w:hAnsi="Times New Roman" w:cs="Times New Roman"/>
          <w:color w:val="363636"/>
          <w:spacing w:val="18"/>
        </w:rPr>
        <w:t xml:space="preserve"> </w:t>
      </w:r>
      <w:r w:rsidRPr="00A85B00">
        <w:rPr>
          <w:rFonts w:ascii="Times New Roman" w:hAnsi="Times New Roman" w:cs="Times New Roman"/>
          <w:color w:val="363636"/>
        </w:rPr>
        <w:t>the</w:t>
      </w:r>
      <w:r w:rsidRPr="00A85B00">
        <w:rPr>
          <w:rFonts w:ascii="Times New Roman" w:hAnsi="Times New Roman" w:cs="Times New Roman"/>
          <w:color w:val="363636"/>
          <w:spacing w:val="18"/>
        </w:rPr>
        <w:t xml:space="preserve"> </w:t>
      </w:r>
      <w:r w:rsidRPr="00A85B00">
        <w:rPr>
          <w:rFonts w:ascii="Times New Roman" w:hAnsi="Times New Roman" w:cs="Times New Roman"/>
          <w:color w:val="363636"/>
        </w:rPr>
        <w:t>operations</w:t>
      </w:r>
      <w:r w:rsidRPr="00A85B00">
        <w:rPr>
          <w:rFonts w:ascii="Times New Roman" w:hAnsi="Times New Roman" w:cs="Times New Roman"/>
          <w:color w:val="363636"/>
          <w:spacing w:val="4"/>
        </w:rPr>
        <w:t xml:space="preserve"> </w:t>
      </w:r>
      <w:r w:rsidRPr="00A85B00">
        <w:rPr>
          <w:rFonts w:ascii="Times New Roman" w:hAnsi="Times New Roman" w:cs="Times New Roman"/>
          <w:color w:val="363636"/>
        </w:rPr>
        <w:t>are</w:t>
      </w:r>
      <w:r w:rsidRPr="00A85B00">
        <w:rPr>
          <w:rFonts w:ascii="Times New Roman" w:hAnsi="Times New Roman" w:cs="Times New Roman"/>
          <w:color w:val="363636"/>
          <w:spacing w:val="-52"/>
        </w:rPr>
        <w:t xml:space="preserve"> </w:t>
      </w:r>
      <w:r w:rsidRPr="00A85B00">
        <w:rPr>
          <w:rFonts w:ascii="Times New Roman" w:hAnsi="Times New Roman" w:cs="Times New Roman"/>
          <w:color w:val="363636"/>
        </w:rPr>
        <w:t>performed.</w:t>
      </w:r>
    </w:p>
    <w:p w14:paraId="07BD469D" w14:textId="77777777" w:rsidR="00CC08C2" w:rsidRPr="00A85B00" w:rsidRDefault="00CC08C2" w:rsidP="00CC08C2">
      <w:pPr>
        <w:pStyle w:val="BodyText"/>
        <w:spacing w:before="0" w:line="291" w:lineRule="exact"/>
        <w:ind w:left="82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noProof/>
        </w:rPr>
        <w:drawing>
          <wp:anchor distT="0" distB="0" distL="0" distR="0" simplePos="0" relativeHeight="251663360" behindDoc="0" locked="0" layoutInCell="1" allowOverlap="1" wp14:anchorId="5175B523" wp14:editId="2BB2E9D1">
            <wp:simplePos x="0" y="0"/>
            <wp:positionH relativeFrom="page">
              <wp:posOffset>1217774</wp:posOffset>
            </wp:positionH>
            <wp:positionV relativeFrom="paragraph">
              <wp:posOffset>226064</wp:posOffset>
            </wp:positionV>
            <wp:extent cx="5581387" cy="2028729"/>
            <wp:effectExtent l="0" t="0" r="0" b="0"/>
            <wp:wrapTopAndBottom/>
            <wp:docPr id="3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387" cy="2028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5B00">
        <w:rPr>
          <w:rFonts w:ascii="Times New Roman" w:hAnsi="Times New Roman" w:cs="Times New Roman"/>
          <w:color w:val="333333"/>
        </w:rPr>
        <w:t>The</w:t>
      </w:r>
      <w:r w:rsidRPr="00A85B00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order</w:t>
      </w:r>
      <w:r w:rsidRPr="00A85B00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is</w:t>
      </w:r>
      <w:r w:rsidRPr="00A85B00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First</w:t>
      </w:r>
      <w:r w:rsidRPr="00A85B00">
        <w:rPr>
          <w:rFonts w:ascii="Times New Roman" w:hAnsi="Times New Roman" w:cs="Times New Roman"/>
          <w:color w:val="333333"/>
          <w:spacing w:val="-2"/>
        </w:rPr>
        <w:t xml:space="preserve"> </w:t>
      </w:r>
      <w:proofErr w:type="gramStart"/>
      <w:r w:rsidRPr="00A85B00">
        <w:rPr>
          <w:rFonts w:ascii="Times New Roman" w:hAnsi="Times New Roman" w:cs="Times New Roman"/>
          <w:color w:val="333333"/>
        </w:rPr>
        <w:t>In</w:t>
      </w:r>
      <w:proofErr w:type="gramEnd"/>
      <w:r w:rsidRPr="00A85B00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First</w:t>
      </w:r>
      <w:r w:rsidRPr="00A85B00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Out</w:t>
      </w:r>
      <w:r w:rsidRPr="00A85B00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(FIFO).</w:t>
      </w:r>
    </w:p>
    <w:p w14:paraId="034AAA9D" w14:textId="77777777" w:rsidR="00CC08C2" w:rsidRPr="00A85B00" w:rsidRDefault="00CC08C2" w:rsidP="00CC08C2">
      <w:pPr>
        <w:pStyle w:val="BodyText"/>
        <w:spacing w:before="11"/>
        <w:rPr>
          <w:rFonts w:ascii="Times New Roman" w:hAnsi="Times New Roman" w:cs="Times New Roman"/>
        </w:rPr>
      </w:pPr>
    </w:p>
    <w:p w14:paraId="627FF7A4" w14:textId="77777777" w:rsidR="00CC08C2" w:rsidRPr="00A85B00" w:rsidRDefault="00CC08C2" w:rsidP="00CC08C2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A85B00">
        <w:rPr>
          <w:rFonts w:ascii="Times New Roman" w:hAnsi="Times New Roman" w:cs="Times New Roman"/>
          <w:color w:val="333333"/>
          <w:sz w:val="24"/>
          <w:szCs w:val="24"/>
        </w:rPr>
        <w:t>Breadth-first</w:t>
      </w:r>
      <w:r w:rsidRPr="00A85B00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search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is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most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common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search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strategy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for</w:t>
      </w:r>
      <w:r w:rsidRPr="00A85B00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traversing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tree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or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graph.</w:t>
      </w:r>
    </w:p>
    <w:p w14:paraId="624C27AB" w14:textId="77777777" w:rsidR="00CC08C2" w:rsidRPr="00A85B00" w:rsidRDefault="00CC08C2" w:rsidP="00CC08C2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rPr>
          <w:rFonts w:ascii="Times New Roman" w:hAnsi="Times New Roman" w:cs="Times New Roman"/>
          <w:sz w:val="24"/>
          <w:szCs w:val="24"/>
        </w:rPr>
      </w:pPr>
      <w:r w:rsidRPr="00A85B00">
        <w:rPr>
          <w:rFonts w:ascii="Times New Roman" w:hAnsi="Times New Roman" w:cs="Times New Roman"/>
          <w:color w:val="333333"/>
          <w:sz w:val="24"/>
          <w:szCs w:val="24"/>
        </w:rPr>
        <w:t>This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algorithm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searches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breadthwise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in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tree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or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graph,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so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it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is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called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breadth-first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search.</w:t>
      </w:r>
    </w:p>
    <w:p w14:paraId="1E9ABAD7" w14:textId="77777777" w:rsidR="00CC08C2" w:rsidRPr="00A85B00" w:rsidRDefault="00CC08C2" w:rsidP="00CC08C2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spacing w:line="355" w:lineRule="auto"/>
        <w:ind w:right="194"/>
        <w:rPr>
          <w:rFonts w:ascii="Times New Roman" w:hAnsi="Times New Roman" w:cs="Times New Roman"/>
          <w:sz w:val="24"/>
          <w:szCs w:val="24"/>
        </w:rPr>
      </w:pPr>
      <w:r w:rsidRPr="00A85B00">
        <w:rPr>
          <w:rFonts w:ascii="Times New Roman" w:hAnsi="Times New Roman" w:cs="Times New Roman"/>
          <w:color w:val="333333"/>
          <w:sz w:val="24"/>
          <w:szCs w:val="24"/>
        </w:rPr>
        <w:t>BFS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algorithm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starts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searching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from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root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node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of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tree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and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expands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all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successor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nodes</w:t>
      </w:r>
      <w:r w:rsidRPr="00A85B00">
        <w:rPr>
          <w:rFonts w:ascii="Times New Roman" w:hAnsi="Times New Roman" w:cs="Times New Roman"/>
          <w:color w:val="333333"/>
          <w:spacing w:val="-5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at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current level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before moving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to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nodes of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the next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level.</w:t>
      </w:r>
    </w:p>
    <w:p w14:paraId="30FE9D47" w14:textId="77777777" w:rsidR="00CC08C2" w:rsidRPr="00A85B00" w:rsidRDefault="00CC08C2" w:rsidP="00CC08C2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spacing w:before="2"/>
        <w:rPr>
          <w:rFonts w:ascii="Times New Roman" w:hAnsi="Times New Roman" w:cs="Times New Roman"/>
          <w:sz w:val="24"/>
          <w:szCs w:val="24"/>
        </w:rPr>
      </w:pPr>
      <w:r w:rsidRPr="00A85B00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breadth-first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search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algorithm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is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an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example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of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general-graph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search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algorithm.</w:t>
      </w:r>
    </w:p>
    <w:p w14:paraId="32E47819" w14:textId="77777777" w:rsidR="00CC08C2" w:rsidRPr="00A85B00" w:rsidRDefault="00CC08C2" w:rsidP="00CC08C2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rPr>
          <w:rFonts w:ascii="Times New Roman" w:hAnsi="Times New Roman" w:cs="Times New Roman"/>
          <w:sz w:val="24"/>
          <w:szCs w:val="24"/>
        </w:rPr>
      </w:pPr>
      <w:r w:rsidRPr="00A85B00">
        <w:rPr>
          <w:rFonts w:ascii="Times New Roman" w:hAnsi="Times New Roman" w:cs="Times New Roman"/>
          <w:color w:val="333333"/>
          <w:sz w:val="24"/>
          <w:szCs w:val="24"/>
        </w:rPr>
        <w:t>Breadth-first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search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implemented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using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FIFO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queue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data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structure</w:t>
      </w:r>
    </w:p>
    <w:p w14:paraId="01E01F9E" w14:textId="77777777" w:rsidR="00CC08C2" w:rsidRPr="00A85B00" w:rsidRDefault="00CC08C2" w:rsidP="00CC08C2">
      <w:pPr>
        <w:rPr>
          <w:rFonts w:ascii="Times New Roman" w:hAnsi="Times New Roman" w:cs="Times New Roman"/>
          <w:sz w:val="24"/>
          <w:szCs w:val="24"/>
        </w:rPr>
        <w:sectPr w:rsidR="00CC08C2" w:rsidRPr="00A85B00">
          <w:pgSz w:w="11920" w:h="16840"/>
          <w:pgMar w:top="940" w:right="600" w:bottom="1260" w:left="620" w:header="447" w:footer="1068" w:gutter="0"/>
          <w:cols w:space="720"/>
        </w:sectPr>
      </w:pPr>
    </w:p>
    <w:p w14:paraId="0E299D49" w14:textId="77777777" w:rsidR="00CC08C2" w:rsidRPr="00A85B00" w:rsidRDefault="00CC08C2" w:rsidP="00CC08C2">
      <w:pPr>
        <w:pStyle w:val="Heading1"/>
        <w:spacing w:before="78"/>
        <w:jc w:val="both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color w:val="333333"/>
        </w:rPr>
        <w:lastRenderedPageBreak/>
        <w:t>BFS</w:t>
      </w:r>
      <w:r w:rsidRPr="00A85B00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Algorithm</w:t>
      </w:r>
    </w:p>
    <w:p w14:paraId="6D83A56D" w14:textId="77777777" w:rsidR="00CC08C2" w:rsidRPr="00A85B00" w:rsidRDefault="00CC08C2" w:rsidP="00CC08C2">
      <w:pPr>
        <w:pStyle w:val="BodyText"/>
        <w:spacing w:line="355" w:lineRule="auto"/>
        <w:ind w:left="820" w:right="134"/>
        <w:jc w:val="both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color w:val="333333"/>
        </w:rPr>
        <w:t>The algorithm starts with examining the source node and all of its neighbors. In the next step, the</w:t>
      </w:r>
      <w:r w:rsidRPr="00A85B00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neighbors of the nearest node of the source node are explored. The algorithm then explores all</w:t>
      </w:r>
      <w:r w:rsidRPr="00A85B00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neighbors of all the nodes and ensures that each node is visited exactly once and no node is visited</w:t>
      </w:r>
      <w:r w:rsidRPr="00A85B00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twice.</w:t>
      </w:r>
    </w:p>
    <w:p w14:paraId="6E6E485F" w14:textId="77777777" w:rsidR="00CC08C2" w:rsidRPr="00A85B00" w:rsidRDefault="00CC08C2" w:rsidP="00CC08C2">
      <w:pPr>
        <w:pStyle w:val="BodyText"/>
        <w:spacing w:before="0"/>
        <w:rPr>
          <w:rFonts w:ascii="Times New Roman" w:hAnsi="Times New Roman" w:cs="Times New Roman"/>
        </w:rPr>
      </w:pPr>
    </w:p>
    <w:p w14:paraId="17DB556E" w14:textId="77777777" w:rsidR="00CC08C2" w:rsidRPr="00A85B00" w:rsidRDefault="00CC08C2" w:rsidP="00CC08C2">
      <w:pPr>
        <w:pStyle w:val="BodyText"/>
        <w:spacing w:before="148"/>
        <w:ind w:left="82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color w:val="363636"/>
        </w:rPr>
        <w:t>STEP</w:t>
      </w:r>
      <w:r w:rsidRPr="00A85B00">
        <w:rPr>
          <w:rFonts w:ascii="Times New Roman" w:hAnsi="Times New Roman" w:cs="Times New Roman"/>
          <w:color w:val="363636"/>
          <w:spacing w:val="-2"/>
        </w:rPr>
        <w:t xml:space="preserve"> </w:t>
      </w:r>
      <w:r w:rsidRPr="00A85B00">
        <w:rPr>
          <w:rFonts w:ascii="Times New Roman" w:hAnsi="Times New Roman" w:cs="Times New Roman"/>
          <w:color w:val="363636"/>
        </w:rPr>
        <w:t>1</w:t>
      </w:r>
      <w:r w:rsidRPr="00A85B00">
        <w:rPr>
          <w:rFonts w:ascii="Times New Roman" w:hAnsi="Times New Roman" w:cs="Times New Roman"/>
          <w:color w:val="333333"/>
        </w:rPr>
        <w:t>: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Set</w:t>
      </w:r>
      <w:r w:rsidRPr="00A85B00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visited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as</w:t>
      </w:r>
      <w:r w:rsidRPr="00A85B00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0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for</w:t>
      </w:r>
      <w:r w:rsidRPr="00A85B00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all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nodes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in</w:t>
      </w:r>
      <w:r w:rsidRPr="00A85B00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the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Graph.</w:t>
      </w:r>
    </w:p>
    <w:p w14:paraId="54692C9C" w14:textId="77777777" w:rsidR="00CC08C2" w:rsidRPr="00A85B00" w:rsidRDefault="00CC08C2" w:rsidP="00CC08C2">
      <w:pPr>
        <w:pStyle w:val="BodyText"/>
        <w:ind w:left="82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color w:val="363636"/>
        </w:rPr>
        <w:t>STEP</w:t>
      </w:r>
      <w:r w:rsidRPr="00A85B00">
        <w:rPr>
          <w:rFonts w:ascii="Times New Roman" w:hAnsi="Times New Roman" w:cs="Times New Roman"/>
          <w:color w:val="363636"/>
          <w:spacing w:val="-2"/>
        </w:rPr>
        <w:t xml:space="preserve"> </w:t>
      </w:r>
      <w:r w:rsidRPr="00A85B00">
        <w:rPr>
          <w:rFonts w:ascii="Times New Roman" w:hAnsi="Times New Roman" w:cs="Times New Roman"/>
          <w:color w:val="363636"/>
        </w:rPr>
        <w:t>2</w:t>
      </w:r>
      <w:r w:rsidRPr="00A85B00">
        <w:rPr>
          <w:rFonts w:ascii="Times New Roman" w:hAnsi="Times New Roman" w:cs="Times New Roman"/>
          <w:color w:val="333333"/>
        </w:rPr>
        <w:t>: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Enqueue</w:t>
      </w:r>
      <w:r w:rsidRPr="00A85B00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the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selected</w:t>
      </w:r>
      <w:r w:rsidRPr="00A85B00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source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node</w:t>
      </w:r>
      <w:r w:rsidRPr="00A85B00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into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the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queue.</w:t>
      </w:r>
    </w:p>
    <w:p w14:paraId="61E139BB" w14:textId="77777777" w:rsidR="00CC08C2" w:rsidRPr="00A85B00" w:rsidRDefault="00CC08C2" w:rsidP="00CC08C2">
      <w:pPr>
        <w:pStyle w:val="BodyText"/>
        <w:ind w:left="82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color w:val="363636"/>
        </w:rPr>
        <w:t>STEP</w:t>
      </w:r>
      <w:r w:rsidRPr="00A85B00">
        <w:rPr>
          <w:rFonts w:ascii="Times New Roman" w:hAnsi="Times New Roman" w:cs="Times New Roman"/>
          <w:color w:val="363636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63636"/>
        </w:rPr>
        <w:t>3</w:t>
      </w:r>
      <w:r w:rsidRPr="00A85B00">
        <w:rPr>
          <w:rFonts w:ascii="Times New Roman" w:hAnsi="Times New Roman" w:cs="Times New Roman"/>
          <w:color w:val="333333"/>
        </w:rPr>
        <w:t>: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Dequeue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a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node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N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from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the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queue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and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update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proofErr w:type="gramStart"/>
      <w:r w:rsidRPr="00A85B00">
        <w:rPr>
          <w:rFonts w:ascii="Times New Roman" w:hAnsi="Times New Roman" w:cs="Times New Roman"/>
          <w:color w:val="333333"/>
        </w:rPr>
        <w:t>its</w:t>
      </w:r>
      <w:proofErr w:type="gramEnd"/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visited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as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1.</w:t>
      </w:r>
    </w:p>
    <w:p w14:paraId="1870ABB4" w14:textId="77777777" w:rsidR="00CC08C2" w:rsidRPr="00A85B00" w:rsidRDefault="00CC08C2" w:rsidP="00CC08C2">
      <w:pPr>
        <w:pStyle w:val="BodyText"/>
        <w:ind w:left="82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75648" behindDoc="1" locked="0" layoutInCell="1" allowOverlap="1" wp14:anchorId="09C0B233" wp14:editId="4080F5A4">
                <wp:simplePos x="0" y="0"/>
                <wp:positionH relativeFrom="page">
                  <wp:posOffset>914400</wp:posOffset>
                </wp:positionH>
                <wp:positionV relativeFrom="paragraph">
                  <wp:posOffset>360680</wp:posOffset>
                </wp:positionV>
                <wp:extent cx="6197600" cy="3004820"/>
                <wp:effectExtent l="0" t="0" r="0" b="0"/>
                <wp:wrapTopAndBottom/>
                <wp:docPr id="206768335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7600" cy="3004820"/>
                          <a:chOff x="1440" y="568"/>
                          <a:chExt cx="9760" cy="4732"/>
                        </a:xfrm>
                      </wpg:grpSpPr>
                      <wps:wsp>
                        <wps:cNvPr id="861085649" name="Freeform 10"/>
                        <wps:cNvSpPr>
                          <a:spLocks/>
                        </wps:cNvSpPr>
                        <wps:spPr bwMode="auto">
                          <a:xfrm>
                            <a:off x="1440" y="568"/>
                            <a:ext cx="9760" cy="2000"/>
                          </a:xfrm>
                          <a:custGeom>
                            <a:avLst/>
                            <a:gdLst>
                              <a:gd name="T0" fmla="+- 0 11200 1440"/>
                              <a:gd name="T1" fmla="*/ T0 w 9760"/>
                              <a:gd name="T2" fmla="+- 0 568 568"/>
                              <a:gd name="T3" fmla="*/ 568 h 2000"/>
                              <a:gd name="T4" fmla="+- 0 1440 1440"/>
                              <a:gd name="T5" fmla="*/ T4 w 9760"/>
                              <a:gd name="T6" fmla="+- 0 568 568"/>
                              <a:gd name="T7" fmla="*/ 568 h 2000"/>
                              <a:gd name="T8" fmla="+- 0 1440 1440"/>
                              <a:gd name="T9" fmla="*/ T8 w 9760"/>
                              <a:gd name="T10" fmla="+- 0 1008 568"/>
                              <a:gd name="T11" fmla="*/ 1008 h 2000"/>
                              <a:gd name="T12" fmla="+- 0 1440 1440"/>
                              <a:gd name="T13" fmla="*/ T12 w 9760"/>
                              <a:gd name="T14" fmla="+- 0 1028 568"/>
                              <a:gd name="T15" fmla="*/ 1028 h 2000"/>
                              <a:gd name="T16" fmla="+- 0 1440 1440"/>
                              <a:gd name="T17" fmla="*/ T16 w 9760"/>
                              <a:gd name="T18" fmla="+- 0 2568 568"/>
                              <a:gd name="T19" fmla="*/ 2568 h 2000"/>
                              <a:gd name="T20" fmla="+- 0 11200 1440"/>
                              <a:gd name="T21" fmla="*/ T20 w 9760"/>
                              <a:gd name="T22" fmla="+- 0 2568 568"/>
                              <a:gd name="T23" fmla="*/ 2568 h 2000"/>
                              <a:gd name="T24" fmla="+- 0 11200 1440"/>
                              <a:gd name="T25" fmla="*/ T24 w 9760"/>
                              <a:gd name="T26" fmla="+- 0 1008 568"/>
                              <a:gd name="T27" fmla="*/ 1008 h 2000"/>
                              <a:gd name="T28" fmla="+- 0 11200 1440"/>
                              <a:gd name="T29" fmla="*/ T28 w 9760"/>
                              <a:gd name="T30" fmla="+- 0 568 568"/>
                              <a:gd name="T31" fmla="*/ 568 h 2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760" h="2000">
                                <a:moveTo>
                                  <a:pt x="9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0"/>
                                </a:lnTo>
                                <a:lnTo>
                                  <a:pt x="0" y="460"/>
                                </a:lnTo>
                                <a:lnTo>
                                  <a:pt x="0" y="2000"/>
                                </a:lnTo>
                                <a:lnTo>
                                  <a:pt x="9760" y="2000"/>
                                </a:lnTo>
                                <a:lnTo>
                                  <a:pt x="9760" y="440"/>
                                </a:lnTo>
                                <a:lnTo>
                                  <a:pt x="9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0998419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" y="2570"/>
                            <a:ext cx="8925" cy="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0805831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25"/>
                            <a:ext cx="5274" cy="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315C92" w14:textId="77777777" w:rsidR="00CC08C2" w:rsidRDefault="00CC08C2" w:rsidP="00CC08C2">
                              <w:pPr>
                                <w:spacing w:line="24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33333"/>
                                  <w:sz w:val="24"/>
                                </w:rPr>
                                <w:t>is 0.</w:t>
                              </w:r>
                            </w:p>
                            <w:p w14:paraId="6BB93F4D" w14:textId="77777777" w:rsidR="00CC08C2" w:rsidRDefault="00CC08C2" w:rsidP="00CC08C2">
                              <w:pPr>
                                <w:spacing w:before="5" w:line="430" w:lineRule="atLeast"/>
                                <w:ind w:right="1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63636"/>
                                  <w:sz w:val="24"/>
                                </w:rPr>
                                <w:t>STEP</w:t>
                              </w:r>
                              <w:r>
                                <w:rPr>
                                  <w:color w:val="363636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z w:val="24"/>
                                </w:rPr>
                                <w:t>5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Repeat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steps</w:t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until</w:t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queue</w:t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empty.</w:t>
                              </w:r>
                              <w:r>
                                <w:rPr>
                                  <w:color w:val="333333"/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z w:val="24"/>
                                </w:rPr>
                                <w:t>STEP</w:t>
                              </w:r>
                              <w:r>
                                <w:rPr>
                                  <w:color w:val="363636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z w:val="24"/>
                                </w:rPr>
                                <w:t>6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: EXIT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111879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260"/>
                            <a:ext cx="417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7208E3" w14:textId="77777777" w:rsidR="00CC08C2" w:rsidRDefault="00CC08C2" w:rsidP="00CC08C2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An</w:t>
                              </w:r>
                              <w:r>
                                <w:rPr>
                                  <w:b/>
                                  <w:color w:val="33333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example</w:t>
                              </w:r>
                              <w:r>
                                <w:rPr>
                                  <w:b/>
                                  <w:color w:val="33333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which</w:t>
                              </w:r>
                              <w:r>
                                <w:rPr>
                                  <w:b/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explains</w:t>
                              </w:r>
                              <w:r>
                                <w:rPr>
                                  <w:b/>
                                  <w:color w:val="33333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BFS</w:t>
                              </w:r>
                              <w:r>
                                <w:rPr>
                                  <w:b/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Algorithm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C0B233" id="Group 6" o:spid="_x0000_s1030" style="position:absolute;left:0;text-align:left;margin-left:1in;margin-top:28.4pt;width:488pt;height:236.6pt;z-index:-251640832;mso-wrap-distance-left:0;mso-wrap-distance-right:0;mso-position-horizontal-relative:page" coordorigin="1440,568" coordsize="9760,47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">
                <v:shape id="Freeform 10" o:spid="_x0000_s1031" style="position:absolute;left:1440;top:568;width:9760;height:2000;visibility:visible;mso-wrap-style:square;v-text-anchor:top" coordsize="9760,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" path="m9760,l,,,440r,20l,2000r9760,l9760,440,9760,xe" stroked="f">
                  <v:path arrowok="t" o:connecttype="custom" o:connectlocs="9760,568;0,568;0,1008;0,1028;0,2568;9760,2568;9760,1008;9760,568" o:connectangles="0,0,0,0,0,0,0,0"/>
                </v:shape>
                <v:shape id="Picture 9" o:spid="_x0000_s1032" type="#_x0000_t75" style="position:absolute;left:1470;top:2570;width:8925;height:2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">
                  <v:imagedata r:id="rId11" o:title=""/>
                </v:shape>
                <v:shape id="Text Box 8" o:spid="_x0000_s1033" type="#_x0000_t202" style="position:absolute;left:1440;top:625;width:5274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" filled="f" stroked="f">
                  <v:textbox inset="0,0,0,0">
                    <w:txbxContent>
                      <w:p w14:paraId="67315C92" w14:textId="77777777" w:rsidR="00CC08C2" w:rsidRDefault="00CC08C2" w:rsidP="00CC08C2">
                        <w:pPr>
                          <w:spacing w:line="244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is 0.</w:t>
                        </w:r>
                      </w:p>
                      <w:p w14:paraId="6BB93F4D" w14:textId="77777777" w:rsidR="00CC08C2" w:rsidRDefault="00CC08C2" w:rsidP="00CC08C2">
                        <w:pPr>
                          <w:spacing w:before="5" w:line="430" w:lineRule="atLeast"/>
                          <w:ind w:right="16"/>
                          <w:rPr>
                            <w:sz w:val="24"/>
                          </w:rPr>
                        </w:pPr>
                        <w:r>
                          <w:rPr>
                            <w:color w:val="363636"/>
                            <w:sz w:val="24"/>
                          </w:rPr>
                          <w:t>STEP</w:t>
                        </w:r>
                        <w:r>
                          <w:rPr>
                            <w:color w:val="363636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63636"/>
                            <w:sz w:val="24"/>
                          </w:rPr>
                          <w:t>5</w:t>
                        </w:r>
                        <w:r>
                          <w:rPr>
                            <w:color w:val="333333"/>
                            <w:sz w:val="24"/>
                          </w:rPr>
                          <w:t>:</w:t>
                        </w:r>
                        <w:r>
                          <w:rPr>
                            <w:color w:val="333333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Repeat</w:t>
                        </w:r>
                        <w:r>
                          <w:rPr>
                            <w:color w:val="333333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steps</w:t>
                        </w:r>
                        <w:r>
                          <w:rPr>
                            <w:color w:val="333333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3</w:t>
                        </w:r>
                        <w:r>
                          <w:rPr>
                            <w:color w:val="333333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and</w:t>
                        </w:r>
                        <w:r>
                          <w:rPr>
                            <w:color w:val="333333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4</w:t>
                        </w:r>
                        <w:r>
                          <w:rPr>
                            <w:color w:val="333333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until</w:t>
                        </w:r>
                        <w:r>
                          <w:rPr>
                            <w:color w:val="333333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the</w:t>
                        </w:r>
                        <w:r>
                          <w:rPr>
                            <w:color w:val="333333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queue</w:t>
                        </w:r>
                        <w:r>
                          <w:rPr>
                            <w:color w:val="333333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is</w:t>
                        </w:r>
                        <w:r>
                          <w:rPr>
                            <w:color w:val="333333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empty.</w:t>
                        </w:r>
                        <w:r>
                          <w:rPr>
                            <w:color w:val="333333"/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63636"/>
                            <w:sz w:val="24"/>
                          </w:rPr>
                          <w:t>STEP</w:t>
                        </w:r>
                        <w:r>
                          <w:rPr>
                            <w:color w:val="363636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63636"/>
                            <w:sz w:val="24"/>
                          </w:rPr>
                          <w:t>6</w:t>
                        </w:r>
                        <w:r>
                          <w:rPr>
                            <w:color w:val="333333"/>
                            <w:sz w:val="24"/>
                          </w:rPr>
                          <w:t>: EXIT</w:t>
                        </w:r>
                      </w:p>
                    </w:txbxContent>
                  </v:textbox>
                </v:shape>
                <v:shape id="Text Box 7" o:spid="_x0000_s1034" type="#_x0000_t202" style="position:absolute;left:1440;top:2260;width:417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" filled="f" stroked="f">
                  <v:textbox inset="0,0,0,0">
                    <w:txbxContent>
                      <w:p w14:paraId="707208E3" w14:textId="77777777" w:rsidR="00CC08C2" w:rsidRDefault="00CC08C2" w:rsidP="00CC08C2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333333"/>
                            <w:sz w:val="24"/>
                          </w:rPr>
                          <w:t>An</w:t>
                        </w:r>
                        <w:r>
                          <w:rPr>
                            <w:b/>
                            <w:color w:val="333333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z w:val="24"/>
                          </w:rPr>
                          <w:t>example</w:t>
                        </w:r>
                        <w:r>
                          <w:rPr>
                            <w:b/>
                            <w:color w:val="333333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z w:val="24"/>
                          </w:rPr>
                          <w:t>which</w:t>
                        </w:r>
                        <w:r>
                          <w:rPr>
                            <w:b/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z w:val="24"/>
                          </w:rPr>
                          <w:t>explains</w:t>
                        </w:r>
                        <w:r>
                          <w:rPr>
                            <w:b/>
                            <w:color w:val="333333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z w:val="24"/>
                          </w:rPr>
                          <w:t>BFS</w:t>
                        </w:r>
                        <w:r>
                          <w:rPr>
                            <w:b/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z w:val="24"/>
                          </w:rPr>
                          <w:t>Algorithm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A85B00">
        <w:rPr>
          <w:rFonts w:ascii="Times New Roman" w:hAnsi="Times New Roman" w:cs="Times New Roman"/>
          <w:color w:val="363636"/>
        </w:rPr>
        <w:t>STEP</w:t>
      </w:r>
      <w:r w:rsidRPr="00A85B00">
        <w:rPr>
          <w:rFonts w:ascii="Times New Roman" w:hAnsi="Times New Roman" w:cs="Times New Roman"/>
          <w:color w:val="363636"/>
          <w:spacing w:val="13"/>
        </w:rPr>
        <w:t xml:space="preserve"> </w:t>
      </w:r>
      <w:r w:rsidRPr="00A85B00">
        <w:rPr>
          <w:rFonts w:ascii="Times New Roman" w:hAnsi="Times New Roman" w:cs="Times New Roman"/>
          <w:color w:val="363636"/>
        </w:rPr>
        <w:t>4</w:t>
      </w:r>
      <w:r w:rsidRPr="00A85B00">
        <w:rPr>
          <w:rFonts w:ascii="Times New Roman" w:hAnsi="Times New Roman" w:cs="Times New Roman"/>
          <w:color w:val="333333"/>
        </w:rPr>
        <w:t>: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Enqueue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all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the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proofErr w:type="spellStart"/>
      <w:r w:rsidRPr="00A85B00">
        <w:rPr>
          <w:rFonts w:ascii="Times New Roman" w:hAnsi="Times New Roman" w:cs="Times New Roman"/>
          <w:color w:val="333333"/>
        </w:rPr>
        <w:t>neighbours</w:t>
      </w:r>
      <w:proofErr w:type="spellEnd"/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of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node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N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which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are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not</w:t>
      </w:r>
      <w:r w:rsidRPr="00A85B00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present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in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the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queue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and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proofErr w:type="gramStart"/>
      <w:r w:rsidRPr="00A85B00">
        <w:rPr>
          <w:rFonts w:ascii="Times New Roman" w:hAnsi="Times New Roman" w:cs="Times New Roman"/>
          <w:color w:val="333333"/>
        </w:rPr>
        <w:t>whose</w:t>
      </w:r>
      <w:proofErr w:type="gramEnd"/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visited</w:t>
      </w:r>
    </w:p>
    <w:p w14:paraId="3577DA07" w14:textId="77777777" w:rsidR="00CC08C2" w:rsidRPr="00A85B00" w:rsidRDefault="00CC08C2" w:rsidP="00CC08C2">
      <w:pPr>
        <w:pStyle w:val="BodyText"/>
        <w:spacing w:before="9"/>
        <w:rPr>
          <w:rFonts w:ascii="Times New Roman" w:hAnsi="Times New Roman" w:cs="Times New Roman"/>
        </w:rPr>
      </w:pPr>
    </w:p>
    <w:p w14:paraId="51F41CE0" w14:textId="77777777" w:rsidR="00CC08C2" w:rsidRPr="00A85B00" w:rsidRDefault="00CC08C2" w:rsidP="00CC08C2">
      <w:pPr>
        <w:pStyle w:val="BodyText"/>
        <w:spacing w:before="0"/>
        <w:ind w:left="82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</w:rPr>
        <w:t xml:space="preserve">Initial </w:t>
      </w:r>
      <w:proofErr w:type="gramStart"/>
      <w:r w:rsidRPr="00A85B00">
        <w:rPr>
          <w:rFonts w:ascii="Times New Roman" w:hAnsi="Times New Roman" w:cs="Times New Roman"/>
        </w:rPr>
        <w:t>Condition:-</w:t>
      </w:r>
      <w:proofErr w:type="gramEnd"/>
    </w:p>
    <w:p w14:paraId="1D04B184" w14:textId="77777777" w:rsidR="00CC08C2" w:rsidRPr="00A85B00" w:rsidRDefault="00CC08C2" w:rsidP="00CC08C2">
      <w:pPr>
        <w:pStyle w:val="BodyText"/>
        <w:spacing w:before="0"/>
        <w:rPr>
          <w:rFonts w:ascii="Times New Roman" w:hAnsi="Times New Roman" w:cs="Times New Roman"/>
        </w:rPr>
      </w:pPr>
    </w:p>
    <w:p w14:paraId="581ADD42" w14:textId="77777777" w:rsidR="00CC08C2" w:rsidRPr="00A85B00" w:rsidRDefault="00CC08C2" w:rsidP="00CC08C2">
      <w:pPr>
        <w:pStyle w:val="BodyText"/>
        <w:spacing w:before="1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noProof/>
        </w:rPr>
        <w:drawing>
          <wp:anchor distT="0" distB="0" distL="0" distR="0" simplePos="0" relativeHeight="251664384" behindDoc="0" locked="0" layoutInCell="1" allowOverlap="1" wp14:anchorId="2E5C6760" wp14:editId="29F69CB4">
            <wp:simplePos x="0" y="0"/>
            <wp:positionH relativeFrom="page">
              <wp:posOffset>932024</wp:posOffset>
            </wp:positionH>
            <wp:positionV relativeFrom="paragraph">
              <wp:posOffset>113163</wp:posOffset>
            </wp:positionV>
            <wp:extent cx="5657639" cy="2138172"/>
            <wp:effectExtent l="0" t="0" r="0" b="0"/>
            <wp:wrapTopAndBottom/>
            <wp:docPr id="3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639" cy="2138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A711AF" w14:textId="77777777" w:rsidR="00CC08C2" w:rsidRPr="00A85B00" w:rsidRDefault="00CC08C2" w:rsidP="00CC08C2">
      <w:pPr>
        <w:rPr>
          <w:rFonts w:ascii="Times New Roman" w:hAnsi="Times New Roman" w:cs="Times New Roman"/>
          <w:sz w:val="24"/>
          <w:szCs w:val="24"/>
        </w:rPr>
        <w:sectPr w:rsidR="00CC08C2" w:rsidRPr="00A85B00">
          <w:pgSz w:w="11920" w:h="16840"/>
          <w:pgMar w:top="940" w:right="600" w:bottom="1260" w:left="620" w:header="447" w:footer="1068" w:gutter="0"/>
          <w:cols w:space="720"/>
        </w:sectPr>
      </w:pPr>
    </w:p>
    <w:p w14:paraId="395E1ED9" w14:textId="77777777" w:rsidR="00CC08C2" w:rsidRPr="00A85B00" w:rsidRDefault="00CC08C2" w:rsidP="00CC08C2">
      <w:pPr>
        <w:pStyle w:val="BodyText"/>
        <w:spacing w:before="0"/>
        <w:rPr>
          <w:rFonts w:ascii="Times New Roman" w:hAnsi="Times New Roman" w:cs="Times New Roman"/>
        </w:rPr>
      </w:pPr>
    </w:p>
    <w:p w14:paraId="6AD22E1E" w14:textId="77777777" w:rsidR="00CC08C2" w:rsidRPr="00A85B00" w:rsidRDefault="00CC08C2" w:rsidP="00CC08C2">
      <w:pPr>
        <w:pStyle w:val="BodyText"/>
        <w:spacing w:before="0"/>
        <w:rPr>
          <w:rFonts w:ascii="Times New Roman" w:hAnsi="Times New Roman" w:cs="Times New Roman"/>
        </w:rPr>
      </w:pPr>
    </w:p>
    <w:p w14:paraId="1C401316" w14:textId="77777777" w:rsidR="00CC08C2" w:rsidRPr="00A85B00" w:rsidRDefault="00CC08C2" w:rsidP="00CC08C2">
      <w:pPr>
        <w:pStyle w:val="BodyText"/>
        <w:spacing w:before="8"/>
        <w:rPr>
          <w:rFonts w:ascii="Times New Roman" w:hAnsi="Times New Roman" w:cs="Times New Roman"/>
        </w:rPr>
      </w:pPr>
    </w:p>
    <w:p w14:paraId="6128F2E8" w14:textId="77777777" w:rsidR="00CC08C2" w:rsidRPr="00A85B00" w:rsidRDefault="00CC08C2" w:rsidP="00CC08C2">
      <w:pPr>
        <w:pStyle w:val="Heading1"/>
        <w:spacing w:before="52"/>
        <w:ind w:left="10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noProof/>
        </w:rPr>
        <w:drawing>
          <wp:anchor distT="0" distB="0" distL="0" distR="0" simplePos="0" relativeHeight="251665408" behindDoc="0" locked="0" layoutInCell="1" allowOverlap="1" wp14:anchorId="74E65C29" wp14:editId="446A88A1">
            <wp:simplePos x="0" y="0"/>
            <wp:positionH relativeFrom="page">
              <wp:posOffset>476250</wp:posOffset>
            </wp:positionH>
            <wp:positionV relativeFrom="paragraph">
              <wp:posOffset>260423</wp:posOffset>
            </wp:positionV>
            <wp:extent cx="6222465" cy="2278379"/>
            <wp:effectExtent l="0" t="0" r="0" b="0"/>
            <wp:wrapTopAndBottom/>
            <wp:docPr id="4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2465" cy="2278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5B00">
        <w:rPr>
          <w:rFonts w:ascii="Times New Roman" w:hAnsi="Times New Roman" w:cs="Times New Roman"/>
          <w:color w:val="333333"/>
        </w:rPr>
        <w:t>Step</w:t>
      </w:r>
      <w:r w:rsidRPr="00A85B00">
        <w:rPr>
          <w:rFonts w:ascii="Times New Roman" w:hAnsi="Times New Roman" w:cs="Times New Roman"/>
          <w:color w:val="333333"/>
          <w:spacing w:val="-3"/>
        </w:rPr>
        <w:t xml:space="preserve"> </w:t>
      </w:r>
      <w:proofErr w:type="gramStart"/>
      <w:r w:rsidRPr="00A85B00">
        <w:rPr>
          <w:rFonts w:ascii="Times New Roman" w:hAnsi="Times New Roman" w:cs="Times New Roman"/>
          <w:color w:val="333333"/>
        </w:rPr>
        <w:t>1:-</w:t>
      </w:r>
      <w:proofErr w:type="gramEnd"/>
    </w:p>
    <w:p w14:paraId="7AFB85CB" w14:textId="77777777" w:rsidR="00CC08C2" w:rsidRPr="00A85B00" w:rsidRDefault="00CC08C2" w:rsidP="00CC08C2">
      <w:pPr>
        <w:pStyle w:val="BodyText"/>
        <w:spacing w:before="11"/>
        <w:rPr>
          <w:rFonts w:ascii="Times New Roman" w:hAnsi="Times New Roman" w:cs="Times New Roman"/>
          <w:b/>
        </w:rPr>
      </w:pPr>
    </w:p>
    <w:p w14:paraId="1E48C2F2" w14:textId="77777777" w:rsidR="00CC08C2" w:rsidRPr="00A85B00" w:rsidRDefault="00CC08C2" w:rsidP="00CC08C2">
      <w:pPr>
        <w:ind w:left="100"/>
        <w:rPr>
          <w:rFonts w:ascii="Times New Roman" w:hAnsi="Times New Roman" w:cs="Times New Roman"/>
          <w:b/>
          <w:sz w:val="24"/>
          <w:szCs w:val="24"/>
        </w:rPr>
      </w:pPr>
      <w:r w:rsidRPr="00A85B0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6432" behindDoc="0" locked="0" layoutInCell="1" allowOverlap="1" wp14:anchorId="46086C84" wp14:editId="4C37F099">
            <wp:simplePos x="0" y="0"/>
            <wp:positionH relativeFrom="page">
              <wp:posOffset>647700</wp:posOffset>
            </wp:positionH>
            <wp:positionV relativeFrom="paragraph">
              <wp:posOffset>227403</wp:posOffset>
            </wp:positionV>
            <wp:extent cx="6205876" cy="2055876"/>
            <wp:effectExtent l="0" t="0" r="0" b="0"/>
            <wp:wrapTopAndBottom/>
            <wp:docPr id="4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5876" cy="2055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5B00">
        <w:rPr>
          <w:rFonts w:ascii="Times New Roman" w:hAnsi="Times New Roman" w:cs="Times New Roman"/>
          <w:b/>
          <w:color w:val="333333"/>
          <w:sz w:val="24"/>
          <w:szCs w:val="24"/>
        </w:rPr>
        <w:t>Step</w:t>
      </w:r>
      <w:r w:rsidRPr="00A85B00">
        <w:rPr>
          <w:rFonts w:ascii="Times New Roman" w:hAnsi="Times New Roman" w:cs="Times New Roman"/>
          <w:b/>
          <w:color w:val="333333"/>
          <w:spacing w:val="-3"/>
          <w:sz w:val="24"/>
          <w:szCs w:val="24"/>
        </w:rPr>
        <w:t xml:space="preserve"> </w:t>
      </w:r>
      <w:proofErr w:type="gramStart"/>
      <w:r w:rsidRPr="00A85B00">
        <w:rPr>
          <w:rFonts w:ascii="Times New Roman" w:hAnsi="Times New Roman" w:cs="Times New Roman"/>
          <w:b/>
          <w:color w:val="333333"/>
          <w:sz w:val="24"/>
          <w:szCs w:val="24"/>
        </w:rPr>
        <w:t>2:-</w:t>
      </w:r>
      <w:proofErr w:type="gramEnd"/>
    </w:p>
    <w:p w14:paraId="686B7DAD" w14:textId="77777777" w:rsidR="00CC08C2" w:rsidRPr="00A85B00" w:rsidRDefault="00CC08C2" w:rsidP="00CC08C2">
      <w:pPr>
        <w:pStyle w:val="Heading1"/>
        <w:spacing w:before="65" w:after="65"/>
        <w:ind w:left="10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color w:val="333333"/>
        </w:rPr>
        <w:t>Step</w:t>
      </w:r>
      <w:r w:rsidRPr="00A85B00">
        <w:rPr>
          <w:rFonts w:ascii="Times New Roman" w:hAnsi="Times New Roman" w:cs="Times New Roman"/>
          <w:color w:val="333333"/>
          <w:spacing w:val="-3"/>
        </w:rPr>
        <w:t xml:space="preserve"> </w:t>
      </w:r>
      <w:proofErr w:type="gramStart"/>
      <w:r w:rsidRPr="00A85B00">
        <w:rPr>
          <w:rFonts w:ascii="Times New Roman" w:hAnsi="Times New Roman" w:cs="Times New Roman"/>
          <w:color w:val="333333"/>
        </w:rPr>
        <w:t>3:-</w:t>
      </w:r>
      <w:proofErr w:type="gramEnd"/>
    </w:p>
    <w:p w14:paraId="7EC145C9" w14:textId="77777777" w:rsidR="00CC08C2" w:rsidRPr="00A85B00" w:rsidRDefault="00CC08C2" w:rsidP="00CC08C2">
      <w:pPr>
        <w:pStyle w:val="BodyText"/>
        <w:spacing w:before="0"/>
        <w:ind w:left="13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noProof/>
        </w:rPr>
        <w:drawing>
          <wp:inline distT="0" distB="0" distL="0" distR="0" wp14:anchorId="191605F6" wp14:editId="7CEF62D0">
            <wp:extent cx="6315719" cy="2537650"/>
            <wp:effectExtent l="0" t="0" r="0" b="0"/>
            <wp:docPr id="4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7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719" cy="253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3E75" w14:textId="77777777" w:rsidR="00CC08C2" w:rsidRPr="00A85B00" w:rsidRDefault="00CC08C2" w:rsidP="00CC08C2">
      <w:pPr>
        <w:rPr>
          <w:rFonts w:ascii="Times New Roman" w:hAnsi="Times New Roman" w:cs="Times New Roman"/>
          <w:sz w:val="24"/>
          <w:szCs w:val="24"/>
        </w:rPr>
        <w:sectPr w:rsidR="00CC08C2" w:rsidRPr="00A85B00">
          <w:pgSz w:w="11920" w:h="16840"/>
          <w:pgMar w:top="940" w:right="600" w:bottom="1260" w:left="620" w:header="447" w:footer="1068" w:gutter="0"/>
          <w:cols w:space="720"/>
        </w:sectPr>
      </w:pPr>
    </w:p>
    <w:p w14:paraId="132BF3E3" w14:textId="77777777" w:rsidR="00CC08C2" w:rsidRPr="00A85B00" w:rsidRDefault="00CC08C2" w:rsidP="00CC08C2">
      <w:pPr>
        <w:pStyle w:val="BodyText"/>
        <w:spacing w:before="3"/>
        <w:rPr>
          <w:rFonts w:ascii="Times New Roman" w:hAnsi="Times New Roman" w:cs="Times New Roman"/>
          <w:b/>
        </w:rPr>
      </w:pPr>
    </w:p>
    <w:p w14:paraId="1837F5BA" w14:textId="77777777" w:rsidR="00CC08C2" w:rsidRPr="00A85B00" w:rsidRDefault="00CC08C2" w:rsidP="00CC08C2">
      <w:pPr>
        <w:spacing w:before="51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A85B00">
        <w:rPr>
          <w:rFonts w:ascii="Times New Roman" w:hAnsi="Times New Roman" w:cs="Times New Roman"/>
          <w:b/>
          <w:color w:val="333333"/>
          <w:sz w:val="24"/>
          <w:szCs w:val="24"/>
        </w:rPr>
        <w:t>Step</w:t>
      </w:r>
      <w:r w:rsidRPr="00A85B00">
        <w:rPr>
          <w:rFonts w:ascii="Times New Roman" w:hAnsi="Times New Roman" w:cs="Times New Roman"/>
          <w:b/>
          <w:color w:val="333333"/>
          <w:spacing w:val="-3"/>
          <w:sz w:val="24"/>
          <w:szCs w:val="24"/>
        </w:rPr>
        <w:t xml:space="preserve"> </w:t>
      </w:r>
      <w:proofErr w:type="gramStart"/>
      <w:r w:rsidRPr="00A85B00">
        <w:rPr>
          <w:rFonts w:ascii="Times New Roman" w:hAnsi="Times New Roman" w:cs="Times New Roman"/>
          <w:b/>
          <w:color w:val="333333"/>
          <w:sz w:val="24"/>
          <w:szCs w:val="24"/>
        </w:rPr>
        <w:t>4:-</w:t>
      </w:r>
      <w:proofErr w:type="gramEnd"/>
    </w:p>
    <w:p w14:paraId="35DAA521" w14:textId="77777777" w:rsidR="00CC08C2" w:rsidRPr="00A85B00" w:rsidRDefault="00CC08C2" w:rsidP="00CC08C2">
      <w:pPr>
        <w:pStyle w:val="BodyText"/>
        <w:spacing w:before="8"/>
        <w:rPr>
          <w:rFonts w:ascii="Times New Roman" w:hAnsi="Times New Roman" w:cs="Times New Roman"/>
          <w:b/>
        </w:rPr>
      </w:pPr>
      <w:r w:rsidRPr="00A85B00">
        <w:rPr>
          <w:rFonts w:ascii="Times New Roman" w:hAnsi="Times New Roman" w:cs="Times New Roman"/>
          <w:noProof/>
        </w:rPr>
        <w:drawing>
          <wp:anchor distT="0" distB="0" distL="0" distR="0" simplePos="0" relativeHeight="251667456" behindDoc="0" locked="0" layoutInCell="1" allowOverlap="1" wp14:anchorId="06AECB77" wp14:editId="7AC0381E">
            <wp:simplePos x="0" y="0"/>
            <wp:positionH relativeFrom="page">
              <wp:posOffset>792130</wp:posOffset>
            </wp:positionH>
            <wp:positionV relativeFrom="paragraph">
              <wp:posOffset>208529</wp:posOffset>
            </wp:positionV>
            <wp:extent cx="5604543" cy="1647634"/>
            <wp:effectExtent l="0" t="0" r="0" b="0"/>
            <wp:wrapTopAndBottom/>
            <wp:docPr id="49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8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543" cy="1647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DC48C" w14:textId="77777777" w:rsidR="00CC08C2" w:rsidRPr="00A85B00" w:rsidRDefault="00CC08C2" w:rsidP="00CC08C2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6569F55D" w14:textId="77777777" w:rsidR="00CC08C2" w:rsidRPr="00A85B00" w:rsidRDefault="00CC08C2" w:rsidP="00CC08C2">
      <w:pPr>
        <w:pStyle w:val="Heading1"/>
        <w:spacing w:before="0"/>
        <w:ind w:left="10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noProof/>
        </w:rPr>
        <w:drawing>
          <wp:anchor distT="0" distB="0" distL="0" distR="0" simplePos="0" relativeHeight="251668480" behindDoc="0" locked="0" layoutInCell="1" allowOverlap="1" wp14:anchorId="3B35D753" wp14:editId="0B352341">
            <wp:simplePos x="0" y="0"/>
            <wp:positionH relativeFrom="page">
              <wp:posOffset>476250</wp:posOffset>
            </wp:positionH>
            <wp:positionV relativeFrom="paragraph">
              <wp:posOffset>405130</wp:posOffset>
            </wp:positionV>
            <wp:extent cx="6188491" cy="1923192"/>
            <wp:effectExtent l="0" t="0" r="3175" b="1270"/>
            <wp:wrapTopAndBottom/>
            <wp:docPr id="5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491" cy="1923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5B00">
        <w:rPr>
          <w:rFonts w:ascii="Times New Roman" w:hAnsi="Times New Roman" w:cs="Times New Roman"/>
          <w:color w:val="333333"/>
        </w:rPr>
        <w:t>Step</w:t>
      </w:r>
      <w:r w:rsidRPr="00A85B00">
        <w:rPr>
          <w:rFonts w:ascii="Times New Roman" w:hAnsi="Times New Roman" w:cs="Times New Roman"/>
          <w:color w:val="333333"/>
          <w:spacing w:val="-3"/>
        </w:rPr>
        <w:t xml:space="preserve"> </w:t>
      </w:r>
      <w:proofErr w:type="gramStart"/>
      <w:r w:rsidRPr="00A85B00">
        <w:rPr>
          <w:rFonts w:ascii="Times New Roman" w:hAnsi="Times New Roman" w:cs="Times New Roman"/>
          <w:color w:val="333333"/>
        </w:rPr>
        <w:t>5:-</w:t>
      </w:r>
      <w:proofErr w:type="gramEnd"/>
    </w:p>
    <w:p w14:paraId="2CF6EE11" w14:textId="77777777" w:rsidR="00CC08C2" w:rsidRPr="00A85B00" w:rsidRDefault="00CC08C2" w:rsidP="00CC08C2">
      <w:pPr>
        <w:spacing w:before="79" w:after="65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A85B00">
        <w:rPr>
          <w:rFonts w:ascii="Times New Roman" w:hAnsi="Times New Roman" w:cs="Times New Roman"/>
          <w:b/>
          <w:color w:val="333333"/>
          <w:sz w:val="24"/>
          <w:szCs w:val="24"/>
        </w:rPr>
        <w:t>Step</w:t>
      </w:r>
      <w:r w:rsidRPr="00A85B00">
        <w:rPr>
          <w:rFonts w:ascii="Times New Roman" w:hAnsi="Times New Roman" w:cs="Times New Roman"/>
          <w:b/>
          <w:color w:val="333333"/>
          <w:spacing w:val="-3"/>
          <w:sz w:val="24"/>
          <w:szCs w:val="24"/>
        </w:rPr>
        <w:t xml:space="preserve"> </w:t>
      </w:r>
      <w:proofErr w:type="gramStart"/>
      <w:r w:rsidRPr="00A85B00">
        <w:rPr>
          <w:rFonts w:ascii="Times New Roman" w:hAnsi="Times New Roman" w:cs="Times New Roman"/>
          <w:b/>
          <w:color w:val="333333"/>
          <w:sz w:val="24"/>
          <w:szCs w:val="24"/>
        </w:rPr>
        <w:t>6:-</w:t>
      </w:r>
      <w:proofErr w:type="gramEnd"/>
    </w:p>
    <w:p w14:paraId="1817D0A1" w14:textId="77777777" w:rsidR="00CC08C2" w:rsidRPr="00A85B00" w:rsidRDefault="00CC08C2" w:rsidP="00CC08C2">
      <w:pPr>
        <w:pStyle w:val="BodyText"/>
        <w:spacing w:before="0"/>
        <w:ind w:left="13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noProof/>
        </w:rPr>
        <w:drawing>
          <wp:inline distT="0" distB="0" distL="0" distR="0" wp14:anchorId="5C279FB3" wp14:editId="463C12A6">
            <wp:extent cx="6226628" cy="2078736"/>
            <wp:effectExtent l="0" t="0" r="0" b="0"/>
            <wp:docPr id="5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6628" cy="207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6AC8" w14:textId="77777777" w:rsidR="00CC08C2" w:rsidRPr="00A85B00" w:rsidRDefault="00CC08C2" w:rsidP="00CC08C2">
      <w:pPr>
        <w:pStyle w:val="BodyText"/>
        <w:spacing w:before="1"/>
        <w:rPr>
          <w:rFonts w:ascii="Times New Roman" w:hAnsi="Times New Roman" w:cs="Times New Roman"/>
          <w:b/>
        </w:rPr>
      </w:pPr>
      <w:r w:rsidRPr="00A85B00">
        <w:rPr>
          <w:rFonts w:ascii="Times New Roman" w:hAnsi="Times New Roman" w:cs="Times New Roman"/>
          <w:noProof/>
        </w:rPr>
        <w:drawing>
          <wp:anchor distT="0" distB="0" distL="0" distR="0" simplePos="0" relativeHeight="251669504" behindDoc="0" locked="0" layoutInCell="1" allowOverlap="1" wp14:anchorId="1B8F8770" wp14:editId="6C4BA788">
            <wp:simplePos x="0" y="0"/>
            <wp:positionH relativeFrom="page">
              <wp:posOffset>654316</wp:posOffset>
            </wp:positionH>
            <wp:positionV relativeFrom="paragraph">
              <wp:posOffset>227503</wp:posOffset>
            </wp:positionV>
            <wp:extent cx="5946767" cy="519684"/>
            <wp:effectExtent l="0" t="0" r="0" b="0"/>
            <wp:wrapTopAndBottom/>
            <wp:docPr id="5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1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767" cy="51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C60A3" w14:textId="77777777" w:rsidR="00CC08C2" w:rsidRPr="00A85B00" w:rsidRDefault="00CC08C2" w:rsidP="00CC08C2">
      <w:pPr>
        <w:pStyle w:val="BodyText"/>
        <w:spacing w:before="3"/>
        <w:rPr>
          <w:rFonts w:ascii="Times New Roman" w:hAnsi="Times New Roman" w:cs="Times New Roman"/>
          <w:b/>
        </w:rPr>
      </w:pPr>
    </w:p>
    <w:p w14:paraId="048408DD" w14:textId="77777777" w:rsidR="00CC08C2" w:rsidRPr="00A85B00" w:rsidRDefault="00CC08C2" w:rsidP="00CC08C2">
      <w:pPr>
        <w:pStyle w:val="Heading1"/>
        <w:spacing w:before="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color w:val="333333"/>
        </w:rPr>
        <w:t>BFS</w:t>
      </w:r>
      <w:r w:rsidRPr="00A85B00">
        <w:rPr>
          <w:rFonts w:ascii="Times New Roman" w:hAnsi="Times New Roman" w:cs="Times New Roman"/>
          <w:color w:val="333333"/>
          <w:spacing w:val="-4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Applications</w:t>
      </w:r>
    </w:p>
    <w:p w14:paraId="5854A9E0" w14:textId="77777777" w:rsidR="00CC08C2" w:rsidRPr="00A85B00" w:rsidRDefault="00CC08C2" w:rsidP="00CC08C2">
      <w:pPr>
        <w:pStyle w:val="ListParagraph"/>
        <w:numPr>
          <w:ilvl w:val="1"/>
          <w:numId w:val="2"/>
        </w:numPr>
        <w:tabs>
          <w:tab w:val="left" w:pos="1540"/>
        </w:tabs>
        <w:spacing w:before="151"/>
        <w:rPr>
          <w:rFonts w:ascii="Times New Roman" w:hAnsi="Times New Roman" w:cs="Times New Roman"/>
          <w:color w:val="363636"/>
          <w:sz w:val="24"/>
          <w:szCs w:val="24"/>
        </w:rPr>
      </w:pPr>
      <w:r w:rsidRPr="00A85B00">
        <w:rPr>
          <w:rFonts w:ascii="Times New Roman" w:hAnsi="Times New Roman" w:cs="Times New Roman"/>
          <w:color w:val="363636"/>
          <w:sz w:val="24"/>
          <w:szCs w:val="24"/>
        </w:rPr>
        <w:t>Path</w:t>
      </w:r>
      <w:r w:rsidRPr="00A85B00">
        <w:rPr>
          <w:rFonts w:ascii="Times New Roman" w:hAnsi="Times New Roman" w:cs="Times New Roman"/>
          <w:color w:val="363636"/>
          <w:spacing w:val="-6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63636"/>
          <w:sz w:val="24"/>
          <w:szCs w:val="24"/>
        </w:rPr>
        <w:t>and</w:t>
      </w:r>
      <w:r w:rsidRPr="00A85B00">
        <w:rPr>
          <w:rFonts w:ascii="Times New Roman" w:hAnsi="Times New Roman" w:cs="Times New Roman"/>
          <w:color w:val="363636"/>
          <w:spacing w:val="-6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63636"/>
          <w:sz w:val="24"/>
          <w:szCs w:val="24"/>
        </w:rPr>
        <w:t>Minimum</w:t>
      </w:r>
      <w:r w:rsidRPr="00A85B00">
        <w:rPr>
          <w:rFonts w:ascii="Times New Roman" w:hAnsi="Times New Roman" w:cs="Times New Roman"/>
          <w:color w:val="363636"/>
          <w:spacing w:val="-6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63636"/>
          <w:sz w:val="24"/>
          <w:szCs w:val="24"/>
        </w:rPr>
        <w:t>Spanning</w:t>
      </w:r>
      <w:r w:rsidRPr="00A85B00">
        <w:rPr>
          <w:rFonts w:ascii="Times New Roman" w:hAnsi="Times New Roman" w:cs="Times New Roman"/>
          <w:color w:val="363636"/>
          <w:spacing w:val="-6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63636"/>
          <w:sz w:val="24"/>
          <w:szCs w:val="24"/>
        </w:rPr>
        <w:t>Tree</w:t>
      </w:r>
      <w:r w:rsidRPr="00A85B00">
        <w:rPr>
          <w:rFonts w:ascii="Times New Roman" w:hAnsi="Times New Roman" w:cs="Times New Roman"/>
          <w:color w:val="363636"/>
          <w:spacing w:val="-6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63636"/>
          <w:sz w:val="24"/>
          <w:szCs w:val="24"/>
        </w:rPr>
        <w:t>for</w:t>
      </w:r>
      <w:r w:rsidRPr="00A85B00">
        <w:rPr>
          <w:rFonts w:ascii="Times New Roman" w:hAnsi="Times New Roman" w:cs="Times New Roman"/>
          <w:color w:val="363636"/>
          <w:spacing w:val="-6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63636"/>
          <w:sz w:val="24"/>
          <w:szCs w:val="24"/>
        </w:rPr>
        <w:t>unweighted</w:t>
      </w:r>
      <w:r w:rsidRPr="00A85B00">
        <w:rPr>
          <w:rFonts w:ascii="Times New Roman" w:hAnsi="Times New Roman" w:cs="Times New Roman"/>
          <w:color w:val="363636"/>
          <w:spacing w:val="-6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63636"/>
          <w:sz w:val="24"/>
          <w:szCs w:val="24"/>
        </w:rPr>
        <w:t>graph</w:t>
      </w:r>
    </w:p>
    <w:p w14:paraId="4305DAEE" w14:textId="77777777" w:rsidR="00CC08C2" w:rsidRPr="00A85B00" w:rsidRDefault="00CC08C2" w:rsidP="00CC08C2">
      <w:pPr>
        <w:pStyle w:val="ListParagraph"/>
        <w:numPr>
          <w:ilvl w:val="1"/>
          <w:numId w:val="2"/>
        </w:numPr>
        <w:tabs>
          <w:tab w:val="left" w:pos="1540"/>
        </w:tabs>
        <w:spacing w:before="193" w:line="372" w:lineRule="auto"/>
        <w:ind w:right="621"/>
        <w:rPr>
          <w:rFonts w:ascii="Times New Roman" w:hAnsi="Times New Roman" w:cs="Times New Roman"/>
          <w:color w:val="333333"/>
          <w:sz w:val="24"/>
          <w:szCs w:val="24"/>
        </w:rPr>
      </w:pPr>
      <w:r w:rsidRPr="00A85B00">
        <w:rPr>
          <w:rFonts w:ascii="Times New Roman" w:hAnsi="Times New Roman" w:cs="Times New Roman"/>
          <w:color w:val="333333"/>
          <w:sz w:val="24"/>
          <w:szCs w:val="24"/>
        </w:rPr>
        <w:t>In</w:t>
      </w:r>
      <w:r w:rsidRPr="00A85B00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proofErr w:type="gramStart"/>
      <w:r w:rsidRPr="00A85B00">
        <w:rPr>
          <w:rFonts w:ascii="Times New Roman" w:hAnsi="Times New Roman" w:cs="Times New Roman"/>
          <w:color w:val="333333"/>
          <w:sz w:val="24"/>
          <w:szCs w:val="24"/>
        </w:rPr>
        <w:t>Peer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to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Peer</w:t>
      </w:r>
      <w:proofErr w:type="gramEnd"/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Networks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like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BitTorrent,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Breadth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First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Search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is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used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to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find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all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neighbor</w:t>
      </w:r>
      <w:r w:rsidRPr="00A85B00">
        <w:rPr>
          <w:rFonts w:ascii="Times New Roman" w:hAnsi="Times New Roman" w:cs="Times New Roman"/>
          <w:color w:val="333333"/>
          <w:spacing w:val="-5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nodes.</w:t>
      </w:r>
    </w:p>
    <w:p w14:paraId="52ACAD28" w14:textId="77777777" w:rsidR="00CC08C2" w:rsidRPr="00A85B00" w:rsidRDefault="00CC08C2" w:rsidP="00CC08C2">
      <w:pPr>
        <w:spacing w:line="372" w:lineRule="auto"/>
        <w:rPr>
          <w:rFonts w:ascii="Times New Roman" w:hAnsi="Times New Roman" w:cs="Times New Roman"/>
          <w:sz w:val="24"/>
          <w:szCs w:val="24"/>
        </w:rPr>
        <w:sectPr w:rsidR="00CC08C2" w:rsidRPr="00A85B00">
          <w:pgSz w:w="11920" w:h="16840"/>
          <w:pgMar w:top="940" w:right="600" w:bottom="1260" w:left="620" w:header="447" w:footer="1068" w:gutter="0"/>
          <w:cols w:space="720"/>
        </w:sectPr>
      </w:pPr>
    </w:p>
    <w:p w14:paraId="457BC96C" w14:textId="77777777" w:rsidR="00CC08C2" w:rsidRPr="00A85B00" w:rsidRDefault="00CC08C2" w:rsidP="00CC08C2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78"/>
        <w:rPr>
          <w:rFonts w:ascii="Times New Roman" w:hAnsi="Times New Roman" w:cs="Times New Roman"/>
          <w:color w:val="333333"/>
          <w:sz w:val="24"/>
          <w:szCs w:val="24"/>
        </w:rPr>
      </w:pPr>
      <w:r w:rsidRPr="00A85B00">
        <w:rPr>
          <w:rFonts w:ascii="Times New Roman" w:hAnsi="Times New Roman" w:cs="Times New Roman"/>
          <w:color w:val="363636"/>
          <w:sz w:val="24"/>
          <w:szCs w:val="24"/>
        </w:rPr>
        <w:lastRenderedPageBreak/>
        <w:t>GPS</w:t>
      </w:r>
      <w:r w:rsidRPr="00A85B00">
        <w:rPr>
          <w:rFonts w:ascii="Times New Roman" w:hAnsi="Times New Roman" w:cs="Times New Roman"/>
          <w:color w:val="363636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63636"/>
          <w:sz w:val="24"/>
          <w:szCs w:val="24"/>
        </w:rPr>
        <w:t>Navigation</w:t>
      </w:r>
      <w:r w:rsidRPr="00A85B00">
        <w:rPr>
          <w:rFonts w:ascii="Times New Roman" w:hAnsi="Times New Roman" w:cs="Times New Roman"/>
          <w:color w:val="363636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63636"/>
          <w:sz w:val="24"/>
          <w:szCs w:val="24"/>
        </w:rPr>
        <w:t>systems</w:t>
      </w:r>
      <w:r w:rsidRPr="00A85B00">
        <w:rPr>
          <w:rFonts w:ascii="Times New Roman" w:hAnsi="Times New Roman" w:cs="Times New Roman"/>
          <w:color w:val="363636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Breadth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First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Search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is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used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to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find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all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neighboring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locations.</w:t>
      </w:r>
    </w:p>
    <w:p w14:paraId="38EB11AC" w14:textId="77777777" w:rsidR="00CC08C2" w:rsidRPr="00A85B00" w:rsidRDefault="00CC08C2" w:rsidP="00CC08C2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line="355" w:lineRule="auto"/>
        <w:ind w:right="581"/>
        <w:rPr>
          <w:rFonts w:ascii="Times New Roman" w:hAnsi="Times New Roman" w:cs="Times New Roman"/>
          <w:color w:val="333333"/>
          <w:sz w:val="24"/>
          <w:szCs w:val="24"/>
        </w:rPr>
      </w:pPr>
      <w:r w:rsidRPr="00A85B00">
        <w:rPr>
          <w:rFonts w:ascii="Times New Roman" w:hAnsi="Times New Roman" w:cs="Times New Roman"/>
          <w:color w:val="363636"/>
          <w:sz w:val="24"/>
          <w:szCs w:val="24"/>
        </w:rPr>
        <w:t>Cycle</w:t>
      </w:r>
      <w:r w:rsidRPr="00A85B00">
        <w:rPr>
          <w:rFonts w:ascii="Times New Roman" w:hAnsi="Times New Roman" w:cs="Times New Roman"/>
          <w:color w:val="363636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63636"/>
          <w:sz w:val="24"/>
          <w:szCs w:val="24"/>
        </w:rPr>
        <w:t>Detection</w:t>
      </w:r>
      <w:r w:rsidRPr="00A85B00">
        <w:rPr>
          <w:rFonts w:ascii="Times New Roman" w:hAnsi="Times New Roman" w:cs="Times New Roman"/>
          <w:color w:val="363636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63636"/>
          <w:sz w:val="24"/>
          <w:szCs w:val="24"/>
        </w:rPr>
        <w:t>in</w:t>
      </w:r>
      <w:r w:rsidRPr="00A85B00">
        <w:rPr>
          <w:rFonts w:ascii="Times New Roman" w:hAnsi="Times New Roman" w:cs="Times New Roman"/>
          <w:color w:val="363636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63636"/>
          <w:sz w:val="24"/>
          <w:szCs w:val="24"/>
        </w:rPr>
        <w:t>Undirected</w:t>
      </w:r>
      <w:r w:rsidRPr="00A85B00">
        <w:rPr>
          <w:rFonts w:ascii="Times New Roman" w:hAnsi="Times New Roman" w:cs="Times New Roman"/>
          <w:color w:val="363636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63636"/>
          <w:sz w:val="24"/>
          <w:szCs w:val="24"/>
        </w:rPr>
        <w:t>Graph</w:t>
      </w:r>
      <w:r w:rsidRPr="00A85B00">
        <w:rPr>
          <w:rFonts w:ascii="Times New Roman" w:hAnsi="Times New Roman" w:cs="Times New Roman"/>
          <w:color w:val="363636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In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undirected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graphs,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either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Breadth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First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Search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or</w:t>
      </w:r>
      <w:r w:rsidRPr="00A85B00">
        <w:rPr>
          <w:rFonts w:ascii="Times New Roman" w:hAnsi="Times New Roman" w:cs="Times New Roman"/>
          <w:color w:val="333333"/>
          <w:spacing w:val="-5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Depth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First Search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can be used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to detect cycle.</w:t>
      </w:r>
    </w:p>
    <w:p w14:paraId="2D11BA5E" w14:textId="77777777" w:rsidR="00CC08C2" w:rsidRPr="00A85B00" w:rsidRDefault="00CC08C2" w:rsidP="00CC08C2">
      <w:pPr>
        <w:pStyle w:val="BodyText"/>
        <w:spacing w:before="3"/>
        <w:ind w:left="154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color w:val="333333"/>
        </w:rPr>
        <w:t>In</w:t>
      </w:r>
      <w:r w:rsidRPr="00A85B00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directed</w:t>
      </w:r>
      <w:r w:rsidRPr="00A85B00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graphs,</w:t>
      </w:r>
      <w:r w:rsidRPr="00A85B00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only</w:t>
      </w:r>
      <w:r w:rsidRPr="00A85B00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depth</w:t>
      </w:r>
      <w:r w:rsidRPr="00A85B00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first</w:t>
      </w:r>
      <w:r w:rsidRPr="00A85B00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search</w:t>
      </w:r>
      <w:r w:rsidRPr="00A85B00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can</w:t>
      </w:r>
      <w:r w:rsidRPr="00A85B00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be</w:t>
      </w:r>
      <w:r w:rsidRPr="00A85B00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used.</w:t>
      </w:r>
    </w:p>
    <w:p w14:paraId="1C277B8C" w14:textId="77777777" w:rsidR="00CC08C2" w:rsidRPr="00A85B00" w:rsidRDefault="00CC08C2" w:rsidP="00CC08C2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line="355" w:lineRule="auto"/>
        <w:ind w:right="149"/>
        <w:rPr>
          <w:rFonts w:ascii="Times New Roman" w:hAnsi="Times New Roman" w:cs="Times New Roman"/>
          <w:color w:val="333333"/>
          <w:sz w:val="24"/>
          <w:szCs w:val="24"/>
        </w:rPr>
      </w:pPr>
      <w:r w:rsidRPr="00A85B00">
        <w:rPr>
          <w:rFonts w:ascii="Times New Roman" w:hAnsi="Times New Roman" w:cs="Times New Roman"/>
          <w:color w:val="363636"/>
          <w:sz w:val="24"/>
          <w:szCs w:val="24"/>
        </w:rPr>
        <w:t>Finding</w:t>
      </w:r>
      <w:r w:rsidRPr="00A85B00">
        <w:rPr>
          <w:rFonts w:ascii="Times New Roman" w:hAnsi="Times New Roman" w:cs="Times New Roman"/>
          <w:color w:val="363636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63636"/>
          <w:sz w:val="24"/>
          <w:szCs w:val="24"/>
        </w:rPr>
        <w:t>all</w:t>
      </w:r>
      <w:r w:rsidRPr="00A85B00">
        <w:rPr>
          <w:rFonts w:ascii="Times New Roman" w:hAnsi="Times New Roman" w:cs="Times New Roman"/>
          <w:color w:val="363636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63636"/>
          <w:sz w:val="24"/>
          <w:szCs w:val="24"/>
        </w:rPr>
        <w:t>nodes</w:t>
      </w:r>
      <w:r w:rsidRPr="00A85B00">
        <w:rPr>
          <w:rFonts w:ascii="Times New Roman" w:hAnsi="Times New Roman" w:cs="Times New Roman"/>
          <w:color w:val="363636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63636"/>
          <w:sz w:val="24"/>
          <w:szCs w:val="24"/>
        </w:rPr>
        <w:t>within</w:t>
      </w:r>
      <w:r w:rsidRPr="00A85B00">
        <w:rPr>
          <w:rFonts w:ascii="Times New Roman" w:hAnsi="Times New Roman" w:cs="Times New Roman"/>
          <w:color w:val="363636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63636"/>
          <w:sz w:val="24"/>
          <w:szCs w:val="24"/>
        </w:rPr>
        <w:t>one</w:t>
      </w:r>
      <w:r w:rsidRPr="00A85B00">
        <w:rPr>
          <w:rFonts w:ascii="Times New Roman" w:hAnsi="Times New Roman" w:cs="Times New Roman"/>
          <w:color w:val="363636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63636"/>
          <w:sz w:val="24"/>
          <w:szCs w:val="24"/>
        </w:rPr>
        <w:t>connected</w:t>
      </w:r>
      <w:r w:rsidRPr="00A85B00">
        <w:rPr>
          <w:rFonts w:ascii="Times New Roman" w:hAnsi="Times New Roman" w:cs="Times New Roman"/>
          <w:color w:val="363636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63636"/>
          <w:sz w:val="24"/>
          <w:szCs w:val="24"/>
        </w:rPr>
        <w:t>component</w:t>
      </w:r>
      <w:r w:rsidRPr="00A85B00">
        <w:rPr>
          <w:rFonts w:ascii="Times New Roman" w:hAnsi="Times New Roman" w:cs="Times New Roman"/>
          <w:color w:val="363636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We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can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either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use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Breadth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First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or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Depth</w:t>
      </w:r>
      <w:r w:rsidRPr="00A85B00">
        <w:rPr>
          <w:rFonts w:ascii="Times New Roman" w:hAnsi="Times New Roman" w:cs="Times New Roman"/>
          <w:color w:val="333333"/>
          <w:spacing w:val="-5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First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Traversal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to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find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all nodes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reachable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from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given node.</w:t>
      </w:r>
    </w:p>
    <w:p w14:paraId="31BB63B5" w14:textId="77777777" w:rsidR="00CC08C2" w:rsidRPr="00A85B00" w:rsidRDefault="00CC08C2" w:rsidP="00CC08C2">
      <w:pPr>
        <w:pStyle w:val="BodyText"/>
        <w:spacing w:before="0"/>
        <w:ind w:left="82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2D66F010" wp14:editId="61145FC4">
                <wp:extent cx="6197600" cy="4432300"/>
                <wp:effectExtent l="0" t="0" r="3175" b="635"/>
                <wp:docPr id="170445486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7600" cy="4432300"/>
                          <a:chOff x="0" y="0"/>
                          <a:chExt cx="9760" cy="6980"/>
                        </a:xfrm>
                      </wpg:grpSpPr>
                      <wps:wsp>
                        <wps:cNvPr id="998343091" name="Freeform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760" cy="6980"/>
                          </a:xfrm>
                          <a:custGeom>
                            <a:avLst/>
                            <a:gdLst>
                              <a:gd name="T0" fmla="*/ 9760 w 9760"/>
                              <a:gd name="T1" fmla="*/ 0 h 6980"/>
                              <a:gd name="T2" fmla="*/ 0 w 9760"/>
                              <a:gd name="T3" fmla="*/ 0 h 6980"/>
                              <a:gd name="T4" fmla="*/ 0 w 9760"/>
                              <a:gd name="T5" fmla="*/ 5220 h 6980"/>
                              <a:gd name="T6" fmla="*/ 0 w 9760"/>
                              <a:gd name="T7" fmla="*/ 5640 h 6980"/>
                              <a:gd name="T8" fmla="*/ 0 w 9760"/>
                              <a:gd name="T9" fmla="*/ 5680 h 6980"/>
                              <a:gd name="T10" fmla="*/ 0 w 9760"/>
                              <a:gd name="T11" fmla="*/ 6100 h 6980"/>
                              <a:gd name="T12" fmla="*/ 360 w 9760"/>
                              <a:gd name="T13" fmla="*/ 6100 h 6980"/>
                              <a:gd name="T14" fmla="*/ 360 w 9760"/>
                              <a:gd name="T15" fmla="*/ 6520 h 6980"/>
                              <a:gd name="T16" fmla="*/ 360 w 9760"/>
                              <a:gd name="T17" fmla="*/ 6540 h 6980"/>
                              <a:gd name="T18" fmla="*/ 360 w 9760"/>
                              <a:gd name="T19" fmla="*/ 6980 h 6980"/>
                              <a:gd name="T20" fmla="*/ 9760 w 9760"/>
                              <a:gd name="T21" fmla="*/ 6980 h 6980"/>
                              <a:gd name="T22" fmla="*/ 9760 w 9760"/>
                              <a:gd name="T23" fmla="*/ 5220 h 6980"/>
                              <a:gd name="T24" fmla="*/ 9760 w 9760"/>
                              <a:gd name="T25" fmla="*/ 0 h 69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760" h="6980">
                                <a:moveTo>
                                  <a:pt x="9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20"/>
                                </a:lnTo>
                                <a:lnTo>
                                  <a:pt x="0" y="5640"/>
                                </a:lnTo>
                                <a:lnTo>
                                  <a:pt x="0" y="5680"/>
                                </a:lnTo>
                                <a:lnTo>
                                  <a:pt x="0" y="6100"/>
                                </a:lnTo>
                                <a:lnTo>
                                  <a:pt x="360" y="6100"/>
                                </a:lnTo>
                                <a:lnTo>
                                  <a:pt x="360" y="6520"/>
                                </a:lnTo>
                                <a:lnTo>
                                  <a:pt x="360" y="6540"/>
                                </a:lnTo>
                                <a:lnTo>
                                  <a:pt x="360" y="6980"/>
                                </a:lnTo>
                                <a:lnTo>
                                  <a:pt x="9760" y="6980"/>
                                </a:lnTo>
                                <a:lnTo>
                                  <a:pt x="9760" y="5220"/>
                                </a:lnTo>
                                <a:lnTo>
                                  <a:pt x="9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3742270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" y="37"/>
                            <a:ext cx="9570" cy="5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993564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760" cy="6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93D5D4" w14:textId="77777777" w:rsidR="00CC08C2" w:rsidRDefault="00CC08C2" w:rsidP="00CC08C2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507F228C" w14:textId="77777777" w:rsidR="00CC08C2" w:rsidRDefault="00CC08C2" w:rsidP="00CC08C2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385D2A5A" w14:textId="77777777" w:rsidR="00CC08C2" w:rsidRDefault="00CC08C2" w:rsidP="00CC08C2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692EA233" w14:textId="77777777" w:rsidR="00CC08C2" w:rsidRDefault="00CC08C2" w:rsidP="00CC08C2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3D1160C2" w14:textId="77777777" w:rsidR="00CC08C2" w:rsidRDefault="00CC08C2" w:rsidP="00CC08C2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5EB9D156" w14:textId="77777777" w:rsidR="00CC08C2" w:rsidRDefault="00CC08C2" w:rsidP="00CC08C2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19A0A86F" w14:textId="77777777" w:rsidR="00CC08C2" w:rsidRDefault="00CC08C2" w:rsidP="00CC08C2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436A7C25" w14:textId="77777777" w:rsidR="00CC08C2" w:rsidRDefault="00CC08C2" w:rsidP="00CC08C2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67297EC4" w14:textId="77777777" w:rsidR="00CC08C2" w:rsidRDefault="00CC08C2" w:rsidP="00CC08C2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3DF1118D" w14:textId="77777777" w:rsidR="00CC08C2" w:rsidRDefault="00CC08C2" w:rsidP="00CC08C2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643B1AB9" w14:textId="77777777" w:rsidR="00CC08C2" w:rsidRDefault="00CC08C2" w:rsidP="00CC08C2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4A7D1681" w14:textId="77777777" w:rsidR="00CC08C2" w:rsidRDefault="00CC08C2" w:rsidP="00CC08C2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3BD530E6" w14:textId="77777777" w:rsidR="00CC08C2" w:rsidRDefault="00CC08C2" w:rsidP="00CC08C2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7CC1BFD1" w14:textId="77777777" w:rsidR="00CC08C2" w:rsidRDefault="00CC08C2" w:rsidP="00CC08C2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2FE8B415" w14:textId="77777777" w:rsidR="00CC08C2" w:rsidRDefault="00CC08C2" w:rsidP="00CC08C2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0D51468D" w14:textId="77777777" w:rsidR="00CC08C2" w:rsidRDefault="00CC08C2" w:rsidP="00CC08C2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020C3631" w14:textId="77777777" w:rsidR="00CC08C2" w:rsidRDefault="00CC08C2" w:rsidP="00CC08C2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2987944C" w14:textId="77777777" w:rsidR="00CC08C2" w:rsidRDefault="00CC08C2" w:rsidP="00CC08C2">
                              <w:pPr>
                                <w:spacing w:before="1"/>
                                <w:rPr>
                                  <w:sz w:val="19"/>
                                </w:rPr>
                              </w:pPr>
                            </w:p>
                            <w:p w14:paraId="5150FEAD" w14:textId="77777777" w:rsidR="00CC08C2" w:rsidRDefault="00CC08C2" w:rsidP="00CC08C2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Differences</w:t>
                              </w:r>
                              <w:r>
                                <w:rPr>
                                  <w:b/>
                                  <w:color w:val="33333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between</w:t>
                              </w:r>
                              <w:r>
                                <w:rPr>
                                  <w:b/>
                                  <w:color w:val="33333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BFS</w:t>
                              </w:r>
                              <w:r>
                                <w:rPr>
                                  <w:b/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33333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DFS</w:t>
                              </w:r>
                            </w:p>
                            <w:p w14:paraId="2B47263D" w14:textId="77777777" w:rsidR="00CC08C2" w:rsidRDefault="00CC08C2" w:rsidP="00CC08C2">
                              <w:pPr>
                                <w:spacing w:before="14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363636"/>
                                  <w:sz w:val="24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color w:val="363636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63636"/>
                                  <w:sz w:val="24"/>
                                </w:rPr>
                                <w:t>Differences</w:t>
                              </w:r>
                              <w:r>
                                <w:rPr>
                                  <w:b/>
                                  <w:color w:val="363636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63636"/>
                                  <w:sz w:val="24"/>
                                </w:rPr>
                                <w:t>Between</w:t>
                              </w:r>
                              <w:r>
                                <w:rPr>
                                  <w:b/>
                                  <w:color w:val="363636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63636"/>
                                  <w:sz w:val="24"/>
                                </w:rPr>
                                <w:t>BFS</w:t>
                              </w:r>
                              <w:r>
                                <w:rPr>
                                  <w:b/>
                                  <w:color w:val="363636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63636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363636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63636"/>
                                  <w:sz w:val="24"/>
                                </w:rPr>
                                <w:t>DFS:</w:t>
                              </w:r>
                            </w:p>
                            <w:p w14:paraId="6392C182" w14:textId="77777777" w:rsidR="00CC08C2" w:rsidRDefault="00CC08C2" w:rsidP="00CC08C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19"/>
                                  <w:tab w:val="left" w:pos="720"/>
                                </w:tabs>
                                <w:spacing w:before="14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BFS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vertex-based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algorithm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while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DFS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edge-based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algorithm.</w:t>
                              </w:r>
                            </w:p>
                            <w:p w14:paraId="10167FC8" w14:textId="77777777" w:rsidR="00CC08C2" w:rsidRDefault="00CC08C2" w:rsidP="00CC08C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19"/>
                                  <w:tab w:val="left" w:pos="720"/>
                                </w:tabs>
                                <w:spacing w:before="14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Queue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structure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used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BFS.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other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hand,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DFS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uses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stack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recursion.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66F010" id="Group 2" o:spid="_x0000_s1035" style="width:488pt;height:349pt;mso-position-horizontal-relative:char;mso-position-vertical-relative:line" coordsize="9760,69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">
                <v:shape id="Freeform 5" o:spid="_x0000_s1036" style="position:absolute;width:9760;height:6980;visibility:visible;mso-wrap-style:square;v-text-anchor:top" coordsize="9760,6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" path="m9760,l,,,5220r,420l,5680r,420l360,6100r,420l360,6540r,440l9760,6980r,-1760l9760,xe" stroked="f">
                  <v:path arrowok="t" o:connecttype="custom" o:connectlocs="9760,0;0,0;0,5220;0,5640;0,5680;0,6100;360,6100;360,6520;360,6540;360,6980;9760,6980;9760,5220;9760,0" o:connectangles="0,0,0,0,0,0,0,0,0,0,0,0,0"/>
                </v:shape>
                <v:shape id="Picture 4" o:spid="_x0000_s1037" type="#_x0000_t75" style="position:absolute;left:30;top:37;width:9570;height:5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">
                  <v:imagedata r:id="rId31" o:title=""/>
                </v:shape>
                <v:shape id="_x0000_s1038" type="#_x0000_t202" style="position:absolute;width:9760;height:6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" filled="f" stroked="f">
                  <v:textbox inset="0,0,0,0">
                    <w:txbxContent>
                      <w:p w14:paraId="6693D5D4" w14:textId="77777777" w:rsidR="00CC08C2" w:rsidRDefault="00CC08C2" w:rsidP="00CC08C2">
                        <w:pPr>
                          <w:rPr>
                            <w:sz w:val="24"/>
                          </w:rPr>
                        </w:pPr>
                      </w:p>
                      <w:p w14:paraId="507F228C" w14:textId="77777777" w:rsidR="00CC08C2" w:rsidRDefault="00CC08C2" w:rsidP="00CC08C2">
                        <w:pPr>
                          <w:rPr>
                            <w:sz w:val="24"/>
                          </w:rPr>
                        </w:pPr>
                      </w:p>
                      <w:p w14:paraId="385D2A5A" w14:textId="77777777" w:rsidR="00CC08C2" w:rsidRDefault="00CC08C2" w:rsidP="00CC08C2">
                        <w:pPr>
                          <w:rPr>
                            <w:sz w:val="24"/>
                          </w:rPr>
                        </w:pPr>
                      </w:p>
                      <w:p w14:paraId="692EA233" w14:textId="77777777" w:rsidR="00CC08C2" w:rsidRDefault="00CC08C2" w:rsidP="00CC08C2">
                        <w:pPr>
                          <w:rPr>
                            <w:sz w:val="24"/>
                          </w:rPr>
                        </w:pPr>
                      </w:p>
                      <w:p w14:paraId="3D1160C2" w14:textId="77777777" w:rsidR="00CC08C2" w:rsidRDefault="00CC08C2" w:rsidP="00CC08C2">
                        <w:pPr>
                          <w:rPr>
                            <w:sz w:val="24"/>
                          </w:rPr>
                        </w:pPr>
                      </w:p>
                      <w:p w14:paraId="5EB9D156" w14:textId="77777777" w:rsidR="00CC08C2" w:rsidRDefault="00CC08C2" w:rsidP="00CC08C2">
                        <w:pPr>
                          <w:rPr>
                            <w:sz w:val="24"/>
                          </w:rPr>
                        </w:pPr>
                      </w:p>
                      <w:p w14:paraId="19A0A86F" w14:textId="77777777" w:rsidR="00CC08C2" w:rsidRDefault="00CC08C2" w:rsidP="00CC08C2">
                        <w:pPr>
                          <w:rPr>
                            <w:sz w:val="24"/>
                          </w:rPr>
                        </w:pPr>
                      </w:p>
                      <w:p w14:paraId="436A7C25" w14:textId="77777777" w:rsidR="00CC08C2" w:rsidRDefault="00CC08C2" w:rsidP="00CC08C2">
                        <w:pPr>
                          <w:rPr>
                            <w:sz w:val="24"/>
                          </w:rPr>
                        </w:pPr>
                      </w:p>
                      <w:p w14:paraId="67297EC4" w14:textId="77777777" w:rsidR="00CC08C2" w:rsidRDefault="00CC08C2" w:rsidP="00CC08C2">
                        <w:pPr>
                          <w:rPr>
                            <w:sz w:val="24"/>
                          </w:rPr>
                        </w:pPr>
                      </w:p>
                      <w:p w14:paraId="3DF1118D" w14:textId="77777777" w:rsidR="00CC08C2" w:rsidRDefault="00CC08C2" w:rsidP="00CC08C2">
                        <w:pPr>
                          <w:rPr>
                            <w:sz w:val="24"/>
                          </w:rPr>
                        </w:pPr>
                      </w:p>
                      <w:p w14:paraId="643B1AB9" w14:textId="77777777" w:rsidR="00CC08C2" w:rsidRDefault="00CC08C2" w:rsidP="00CC08C2">
                        <w:pPr>
                          <w:rPr>
                            <w:sz w:val="24"/>
                          </w:rPr>
                        </w:pPr>
                      </w:p>
                      <w:p w14:paraId="4A7D1681" w14:textId="77777777" w:rsidR="00CC08C2" w:rsidRDefault="00CC08C2" w:rsidP="00CC08C2">
                        <w:pPr>
                          <w:rPr>
                            <w:sz w:val="24"/>
                          </w:rPr>
                        </w:pPr>
                      </w:p>
                      <w:p w14:paraId="3BD530E6" w14:textId="77777777" w:rsidR="00CC08C2" w:rsidRDefault="00CC08C2" w:rsidP="00CC08C2">
                        <w:pPr>
                          <w:rPr>
                            <w:sz w:val="24"/>
                          </w:rPr>
                        </w:pPr>
                      </w:p>
                      <w:p w14:paraId="7CC1BFD1" w14:textId="77777777" w:rsidR="00CC08C2" w:rsidRDefault="00CC08C2" w:rsidP="00CC08C2">
                        <w:pPr>
                          <w:rPr>
                            <w:sz w:val="24"/>
                          </w:rPr>
                        </w:pPr>
                      </w:p>
                      <w:p w14:paraId="2FE8B415" w14:textId="77777777" w:rsidR="00CC08C2" w:rsidRDefault="00CC08C2" w:rsidP="00CC08C2">
                        <w:pPr>
                          <w:rPr>
                            <w:sz w:val="24"/>
                          </w:rPr>
                        </w:pPr>
                      </w:p>
                      <w:p w14:paraId="0D51468D" w14:textId="77777777" w:rsidR="00CC08C2" w:rsidRDefault="00CC08C2" w:rsidP="00CC08C2">
                        <w:pPr>
                          <w:rPr>
                            <w:sz w:val="24"/>
                          </w:rPr>
                        </w:pPr>
                      </w:p>
                      <w:p w14:paraId="020C3631" w14:textId="77777777" w:rsidR="00CC08C2" w:rsidRDefault="00CC08C2" w:rsidP="00CC08C2">
                        <w:pPr>
                          <w:rPr>
                            <w:sz w:val="24"/>
                          </w:rPr>
                        </w:pPr>
                      </w:p>
                      <w:p w14:paraId="2987944C" w14:textId="77777777" w:rsidR="00CC08C2" w:rsidRDefault="00CC08C2" w:rsidP="00CC08C2">
                        <w:pPr>
                          <w:spacing w:before="1"/>
                          <w:rPr>
                            <w:sz w:val="19"/>
                          </w:rPr>
                        </w:pPr>
                      </w:p>
                      <w:p w14:paraId="5150FEAD" w14:textId="77777777" w:rsidR="00CC08C2" w:rsidRDefault="00CC08C2" w:rsidP="00CC08C2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333333"/>
                            <w:sz w:val="24"/>
                          </w:rPr>
                          <w:t>Differences</w:t>
                        </w:r>
                        <w:r>
                          <w:rPr>
                            <w:b/>
                            <w:color w:val="333333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z w:val="24"/>
                          </w:rPr>
                          <w:t>between</w:t>
                        </w:r>
                        <w:r>
                          <w:rPr>
                            <w:b/>
                            <w:color w:val="333333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z w:val="24"/>
                          </w:rPr>
                          <w:t>BFS</w:t>
                        </w:r>
                        <w:r>
                          <w:rPr>
                            <w:b/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z w:val="24"/>
                          </w:rPr>
                          <w:t>and</w:t>
                        </w:r>
                        <w:r>
                          <w:rPr>
                            <w:b/>
                            <w:color w:val="333333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z w:val="24"/>
                          </w:rPr>
                          <w:t>DFS</w:t>
                        </w:r>
                      </w:p>
                      <w:p w14:paraId="2B47263D" w14:textId="77777777" w:rsidR="00CC08C2" w:rsidRDefault="00CC08C2" w:rsidP="00CC08C2">
                        <w:pPr>
                          <w:spacing w:before="14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363636"/>
                            <w:sz w:val="24"/>
                          </w:rPr>
                          <w:t>Key</w:t>
                        </w:r>
                        <w:r>
                          <w:rPr>
                            <w:b/>
                            <w:color w:val="363636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63636"/>
                            <w:sz w:val="24"/>
                          </w:rPr>
                          <w:t>Differences</w:t>
                        </w:r>
                        <w:r>
                          <w:rPr>
                            <w:b/>
                            <w:color w:val="363636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63636"/>
                            <w:sz w:val="24"/>
                          </w:rPr>
                          <w:t>Between</w:t>
                        </w:r>
                        <w:r>
                          <w:rPr>
                            <w:b/>
                            <w:color w:val="363636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63636"/>
                            <w:sz w:val="24"/>
                          </w:rPr>
                          <w:t>BFS</w:t>
                        </w:r>
                        <w:r>
                          <w:rPr>
                            <w:b/>
                            <w:color w:val="363636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63636"/>
                            <w:sz w:val="24"/>
                          </w:rPr>
                          <w:t>and</w:t>
                        </w:r>
                        <w:r>
                          <w:rPr>
                            <w:b/>
                            <w:color w:val="363636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63636"/>
                            <w:sz w:val="24"/>
                          </w:rPr>
                          <w:t>DFS:</w:t>
                        </w:r>
                      </w:p>
                      <w:p w14:paraId="6392C182" w14:textId="77777777" w:rsidR="00CC08C2" w:rsidRDefault="00CC08C2" w:rsidP="00CC08C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19"/>
                            <w:tab w:val="left" w:pos="720"/>
                          </w:tabs>
                          <w:spacing w:before="14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BFS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vertex-based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algorithm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while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DFS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edge-based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algorithm.</w:t>
                        </w:r>
                      </w:p>
                      <w:p w14:paraId="10167FC8" w14:textId="77777777" w:rsidR="00CC08C2" w:rsidRDefault="00CC08C2" w:rsidP="00CC08C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19"/>
                            <w:tab w:val="left" w:pos="720"/>
                          </w:tabs>
                          <w:spacing w:before="14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Queue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data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structure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used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BFS.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On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other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hand,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DFS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uses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stack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recursion.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ECD2EB" w14:textId="77777777" w:rsidR="00CC08C2" w:rsidRPr="00A85B00" w:rsidRDefault="00CC08C2" w:rsidP="00CC08C2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0" w:line="226" w:lineRule="exact"/>
        <w:rPr>
          <w:rFonts w:ascii="Times New Roman" w:hAnsi="Times New Roman" w:cs="Times New Roman"/>
          <w:sz w:val="24"/>
          <w:szCs w:val="24"/>
        </w:rPr>
      </w:pPr>
      <w:r w:rsidRPr="00A85B00">
        <w:rPr>
          <w:rFonts w:ascii="Times New Roman" w:hAnsi="Times New Roman" w:cs="Times New Roman"/>
          <w:sz w:val="24"/>
          <w:szCs w:val="24"/>
        </w:rPr>
        <w:t>Memory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space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is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efficiently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utilized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in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DFS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while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space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utilization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in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BFS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is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not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effective.</w:t>
      </w:r>
    </w:p>
    <w:p w14:paraId="24647C1B" w14:textId="77777777" w:rsidR="00CC08C2" w:rsidRPr="00A85B00" w:rsidRDefault="00CC08C2" w:rsidP="00CC08C2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rFonts w:ascii="Times New Roman" w:hAnsi="Times New Roman" w:cs="Times New Roman"/>
          <w:sz w:val="24"/>
          <w:szCs w:val="24"/>
        </w:rPr>
      </w:pPr>
      <w:r w:rsidRPr="00A85B00">
        <w:rPr>
          <w:rFonts w:ascii="Times New Roman" w:hAnsi="Times New Roman" w:cs="Times New Roman"/>
          <w:sz w:val="24"/>
          <w:szCs w:val="24"/>
        </w:rPr>
        <w:t>BFS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is</w:t>
      </w:r>
      <w:r w:rsidRPr="00A85B0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an</w:t>
      </w:r>
      <w:r w:rsidRPr="00A85B0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optimal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algorithm</w:t>
      </w:r>
      <w:r w:rsidRPr="00A85B0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while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DFS</w:t>
      </w:r>
      <w:r w:rsidRPr="00A85B0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is</w:t>
      </w:r>
      <w:r w:rsidRPr="00A85B0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not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optimal.</w:t>
      </w:r>
    </w:p>
    <w:p w14:paraId="3DF9DFAA" w14:textId="77777777" w:rsidR="00CC08C2" w:rsidRPr="00A85B00" w:rsidRDefault="00CC08C2" w:rsidP="00CC08C2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rFonts w:ascii="Times New Roman" w:hAnsi="Times New Roman" w:cs="Times New Roman"/>
          <w:sz w:val="24"/>
          <w:szCs w:val="24"/>
        </w:rPr>
      </w:pPr>
      <w:r w:rsidRPr="00A85B00">
        <w:rPr>
          <w:rFonts w:ascii="Times New Roman" w:hAnsi="Times New Roman" w:cs="Times New Roman"/>
          <w:sz w:val="24"/>
          <w:szCs w:val="24"/>
        </w:rPr>
        <w:t>DFS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constructs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narrow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and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long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trees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whereas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BFS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constructs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wide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and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short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tree.</w:t>
      </w:r>
    </w:p>
    <w:p w14:paraId="36065E04" w14:textId="77777777" w:rsidR="00CC08C2" w:rsidRPr="00A85B00" w:rsidRDefault="00CC08C2" w:rsidP="00CC08C2">
      <w:pPr>
        <w:pStyle w:val="Heading1"/>
        <w:numPr>
          <w:ilvl w:val="0"/>
          <w:numId w:val="4"/>
        </w:numPr>
        <w:tabs>
          <w:tab w:val="left" w:pos="1060"/>
        </w:tabs>
        <w:ind w:left="1060" w:hanging="24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</w:rPr>
        <w:t>Questions:</w:t>
      </w:r>
    </w:p>
    <w:p w14:paraId="2D519074" w14:textId="77777777" w:rsidR="00CC08C2" w:rsidRPr="00A85B00" w:rsidRDefault="00CC08C2" w:rsidP="00CC08C2">
      <w:pPr>
        <w:pStyle w:val="BodyText"/>
        <w:ind w:left="82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b/>
        </w:rPr>
        <w:t>Q</w:t>
      </w:r>
      <w:r w:rsidRPr="00A85B00">
        <w:rPr>
          <w:rFonts w:ascii="Times New Roman" w:hAnsi="Times New Roman" w:cs="Times New Roman"/>
          <w:b/>
          <w:spacing w:val="-5"/>
        </w:rPr>
        <w:t xml:space="preserve"> </w:t>
      </w:r>
      <w:r w:rsidRPr="00A85B00">
        <w:rPr>
          <w:rFonts w:ascii="Times New Roman" w:hAnsi="Times New Roman" w:cs="Times New Roman"/>
          <w:b/>
        </w:rPr>
        <w:t>1:</w:t>
      </w:r>
      <w:r w:rsidRPr="00A85B00">
        <w:rPr>
          <w:rFonts w:ascii="Times New Roman" w:hAnsi="Times New Roman" w:cs="Times New Roman"/>
          <w:b/>
          <w:spacing w:val="-4"/>
        </w:rPr>
        <w:t xml:space="preserve"> </w:t>
      </w:r>
      <w:r w:rsidRPr="00A85B00">
        <w:rPr>
          <w:rFonts w:ascii="Times New Roman" w:hAnsi="Times New Roman" w:cs="Times New Roman"/>
        </w:rPr>
        <w:t>Differentiate</w:t>
      </w:r>
      <w:r w:rsidRPr="00A85B00">
        <w:rPr>
          <w:rFonts w:ascii="Times New Roman" w:hAnsi="Times New Roman" w:cs="Times New Roman"/>
          <w:spacing w:val="-5"/>
        </w:rPr>
        <w:t xml:space="preserve"> </w:t>
      </w:r>
      <w:r w:rsidRPr="00A85B00">
        <w:rPr>
          <w:rFonts w:ascii="Times New Roman" w:hAnsi="Times New Roman" w:cs="Times New Roman"/>
        </w:rPr>
        <w:t>between</w:t>
      </w:r>
      <w:r w:rsidRPr="00A85B00">
        <w:rPr>
          <w:rFonts w:ascii="Times New Roman" w:hAnsi="Times New Roman" w:cs="Times New Roman"/>
          <w:spacing w:val="-4"/>
        </w:rPr>
        <w:t xml:space="preserve"> </w:t>
      </w:r>
      <w:r w:rsidRPr="00A85B00">
        <w:rPr>
          <w:rFonts w:ascii="Times New Roman" w:hAnsi="Times New Roman" w:cs="Times New Roman"/>
        </w:rPr>
        <w:t>DFS</w:t>
      </w:r>
      <w:r w:rsidRPr="00A85B00">
        <w:rPr>
          <w:rFonts w:ascii="Times New Roman" w:hAnsi="Times New Roman" w:cs="Times New Roman"/>
          <w:spacing w:val="-4"/>
        </w:rPr>
        <w:t xml:space="preserve"> </w:t>
      </w:r>
      <w:r w:rsidRPr="00A85B00">
        <w:rPr>
          <w:rFonts w:ascii="Times New Roman" w:hAnsi="Times New Roman" w:cs="Times New Roman"/>
        </w:rPr>
        <w:t>and</w:t>
      </w:r>
      <w:r w:rsidRPr="00A85B00">
        <w:rPr>
          <w:rFonts w:ascii="Times New Roman" w:hAnsi="Times New Roman" w:cs="Times New Roman"/>
          <w:spacing w:val="-5"/>
        </w:rPr>
        <w:t xml:space="preserve"> </w:t>
      </w:r>
      <w:r w:rsidRPr="00A85B00">
        <w:rPr>
          <w:rFonts w:ascii="Times New Roman" w:hAnsi="Times New Roman" w:cs="Times New Roman"/>
        </w:rPr>
        <w:t>BFS</w:t>
      </w:r>
      <w:r w:rsidRPr="00A85B00">
        <w:rPr>
          <w:rFonts w:ascii="Times New Roman" w:hAnsi="Times New Roman" w:cs="Times New Roman"/>
          <w:spacing w:val="-4"/>
        </w:rPr>
        <w:t xml:space="preserve"> </w:t>
      </w:r>
      <w:r w:rsidRPr="00A85B00">
        <w:rPr>
          <w:rFonts w:ascii="Times New Roman" w:hAnsi="Times New Roman" w:cs="Times New Roman"/>
        </w:rPr>
        <w:t>Algorithms.</w:t>
      </w:r>
    </w:p>
    <w:p w14:paraId="2D1F732E" w14:textId="77777777" w:rsidR="00CC08C2" w:rsidRPr="00A85B00" w:rsidRDefault="00CC08C2" w:rsidP="00CC08C2">
      <w:pPr>
        <w:pStyle w:val="BodyText"/>
        <w:ind w:left="82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b/>
        </w:rPr>
        <w:t>Q</w:t>
      </w:r>
      <w:r w:rsidRPr="00A85B00">
        <w:rPr>
          <w:rFonts w:ascii="Times New Roman" w:hAnsi="Times New Roman" w:cs="Times New Roman"/>
          <w:b/>
          <w:spacing w:val="-2"/>
        </w:rPr>
        <w:t xml:space="preserve"> </w:t>
      </w:r>
      <w:r w:rsidRPr="00A85B00">
        <w:rPr>
          <w:rFonts w:ascii="Times New Roman" w:hAnsi="Times New Roman" w:cs="Times New Roman"/>
          <w:b/>
        </w:rPr>
        <w:t>2:</w:t>
      </w:r>
      <w:r w:rsidRPr="00A85B00">
        <w:rPr>
          <w:rFonts w:ascii="Times New Roman" w:hAnsi="Times New Roman" w:cs="Times New Roman"/>
          <w:b/>
          <w:spacing w:val="-2"/>
        </w:rPr>
        <w:t xml:space="preserve"> </w:t>
      </w:r>
      <w:r w:rsidRPr="00A85B00">
        <w:rPr>
          <w:rFonts w:ascii="Times New Roman" w:hAnsi="Times New Roman" w:cs="Times New Roman"/>
        </w:rPr>
        <w:t>Write</w:t>
      </w:r>
      <w:r w:rsidRPr="00A85B00">
        <w:rPr>
          <w:rFonts w:ascii="Times New Roman" w:hAnsi="Times New Roman" w:cs="Times New Roman"/>
          <w:spacing w:val="-2"/>
        </w:rPr>
        <w:t xml:space="preserve"> </w:t>
      </w:r>
      <w:r w:rsidRPr="00A85B00">
        <w:rPr>
          <w:rFonts w:ascii="Times New Roman" w:hAnsi="Times New Roman" w:cs="Times New Roman"/>
        </w:rPr>
        <w:t>down</w:t>
      </w:r>
      <w:r w:rsidRPr="00A85B00">
        <w:rPr>
          <w:rFonts w:ascii="Times New Roman" w:hAnsi="Times New Roman" w:cs="Times New Roman"/>
          <w:spacing w:val="-2"/>
        </w:rPr>
        <w:t xml:space="preserve"> </w:t>
      </w:r>
      <w:r w:rsidRPr="00A85B00">
        <w:rPr>
          <w:rFonts w:ascii="Times New Roman" w:hAnsi="Times New Roman" w:cs="Times New Roman"/>
        </w:rPr>
        <w:t>the</w:t>
      </w:r>
      <w:r w:rsidRPr="00A85B00">
        <w:rPr>
          <w:rFonts w:ascii="Times New Roman" w:hAnsi="Times New Roman" w:cs="Times New Roman"/>
          <w:spacing w:val="-1"/>
        </w:rPr>
        <w:t xml:space="preserve"> </w:t>
      </w:r>
      <w:r w:rsidRPr="00A85B00">
        <w:rPr>
          <w:rFonts w:ascii="Times New Roman" w:hAnsi="Times New Roman" w:cs="Times New Roman"/>
        </w:rPr>
        <w:t>Time</w:t>
      </w:r>
      <w:r w:rsidRPr="00A85B00">
        <w:rPr>
          <w:rFonts w:ascii="Times New Roman" w:hAnsi="Times New Roman" w:cs="Times New Roman"/>
          <w:spacing w:val="-2"/>
        </w:rPr>
        <w:t xml:space="preserve"> </w:t>
      </w:r>
      <w:r w:rsidRPr="00A85B00">
        <w:rPr>
          <w:rFonts w:ascii="Times New Roman" w:hAnsi="Times New Roman" w:cs="Times New Roman"/>
        </w:rPr>
        <w:t>and</w:t>
      </w:r>
      <w:r w:rsidRPr="00A85B00">
        <w:rPr>
          <w:rFonts w:ascii="Times New Roman" w:hAnsi="Times New Roman" w:cs="Times New Roman"/>
          <w:spacing w:val="-2"/>
        </w:rPr>
        <w:t xml:space="preserve"> </w:t>
      </w:r>
      <w:r w:rsidRPr="00A85B00">
        <w:rPr>
          <w:rFonts w:ascii="Times New Roman" w:hAnsi="Times New Roman" w:cs="Times New Roman"/>
        </w:rPr>
        <w:t>Space</w:t>
      </w:r>
      <w:r w:rsidRPr="00A85B00">
        <w:rPr>
          <w:rFonts w:ascii="Times New Roman" w:hAnsi="Times New Roman" w:cs="Times New Roman"/>
          <w:spacing w:val="-2"/>
        </w:rPr>
        <w:t xml:space="preserve"> </w:t>
      </w:r>
      <w:r w:rsidRPr="00A85B00">
        <w:rPr>
          <w:rFonts w:ascii="Times New Roman" w:hAnsi="Times New Roman" w:cs="Times New Roman"/>
        </w:rPr>
        <w:t>Complexity</w:t>
      </w:r>
      <w:r w:rsidRPr="00A85B00">
        <w:rPr>
          <w:rFonts w:ascii="Times New Roman" w:hAnsi="Times New Roman" w:cs="Times New Roman"/>
          <w:spacing w:val="-2"/>
        </w:rPr>
        <w:t xml:space="preserve"> </w:t>
      </w:r>
      <w:r w:rsidRPr="00A85B00">
        <w:rPr>
          <w:rFonts w:ascii="Times New Roman" w:hAnsi="Times New Roman" w:cs="Times New Roman"/>
        </w:rPr>
        <w:t>of</w:t>
      </w:r>
      <w:r w:rsidRPr="00A85B00">
        <w:rPr>
          <w:rFonts w:ascii="Times New Roman" w:hAnsi="Times New Roman" w:cs="Times New Roman"/>
          <w:spacing w:val="-1"/>
        </w:rPr>
        <w:t xml:space="preserve"> </w:t>
      </w:r>
      <w:r w:rsidRPr="00A85B00">
        <w:rPr>
          <w:rFonts w:ascii="Times New Roman" w:hAnsi="Times New Roman" w:cs="Times New Roman"/>
        </w:rPr>
        <w:t>DFS</w:t>
      </w:r>
      <w:r w:rsidRPr="00A85B00">
        <w:rPr>
          <w:rFonts w:ascii="Times New Roman" w:hAnsi="Times New Roman" w:cs="Times New Roman"/>
          <w:spacing w:val="-2"/>
        </w:rPr>
        <w:t xml:space="preserve"> </w:t>
      </w:r>
      <w:r w:rsidRPr="00A85B00">
        <w:rPr>
          <w:rFonts w:ascii="Times New Roman" w:hAnsi="Times New Roman" w:cs="Times New Roman"/>
        </w:rPr>
        <w:t>and</w:t>
      </w:r>
      <w:r w:rsidRPr="00A85B00">
        <w:rPr>
          <w:rFonts w:ascii="Times New Roman" w:hAnsi="Times New Roman" w:cs="Times New Roman"/>
          <w:spacing w:val="-2"/>
        </w:rPr>
        <w:t xml:space="preserve"> </w:t>
      </w:r>
      <w:r w:rsidRPr="00A85B00">
        <w:rPr>
          <w:rFonts w:ascii="Times New Roman" w:hAnsi="Times New Roman" w:cs="Times New Roman"/>
        </w:rPr>
        <w:t>BFS.</w:t>
      </w:r>
    </w:p>
    <w:p w14:paraId="2A9278AA" w14:textId="77777777" w:rsidR="00CC08C2" w:rsidRPr="00A85B00" w:rsidRDefault="00CC08C2" w:rsidP="00CC08C2">
      <w:pPr>
        <w:pStyle w:val="BodyText"/>
        <w:ind w:left="82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b/>
        </w:rPr>
        <w:t>Q</w:t>
      </w:r>
      <w:r w:rsidRPr="00A85B00">
        <w:rPr>
          <w:rFonts w:ascii="Times New Roman" w:hAnsi="Times New Roman" w:cs="Times New Roman"/>
          <w:b/>
          <w:spacing w:val="-2"/>
        </w:rPr>
        <w:t xml:space="preserve"> </w:t>
      </w:r>
      <w:r w:rsidRPr="00A85B00">
        <w:rPr>
          <w:rFonts w:ascii="Times New Roman" w:hAnsi="Times New Roman" w:cs="Times New Roman"/>
          <w:b/>
        </w:rPr>
        <w:t>3</w:t>
      </w:r>
      <w:r w:rsidRPr="00A85B00">
        <w:rPr>
          <w:rFonts w:ascii="Times New Roman" w:hAnsi="Times New Roman" w:cs="Times New Roman"/>
        </w:rPr>
        <w:t>:</w:t>
      </w:r>
      <w:r w:rsidRPr="00A85B00">
        <w:rPr>
          <w:rFonts w:ascii="Times New Roman" w:hAnsi="Times New Roman" w:cs="Times New Roman"/>
          <w:spacing w:val="-2"/>
        </w:rPr>
        <w:t xml:space="preserve"> </w:t>
      </w:r>
      <w:r w:rsidRPr="00A85B00">
        <w:rPr>
          <w:rFonts w:ascii="Times New Roman" w:hAnsi="Times New Roman" w:cs="Times New Roman"/>
        </w:rPr>
        <w:t>Which</w:t>
      </w:r>
      <w:r w:rsidRPr="00A85B00">
        <w:rPr>
          <w:rFonts w:ascii="Times New Roman" w:hAnsi="Times New Roman" w:cs="Times New Roman"/>
          <w:spacing w:val="-3"/>
        </w:rPr>
        <w:t xml:space="preserve"> </w:t>
      </w:r>
      <w:r w:rsidRPr="00A85B00">
        <w:rPr>
          <w:rFonts w:ascii="Times New Roman" w:hAnsi="Times New Roman" w:cs="Times New Roman"/>
        </w:rPr>
        <w:t>data</w:t>
      </w:r>
      <w:r w:rsidRPr="00A85B00">
        <w:rPr>
          <w:rFonts w:ascii="Times New Roman" w:hAnsi="Times New Roman" w:cs="Times New Roman"/>
          <w:spacing w:val="-2"/>
        </w:rPr>
        <w:t xml:space="preserve"> </w:t>
      </w:r>
      <w:r w:rsidRPr="00A85B00">
        <w:rPr>
          <w:rFonts w:ascii="Times New Roman" w:hAnsi="Times New Roman" w:cs="Times New Roman"/>
        </w:rPr>
        <w:t>structure</w:t>
      </w:r>
      <w:r w:rsidRPr="00A85B00">
        <w:rPr>
          <w:rFonts w:ascii="Times New Roman" w:hAnsi="Times New Roman" w:cs="Times New Roman"/>
          <w:spacing w:val="-2"/>
        </w:rPr>
        <w:t xml:space="preserve"> </w:t>
      </w:r>
      <w:r w:rsidRPr="00A85B00">
        <w:rPr>
          <w:rFonts w:ascii="Times New Roman" w:hAnsi="Times New Roman" w:cs="Times New Roman"/>
        </w:rPr>
        <w:t>is</w:t>
      </w:r>
      <w:r w:rsidRPr="00A85B00">
        <w:rPr>
          <w:rFonts w:ascii="Times New Roman" w:hAnsi="Times New Roman" w:cs="Times New Roman"/>
          <w:spacing w:val="-2"/>
        </w:rPr>
        <w:t xml:space="preserve"> </w:t>
      </w:r>
      <w:r w:rsidRPr="00A85B00">
        <w:rPr>
          <w:rFonts w:ascii="Times New Roman" w:hAnsi="Times New Roman" w:cs="Times New Roman"/>
        </w:rPr>
        <w:t>used</w:t>
      </w:r>
      <w:r w:rsidRPr="00A85B00">
        <w:rPr>
          <w:rFonts w:ascii="Times New Roman" w:hAnsi="Times New Roman" w:cs="Times New Roman"/>
          <w:spacing w:val="-2"/>
        </w:rPr>
        <w:t xml:space="preserve"> </w:t>
      </w:r>
      <w:r w:rsidRPr="00A85B00">
        <w:rPr>
          <w:rFonts w:ascii="Times New Roman" w:hAnsi="Times New Roman" w:cs="Times New Roman"/>
        </w:rPr>
        <w:t>by</w:t>
      </w:r>
      <w:r w:rsidRPr="00A85B00">
        <w:rPr>
          <w:rFonts w:ascii="Times New Roman" w:hAnsi="Times New Roman" w:cs="Times New Roman"/>
          <w:spacing w:val="-2"/>
        </w:rPr>
        <w:t xml:space="preserve"> </w:t>
      </w:r>
      <w:r w:rsidRPr="00A85B00">
        <w:rPr>
          <w:rFonts w:ascii="Times New Roman" w:hAnsi="Times New Roman" w:cs="Times New Roman"/>
        </w:rPr>
        <w:t>DFS</w:t>
      </w:r>
      <w:r w:rsidRPr="00A85B00">
        <w:rPr>
          <w:rFonts w:ascii="Times New Roman" w:hAnsi="Times New Roman" w:cs="Times New Roman"/>
          <w:spacing w:val="-2"/>
        </w:rPr>
        <w:t xml:space="preserve"> </w:t>
      </w:r>
      <w:r w:rsidRPr="00A85B00">
        <w:rPr>
          <w:rFonts w:ascii="Times New Roman" w:hAnsi="Times New Roman" w:cs="Times New Roman"/>
        </w:rPr>
        <w:t>and</w:t>
      </w:r>
      <w:r w:rsidRPr="00A85B00">
        <w:rPr>
          <w:rFonts w:ascii="Times New Roman" w:hAnsi="Times New Roman" w:cs="Times New Roman"/>
          <w:spacing w:val="-2"/>
        </w:rPr>
        <w:t xml:space="preserve"> </w:t>
      </w:r>
      <w:r w:rsidRPr="00A85B00">
        <w:rPr>
          <w:rFonts w:ascii="Times New Roman" w:hAnsi="Times New Roman" w:cs="Times New Roman"/>
        </w:rPr>
        <w:t>BFS?</w:t>
      </w:r>
    </w:p>
    <w:p w14:paraId="753E1B9C" w14:textId="77777777" w:rsidR="00613521" w:rsidRDefault="00613521" w:rsidP="00613521">
      <w:pPr>
        <w:pStyle w:val="Heading1"/>
        <w:tabs>
          <w:tab w:val="left" w:pos="1060"/>
        </w:tabs>
        <w:ind w:left="819"/>
        <w:rPr>
          <w:rFonts w:ascii="Times New Roman" w:hAnsi="Times New Roman" w:cs="Times New Roman"/>
        </w:rPr>
      </w:pPr>
    </w:p>
    <w:p w14:paraId="502BDA23" w14:textId="1BC9470A" w:rsidR="00CC08C2" w:rsidRPr="00A85B00" w:rsidRDefault="00CC08C2" w:rsidP="00613521">
      <w:pPr>
        <w:pStyle w:val="Heading1"/>
        <w:numPr>
          <w:ilvl w:val="0"/>
          <w:numId w:val="4"/>
        </w:numPr>
        <w:tabs>
          <w:tab w:val="left" w:pos="1060"/>
        </w:tabs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</w:rPr>
        <w:lastRenderedPageBreak/>
        <w:t>Conclusion:</w:t>
      </w:r>
    </w:p>
    <w:p w14:paraId="3D5C5C63" w14:textId="77777777" w:rsidR="00CC08C2" w:rsidRPr="00A85B00" w:rsidRDefault="00CC08C2" w:rsidP="00CC08C2">
      <w:pPr>
        <w:pStyle w:val="BodyText"/>
        <w:spacing w:line="355" w:lineRule="auto"/>
        <w:ind w:left="820" w:right="132"/>
        <w:jc w:val="both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</w:rPr>
        <w:t>In</w:t>
      </w:r>
      <w:r w:rsidRPr="00A85B00">
        <w:rPr>
          <w:rFonts w:ascii="Times New Roman" w:hAnsi="Times New Roman" w:cs="Times New Roman"/>
          <w:spacing w:val="1"/>
        </w:rPr>
        <w:t xml:space="preserve"> </w:t>
      </w:r>
      <w:r w:rsidRPr="00A85B00">
        <w:rPr>
          <w:rFonts w:ascii="Times New Roman" w:hAnsi="Times New Roman" w:cs="Times New Roman"/>
        </w:rPr>
        <w:t>This way we have studied uninformed search strategy, how to implement depth first search</w:t>
      </w:r>
      <w:r w:rsidRPr="00A85B00">
        <w:rPr>
          <w:rFonts w:ascii="Times New Roman" w:hAnsi="Times New Roman" w:cs="Times New Roman"/>
          <w:spacing w:val="1"/>
        </w:rPr>
        <w:t xml:space="preserve"> </w:t>
      </w:r>
      <w:r w:rsidRPr="00A85B00">
        <w:rPr>
          <w:rFonts w:ascii="Times New Roman" w:hAnsi="Times New Roman" w:cs="Times New Roman"/>
        </w:rPr>
        <w:t xml:space="preserve">algorithm and Breadth First Search algorithm, </w:t>
      </w:r>
      <w:proofErr w:type="gramStart"/>
      <w:r w:rsidRPr="00A85B00">
        <w:rPr>
          <w:rFonts w:ascii="Times New Roman" w:hAnsi="Times New Roman" w:cs="Times New Roman"/>
        </w:rPr>
        <w:t>Use</w:t>
      </w:r>
      <w:proofErr w:type="gramEnd"/>
      <w:r w:rsidRPr="00A85B00">
        <w:rPr>
          <w:rFonts w:ascii="Times New Roman" w:hAnsi="Times New Roman" w:cs="Times New Roman"/>
        </w:rPr>
        <w:t xml:space="preserve"> an undirected graph and develop a recursive</w:t>
      </w:r>
      <w:r w:rsidRPr="00A85B00">
        <w:rPr>
          <w:rFonts w:ascii="Times New Roman" w:hAnsi="Times New Roman" w:cs="Times New Roman"/>
          <w:spacing w:val="1"/>
        </w:rPr>
        <w:t xml:space="preserve"> </w:t>
      </w:r>
      <w:r w:rsidRPr="00A85B00">
        <w:rPr>
          <w:rFonts w:ascii="Times New Roman" w:hAnsi="Times New Roman" w:cs="Times New Roman"/>
        </w:rPr>
        <w:t>algorithm</w:t>
      </w:r>
      <w:r w:rsidRPr="00A85B00">
        <w:rPr>
          <w:rFonts w:ascii="Times New Roman" w:hAnsi="Times New Roman" w:cs="Times New Roman"/>
          <w:spacing w:val="-1"/>
        </w:rPr>
        <w:t xml:space="preserve"> </w:t>
      </w:r>
      <w:r w:rsidRPr="00A85B00">
        <w:rPr>
          <w:rFonts w:ascii="Times New Roman" w:hAnsi="Times New Roman" w:cs="Times New Roman"/>
        </w:rPr>
        <w:t>for</w:t>
      </w:r>
      <w:r w:rsidRPr="00A85B00">
        <w:rPr>
          <w:rFonts w:ascii="Times New Roman" w:hAnsi="Times New Roman" w:cs="Times New Roman"/>
          <w:spacing w:val="-1"/>
        </w:rPr>
        <w:t xml:space="preserve"> </w:t>
      </w:r>
      <w:r w:rsidRPr="00A85B00">
        <w:rPr>
          <w:rFonts w:ascii="Times New Roman" w:hAnsi="Times New Roman" w:cs="Times New Roman"/>
        </w:rPr>
        <w:t>searching all</w:t>
      </w:r>
      <w:r w:rsidRPr="00A85B00">
        <w:rPr>
          <w:rFonts w:ascii="Times New Roman" w:hAnsi="Times New Roman" w:cs="Times New Roman"/>
          <w:spacing w:val="-1"/>
        </w:rPr>
        <w:t xml:space="preserve"> </w:t>
      </w:r>
      <w:r w:rsidRPr="00A85B00">
        <w:rPr>
          <w:rFonts w:ascii="Times New Roman" w:hAnsi="Times New Roman" w:cs="Times New Roman"/>
        </w:rPr>
        <w:t>the vertices</w:t>
      </w:r>
      <w:r w:rsidRPr="00A85B00">
        <w:rPr>
          <w:rFonts w:ascii="Times New Roman" w:hAnsi="Times New Roman" w:cs="Times New Roman"/>
          <w:spacing w:val="-1"/>
        </w:rPr>
        <w:t xml:space="preserve"> </w:t>
      </w:r>
      <w:r w:rsidRPr="00A85B00">
        <w:rPr>
          <w:rFonts w:ascii="Times New Roman" w:hAnsi="Times New Roman" w:cs="Times New Roman"/>
        </w:rPr>
        <w:t>of</w:t>
      </w:r>
      <w:r w:rsidRPr="00A85B00">
        <w:rPr>
          <w:rFonts w:ascii="Times New Roman" w:hAnsi="Times New Roman" w:cs="Times New Roman"/>
          <w:spacing w:val="-1"/>
        </w:rPr>
        <w:t xml:space="preserve"> </w:t>
      </w:r>
      <w:r w:rsidRPr="00A85B00">
        <w:rPr>
          <w:rFonts w:ascii="Times New Roman" w:hAnsi="Times New Roman" w:cs="Times New Roman"/>
        </w:rPr>
        <w:t>a graph</w:t>
      </w:r>
      <w:r w:rsidRPr="00A85B00">
        <w:rPr>
          <w:rFonts w:ascii="Times New Roman" w:hAnsi="Times New Roman" w:cs="Times New Roman"/>
          <w:spacing w:val="-1"/>
        </w:rPr>
        <w:t xml:space="preserve"> </w:t>
      </w:r>
      <w:r w:rsidRPr="00A85B00">
        <w:rPr>
          <w:rFonts w:ascii="Times New Roman" w:hAnsi="Times New Roman" w:cs="Times New Roman"/>
        </w:rPr>
        <w:t>or tree</w:t>
      </w:r>
      <w:r w:rsidRPr="00A85B00">
        <w:rPr>
          <w:rFonts w:ascii="Times New Roman" w:hAnsi="Times New Roman" w:cs="Times New Roman"/>
          <w:spacing w:val="-1"/>
        </w:rPr>
        <w:t xml:space="preserve"> </w:t>
      </w:r>
      <w:r w:rsidRPr="00A85B00">
        <w:rPr>
          <w:rFonts w:ascii="Times New Roman" w:hAnsi="Times New Roman" w:cs="Times New Roman"/>
        </w:rPr>
        <w:t>data</w:t>
      </w:r>
      <w:r w:rsidRPr="00A85B00">
        <w:rPr>
          <w:rFonts w:ascii="Times New Roman" w:hAnsi="Times New Roman" w:cs="Times New Roman"/>
          <w:spacing w:val="-1"/>
        </w:rPr>
        <w:t xml:space="preserve"> </w:t>
      </w:r>
      <w:r w:rsidRPr="00A85B00">
        <w:rPr>
          <w:rFonts w:ascii="Times New Roman" w:hAnsi="Times New Roman" w:cs="Times New Roman"/>
        </w:rPr>
        <w:t>structure.</w:t>
      </w:r>
    </w:p>
    <w:p w14:paraId="10692B14" w14:textId="77777777" w:rsidR="00296535" w:rsidRPr="00A85B00" w:rsidRDefault="00296535">
      <w:pPr>
        <w:rPr>
          <w:rFonts w:ascii="Times New Roman" w:hAnsi="Times New Roman" w:cs="Times New Roman"/>
          <w:sz w:val="24"/>
          <w:szCs w:val="24"/>
        </w:rPr>
      </w:pPr>
    </w:p>
    <w:sectPr w:rsidR="00296535" w:rsidRPr="00A85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6581DF" w14:textId="77777777" w:rsidR="009A1A60" w:rsidRDefault="009A1A60">
      <w:r>
        <w:separator/>
      </w:r>
    </w:p>
  </w:endnote>
  <w:endnote w:type="continuationSeparator" w:id="0">
    <w:p w14:paraId="153400A7" w14:textId="77777777" w:rsidR="009A1A60" w:rsidRDefault="009A1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6AB69" w14:textId="77777777" w:rsidR="00147FA9" w:rsidRDefault="00147FA9">
    <w:pPr>
      <w:pStyle w:val="BodyText"/>
      <w:spacing w:before="0"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963CBE" w14:textId="77777777" w:rsidR="009A1A60" w:rsidRDefault="009A1A60">
      <w:r>
        <w:separator/>
      </w:r>
    </w:p>
  </w:footnote>
  <w:footnote w:type="continuationSeparator" w:id="0">
    <w:p w14:paraId="7E60482D" w14:textId="77777777" w:rsidR="009A1A60" w:rsidRDefault="009A1A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88E73" w14:textId="77777777" w:rsidR="00147FA9" w:rsidRDefault="00000000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DCBAC6F" wp14:editId="49A2E608">
              <wp:simplePos x="0" y="0"/>
              <wp:positionH relativeFrom="page">
                <wp:posOffset>914400</wp:posOffset>
              </wp:positionH>
              <wp:positionV relativeFrom="page">
                <wp:posOffset>463550</wp:posOffset>
              </wp:positionV>
              <wp:extent cx="6184900" cy="0"/>
              <wp:effectExtent l="0" t="0" r="0" b="0"/>
              <wp:wrapNone/>
              <wp:docPr id="458985599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849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D33D58" id="Line 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36.5pt" to="559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95F943B" wp14:editId="32C64E50">
              <wp:simplePos x="0" y="0"/>
              <wp:positionH relativeFrom="page">
                <wp:posOffset>901700</wp:posOffset>
              </wp:positionH>
              <wp:positionV relativeFrom="page">
                <wp:posOffset>271145</wp:posOffset>
              </wp:positionV>
              <wp:extent cx="1297305" cy="180340"/>
              <wp:effectExtent l="0" t="0" r="0" b="0"/>
              <wp:wrapNone/>
              <wp:docPr id="56651655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730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AAC6C1" w14:textId="77777777" w:rsidR="00147FA9" w:rsidRDefault="00000000">
                          <w:pPr>
                            <w:spacing w:before="10"/>
                            <w:ind w:left="20"/>
                            <w:rPr>
                              <w:rFonts w:ascii="Times New Roman"/>
                              <w:i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color w:val="808080"/>
                            </w:rPr>
                            <w:t>Laboratory</w:t>
                          </w:r>
                          <w:r>
                            <w:rPr>
                              <w:rFonts w:ascii="Times New Roman"/>
                              <w:i/>
                              <w:color w:val="808080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color w:val="808080"/>
                            </w:rPr>
                            <w:t>Practice</w:t>
                          </w:r>
                          <w:r>
                            <w:rPr>
                              <w:rFonts w:ascii="Times New Roman"/>
                              <w:i/>
                              <w:color w:val="808080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color w:val="808080"/>
                            </w:rPr>
                            <w:t>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5F943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9" type="#_x0000_t202" style="position:absolute;margin-left:71pt;margin-top:21.35pt;width:102.15pt;height:14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" filled="f" stroked="f">
              <v:textbox inset="0,0,0,0">
                <w:txbxContent>
                  <w:p w14:paraId="65AAC6C1" w14:textId="77777777" w:rsidR="00147FA9" w:rsidRDefault="00000000">
                    <w:pPr>
                      <w:spacing w:before="10"/>
                      <w:ind w:left="20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color w:val="808080"/>
                      </w:rPr>
                      <w:t>Laboratory</w:t>
                    </w:r>
                    <w:r>
                      <w:rPr>
                        <w:rFonts w:ascii="Times New Roman"/>
                        <w:i/>
                        <w:color w:val="808080"/>
                        <w:spacing w:val="-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808080"/>
                      </w:rPr>
                      <w:t>Practice</w:t>
                    </w:r>
                    <w:r>
                      <w:rPr>
                        <w:rFonts w:ascii="Times New Roman"/>
                        <w:i/>
                        <w:color w:val="808080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808080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CB71359" wp14:editId="166E37B1">
              <wp:simplePos x="0" y="0"/>
              <wp:positionH relativeFrom="page">
                <wp:posOffset>4686300</wp:posOffset>
              </wp:positionH>
              <wp:positionV relativeFrom="page">
                <wp:posOffset>271145</wp:posOffset>
              </wp:positionV>
              <wp:extent cx="1934845" cy="180340"/>
              <wp:effectExtent l="0" t="0" r="0" b="0"/>
              <wp:wrapNone/>
              <wp:docPr id="23580133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484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4076E0" w14:textId="77777777" w:rsidR="00147FA9" w:rsidRDefault="00000000">
                          <w:pPr>
                            <w:spacing w:before="10"/>
                            <w:ind w:left="20"/>
                            <w:rPr>
                              <w:rFonts w:ascii="Times New Roman"/>
                              <w:i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color w:val="808080"/>
                              <w:spacing w:val="-1"/>
                            </w:rPr>
                            <w:t>Third</w:t>
                          </w:r>
                          <w:r>
                            <w:rPr>
                              <w:rFonts w:ascii="Times New Roman"/>
                              <w:i/>
                              <w:color w:val="808080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color w:val="808080"/>
                              <w:spacing w:val="-1"/>
                            </w:rPr>
                            <w:t>Year</w:t>
                          </w:r>
                          <w:r>
                            <w:rPr>
                              <w:rFonts w:ascii="Times New Roman"/>
                              <w:i/>
                              <w:color w:val="808080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color w:val="808080"/>
                            </w:rPr>
                            <w:t>Computer</w:t>
                          </w:r>
                          <w:r>
                            <w:rPr>
                              <w:rFonts w:ascii="Times New Roman"/>
                              <w:i/>
                              <w:color w:val="808080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color w:val="808080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B71359" id="Text Box 3" o:spid="_x0000_s1040" type="#_x0000_t202" style="position:absolute;margin-left:369pt;margin-top:21.35pt;width:152.35pt;height:14.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" filled="f" stroked="f">
              <v:textbox inset="0,0,0,0">
                <w:txbxContent>
                  <w:p w14:paraId="524076E0" w14:textId="77777777" w:rsidR="00147FA9" w:rsidRDefault="00000000">
                    <w:pPr>
                      <w:spacing w:before="10"/>
                      <w:ind w:left="20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color w:val="808080"/>
                        <w:spacing w:val="-1"/>
                      </w:rPr>
                      <w:t>Third</w:t>
                    </w:r>
                    <w:r>
                      <w:rPr>
                        <w:rFonts w:ascii="Times New Roman"/>
                        <w:i/>
                        <w:color w:val="808080"/>
                        <w:spacing w:val="-13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808080"/>
                        <w:spacing w:val="-1"/>
                      </w:rPr>
                      <w:t>Year</w:t>
                    </w:r>
                    <w:r>
                      <w:rPr>
                        <w:rFonts w:ascii="Times New Roman"/>
                        <w:i/>
                        <w:color w:val="808080"/>
                        <w:spacing w:val="-1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808080"/>
                      </w:rPr>
                      <w:t>Computer</w:t>
                    </w:r>
                    <w:r>
                      <w:rPr>
                        <w:rFonts w:ascii="Times New Roman"/>
                        <w:i/>
                        <w:color w:val="808080"/>
                        <w:spacing w:val="-1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808080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57E3A"/>
    <w:multiLevelType w:val="hybridMultilevel"/>
    <w:tmpl w:val="AA2E12B6"/>
    <w:lvl w:ilvl="0" w:tplc="3AEAA890">
      <w:numFmt w:val="bullet"/>
      <w:lvlText w:val="●"/>
      <w:lvlJc w:val="left"/>
      <w:pPr>
        <w:ind w:left="610" w:hanging="360"/>
      </w:pPr>
      <w:rPr>
        <w:rFonts w:ascii="Microsoft Sans Serif" w:eastAsia="Microsoft Sans Serif" w:hAnsi="Microsoft Sans Serif" w:cs="Microsoft Sans Serif" w:hint="default"/>
        <w:color w:val="333333"/>
        <w:w w:val="100"/>
        <w:sz w:val="24"/>
        <w:szCs w:val="24"/>
        <w:lang w:val="en-US" w:eastAsia="en-US" w:bidi="ar-SA"/>
      </w:rPr>
    </w:lvl>
    <w:lvl w:ilvl="1" w:tplc="148CAEB4"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  <w:lvl w:ilvl="2" w:tplc="D00269EC">
      <w:numFmt w:val="bullet"/>
      <w:lvlText w:val="•"/>
      <w:lvlJc w:val="left"/>
      <w:pPr>
        <w:ind w:left="2418" w:hanging="360"/>
      </w:pPr>
      <w:rPr>
        <w:rFonts w:hint="default"/>
        <w:lang w:val="en-US" w:eastAsia="en-US" w:bidi="ar-SA"/>
      </w:rPr>
    </w:lvl>
    <w:lvl w:ilvl="3" w:tplc="F6DAA4B4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3702BEAC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692E864C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6" w:tplc="81C298D2">
      <w:numFmt w:val="bullet"/>
      <w:lvlText w:val="•"/>
      <w:lvlJc w:val="left"/>
      <w:pPr>
        <w:ind w:left="6034" w:hanging="360"/>
      </w:pPr>
      <w:rPr>
        <w:rFonts w:hint="default"/>
        <w:lang w:val="en-US" w:eastAsia="en-US" w:bidi="ar-SA"/>
      </w:rPr>
    </w:lvl>
    <w:lvl w:ilvl="7" w:tplc="3CB6661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16CA9ECE">
      <w:numFmt w:val="bullet"/>
      <w:lvlText w:val="•"/>
      <w:lvlJc w:val="left"/>
      <w:pPr>
        <w:ind w:left="784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ED64EE"/>
    <w:multiLevelType w:val="hybridMultilevel"/>
    <w:tmpl w:val="7D408392"/>
    <w:lvl w:ilvl="0" w:tplc="E36433B0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39502E2E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 w:tplc="0380B36A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 w:tplc="60CAA90A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4" w:tplc="8C341E92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0928B9E6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65F02132"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ar-SA"/>
      </w:rPr>
    </w:lvl>
    <w:lvl w:ilvl="7" w:tplc="CCAEDDEC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2A18473A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FC34678"/>
    <w:multiLevelType w:val="hybridMultilevel"/>
    <w:tmpl w:val="4330F344"/>
    <w:lvl w:ilvl="0" w:tplc="304071FA">
      <w:numFmt w:val="bullet"/>
      <w:lvlText w:val="●"/>
      <w:lvlJc w:val="left"/>
      <w:pPr>
        <w:ind w:left="1360" w:hanging="450"/>
      </w:pPr>
      <w:rPr>
        <w:rFonts w:ascii="Microsoft Sans Serif" w:eastAsia="Microsoft Sans Serif" w:hAnsi="Microsoft Sans Serif" w:cs="Microsoft Sans Serif" w:hint="default"/>
        <w:color w:val="333333"/>
        <w:w w:val="100"/>
        <w:sz w:val="24"/>
        <w:szCs w:val="24"/>
        <w:lang w:val="en-US" w:eastAsia="en-US" w:bidi="ar-SA"/>
      </w:rPr>
    </w:lvl>
    <w:lvl w:ilvl="1" w:tplc="FBE88EF4">
      <w:numFmt w:val="bullet"/>
      <w:lvlText w:val="●"/>
      <w:lvlJc w:val="left"/>
      <w:pPr>
        <w:ind w:left="1540" w:hanging="360"/>
      </w:pPr>
      <w:rPr>
        <w:rFonts w:hint="default"/>
        <w:w w:val="100"/>
        <w:lang w:val="en-US" w:eastAsia="en-US" w:bidi="ar-SA"/>
      </w:rPr>
    </w:lvl>
    <w:lvl w:ilvl="2" w:tplc="922C2480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3" w:tplc="A3B4B7A8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4" w:tplc="289C5440"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ar-SA"/>
      </w:rPr>
    </w:lvl>
    <w:lvl w:ilvl="5" w:tplc="8A9E3FEE"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ar-SA"/>
      </w:rPr>
    </w:lvl>
    <w:lvl w:ilvl="6" w:tplc="FD4E2D06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95F8F872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plc="F2A44768">
      <w:numFmt w:val="bullet"/>
      <w:lvlText w:val="•"/>
      <w:lvlJc w:val="left"/>
      <w:pPr>
        <w:ind w:left="86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33F6C80"/>
    <w:multiLevelType w:val="hybridMultilevel"/>
    <w:tmpl w:val="595C77D8"/>
    <w:lvl w:ilvl="0" w:tplc="F7BA1C36">
      <w:start w:val="1"/>
      <w:numFmt w:val="decimal"/>
      <w:lvlText w:val="%1."/>
      <w:lvlJc w:val="left"/>
      <w:pPr>
        <w:ind w:left="1099" w:hanging="280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9A22B262">
      <w:numFmt w:val="bullet"/>
      <w:lvlText w:val="●"/>
      <w:lvlJc w:val="left"/>
      <w:pPr>
        <w:ind w:left="1540" w:hanging="360"/>
      </w:pPr>
      <w:rPr>
        <w:rFonts w:hint="default"/>
        <w:w w:val="100"/>
        <w:lang w:val="en-US" w:eastAsia="en-US" w:bidi="ar-SA"/>
      </w:rPr>
    </w:lvl>
    <w:lvl w:ilvl="2" w:tplc="0DEC9662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3" w:tplc="C5BE8DCC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4" w:tplc="2F44A852"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ar-SA"/>
      </w:rPr>
    </w:lvl>
    <w:lvl w:ilvl="5" w:tplc="C71AC5A6"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ar-SA"/>
      </w:rPr>
    </w:lvl>
    <w:lvl w:ilvl="6" w:tplc="031C9CBA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F8B020F2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plc="5C466724">
      <w:numFmt w:val="bullet"/>
      <w:lvlText w:val="•"/>
      <w:lvlJc w:val="left"/>
      <w:pPr>
        <w:ind w:left="86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6D255A2"/>
    <w:multiLevelType w:val="hybridMultilevel"/>
    <w:tmpl w:val="CF963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32ED1"/>
    <w:multiLevelType w:val="hybridMultilevel"/>
    <w:tmpl w:val="7764D5E2"/>
    <w:lvl w:ilvl="0" w:tplc="CE8C871E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w w:val="60"/>
        <w:sz w:val="29"/>
        <w:szCs w:val="29"/>
        <w:lang w:val="en-US" w:eastAsia="en-US" w:bidi="ar-SA"/>
      </w:rPr>
    </w:lvl>
    <w:lvl w:ilvl="1" w:tplc="0C8A8656">
      <w:numFmt w:val="bullet"/>
      <w:lvlText w:val="•"/>
      <w:lvlJc w:val="left"/>
      <w:pPr>
        <w:ind w:left="1609" w:hanging="360"/>
      </w:pPr>
      <w:rPr>
        <w:rFonts w:hint="default"/>
        <w:lang w:val="en-US" w:eastAsia="en-US" w:bidi="ar-SA"/>
      </w:rPr>
    </w:lvl>
    <w:lvl w:ilvl="2" w:tplc="2DBC048C">
      <w:numFmt w:val="bullet"/>
      <w:lvlText w:val="•"/>
      <w:lvlJc w:val="left"/>
      <w:pPr>
        <w:ind w:left="2499" w:hanging="360"/>
      </w:pPr>
      <w:rPr>
        <w:rFonts w:hint="default"/>
        <w:lang w:val="en-US" w:eastAsia="en-US" w:bidi="ar-SA"/>
      </w:rPr>
    </w:lvl>
    <w:lvl w:ilvl="3" w:tplc="DA7A3022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0EC62242">
      <w:numFmt w:val="bullet"/>
      <w:lvlText w:val="•"/>
      <w:lvlJc w:val="left"/>
      <w:pPr>
        <w:ind w:left="4278" w:hanging="360"/>
      </w:pPr>
      <w:rPr>
        <w:rFonts w:hint="default"/>
        <w:lang w:val="en-US" w:eastAsia="en-US" w:bidi="ar-SA"/>
      </w:rPr>
    </w:lvl>
    <w:lvl w:ilvl="5" w:tplc="96FCD38A">
      <w:numFmt w:val="bullet"/>
      <w:lvlText w:val="•"/>
      <w:lvlJc w:val="left"/>
      <w:pPr>
        <w:ind w:left="5167" w:hanging="360"/>
      </w:pPr>
      <w:rPr>
        <w:rFonts w:hint="default"/>
        <w:lang w:val="en-US" w:eastAsia="en-US" w:bidi="ar-SA"/>
      </w:rPr>
    </w:lvl>
    <w:lvl w:ilvl="6" w:tplc="EEDABE16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7" w:tplc="F24844AE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8" w:tplc="3E8C0B70"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9A46E5E"/>
    <w:multiLevelType w:val="hybridMultilevel"/>
    <w:tmpl w:val="BE4CFFD0"/>
    <w:lvl w:ilvl="0" w:tplc="794CB6A8">
      <w:start w:val="1"/>
      <w:numFmt w:val="decimal"/>
      <w:lvlText w:val="%1."/>
      <w:lvlJc w:val="left"/>
      <w:pPr>
        <w:ind w:left="499" w:hanging="28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CA721CB8">
      <w:numFmt w:val="bullet"/>
      <w:lvlText w:val="●"/>
      <w:lvlJc w:val="left"/>
      <w:pPr>
        <w:ind w:left="940" w:hanging="360"/>
      </w:pPr>
      <w:rPr>
        <w:rFonts w:hint="default"/>
        <w:w w:val="60"/>
        <w:lang w:val="en-US" w:eastAsia="en-US" w:bidi="ar-SA"/>
      </w:rPr>
    </w:lvl>
    <w:lvl w:ilvl="2" w:tplc="1B04AD0E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3" w:tplc="928C7640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4" w:tplc="07B4F0B6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349478CC"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6" w:tplc="B5C82B88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7" w:tplc="88522F68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 w:tplc="18E21C86">
      <w:numFmt w:val="bullet"/>
      <w:lvlText w:val="•"/>
      <w:lvlJc w:val="left"/>
      <w:pPr>
        <w:ind w:left="798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C1501F7"/>
    <w:multiLevelType w:val="hybridMultilevel"/>
    <w:tmpl w:val="4B9E40F8"/>
    <w:lvl w:ilvl="0" w:tplc="E01AFB8A">
      <w:start w:val="1"/>
      <w:numFmt w:val="decimal"/>
      <w:lvlText w:val="%1."/>
      <w:lvlJc w:val="left"/>
      <w:pPr>
        <w:ind w:left="422" w:hanging="280"/>
        <w:jc w:val="left"/>
      </w:pPr>
      <w:rPr>
        <w:rFonts w:hint="default"/>
        <w:color w:val="000000" w:themeColor="text1"/>
        <w:spacing w:val="-1"/>
        <w:w w:val="100"/>
        <w:lang w:val="en-US" w:eastAsia="en-US" w:bidi="ar-SA"/>
      </w:rPr>
    </w:lvl>
    <w:lvl w:ilvl="1" w:tplc="AE9C0B24">
      <w:numFmt w:val="bullet"/>
      <w:lvlText w:val="●"/>
      <w:lvlJc w:val="left"/>
      <w:pPr>
        <w:ind w:left="94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60859A6"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  <w:lvl w:ilvl="3" w:tplc="D17403E0">
      <w:numFmt w:val="bullet"/>
      <w:lvlText w:val="•"/>
      <w:lvlJc w:val="left"/>
      <w:pPr>
        <w:ind w:left="3042" w:hanging="360"/>
      </w:pPr>
      <w:rPr>
        <w:rFonts w:hint="default"/>
        <w:lang w:val="en-US" w:eastAsia="en-US" w:bidi="ar-SA"/>
      </w:rPr>
    </w:lvl>
    <w:lvl w:ilvl="4" w:tplc="E354C79C"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 w:tplc="1F30BE24"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ar-SA"/>
      </w:rPr>
    </w:lvl>
    <w:lvl w:ilvl="6" w:tplc="0A7C9AEC">
      <w:numFmt w:val="bullet"/>
      <w:lvlText w:val="•"/>
      <w:lvlJc w:val="left"/>
      <w:pPr>
        <w:ind w:left="6195" w:hanging="360"/>
      </w:pPr>
      <w:rPr>
        <w:rFonts w:hint="default"/>
        <w:lang w:val="en-US" w:eastAsia="en-US" w:bidi="ar-SA"/>
      </w:rPr>
    </w:lvl>
    <w:lvl w:ilvl="7" w:tplc="CA48B5FE">
      <w:numFmt w:val="bullet"/>
      <w:lvlText w:val="•"/>
      <w:lvlJc w:val="left"/>
      <w:pPr>
        <w:ind w:left="7246" w:hanging="360"/>
      </w:pPr>
      <w:rPr>
        <w:rFonts w:hint="default"/>
        <w:lang w:val="en-US" w:eastAsia="en-US" w:bidi="ar-SA"/>
      </w:rPr>
    </w:lvl>
    <w:lvl w:ilvl="8" w:tplc="56B605CE">
      <w:numFmt w:val="bullet"/>
      <w:lvlText w:val="•"/>
      <w:lvlJc w:val="left"/>
      <w:pPr>
        <w:ind w:left="8297" w:hanging="360"/>
      </w:pPr>
      <w:rPr>
        <w:rFonts w:hint="default"/>
        <w:lang w:val="en-US" w:eastAsia="en-US" w:bidi="ar-SA"/>
      </w:rPr>
    </w:lvl>
  </w:abstractNum>
  <w:num w:numId="1" w16cid:durableId="274144870">
    <w:abstractNumId w:val="1"/>
  </w:num>
  <w:num w:numId="2" w16cid:durableId="1735005526">
    <w:abstractNumId w:val="2"/>
  </w:num>
  <w:num w:numId="3" w16cid:durableId="2038655187">
    <w:abstractNumId w:val="0"/>
  </w:num>
  <w:num w:numId="4" w16cid:durableId="748692503">
    <w:abstractNumId w:val="3"/>
  </w:num>
  <w:num w:numId="5" w16cid:durableId="937063841">
    <w:abstractNumId w:val="4"/>
  </w:num>
  <w:num w:numId="6" w16cid:durableId="2133815725">
    <w:abstractNumId w:val="7"/>
  </w:num>
  <w:num w:numId="7" w16cid:durableId="268439351">
    <w:abstractNumId w:val="5"/>
  </w:num>
  <w:num w:numId="8" w16cid:durableId="207154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E7"/>
    <w:rsid w:val="00147FA9"/>
    <w:rsid w:val="00296535"/>
    <w:rsid w:val="003E511E"/>
    <w:rsid w:val="003E7E22"/>
    <w:rsid w:val="0050013C"/>
    <w:rsid w:val="00613521"/>
    <w:rsid w:val="00666862"/>
    <w:rsid w:val="00914440"/>
    <w:rsid w:val="009708EA"/>
    <w:rsid w:val="009A1A60"/>
    <w:rsid w:val="00A55FE7"/>
    <w:rsid w:val="00A85B00"/>
    <w:rsid w:val="00CC08C2"/>
    <w:rsid w:val="00E93E2F"/>
    <w:rsid w:val="00F6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7AE02"/>
  <w15:chartTrackingRefBased/>
  <w15:docId w15:val="{DB2E09F9-810B-4383-980A-6F14833C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8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CC08C2"/>
    <w:pPr>
      <w:spacing w:before="142"/>
      <w:ind w:left="8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8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8C2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C08C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C08C2"/>
    <w:pPr>
      <w:spacing w:before="142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C08C2"/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CC08C2"/>
    <w:pPr>
      <w:spacing w:before="142"/>
      <w:ind w:left="1540" w:hanging="360"/>
    </w:pPr>
  </w:style>
  <w:style w:type="paragraph" w:customStyle="1" w:styleId="TableParagraph">
    <w:name w:val="Table Paragraph"/>
    <w:basedOn w:val="Normal"/>
    <w:uiPriority w:val="1"/>
    <w:qFormat/>
    <w:rsid w:val="00CC08C2"/>
  </w:style>
  <w:style w:type="paragraph" w:styleId="Header">
    <w:name w:val="header"/>
    <w:basedOn w:val="Normal"/>
    <w:link w:val="HeaderChar"/>
    <w:uiPriority w:val="99"/>
    <w:unhideWhenUsed/>
    <w:rsid w:val="00CC08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8C2"/>
    <w:rPr>
      <w:rFonts w:ascii="Calibri" w:eastAsia="Calibri" w:hAnsi="Calibri" w:cs="Calibri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8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8C2"/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jpe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974</Words>
  <Characters>5556</Characters>
  <Application>Microsoft Office Word</Application>
  <DocSecurity>0</DocSecurity>
  <Lines>46</Lines>
  <Paragraphs>13</Paragraphs>
  <ScaleCrop>false</ScaleCrop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Shinkar</dc:creator>
  <cp:keywords/>
  <dc:description/>
  <cp:lastModifiedBy>Anita Shinkar</cp:lastModifiedBy>
  <cp:revision>6</cp:revision>
  <dcterms:created xsi:type="dcterms:W3CDTF">2023-12-18T04:46:00Z</dcterms:created>
  <dcterms:modified xsi:type="dcterms:W3CDTF">2025-01-23T04:16:00Z</dcterms:modified>
</cp:coreProperties>
</file>